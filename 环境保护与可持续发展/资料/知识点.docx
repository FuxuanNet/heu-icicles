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05FC" w14:textId="06CF2F93" w:rsidR="002F2E5E" w:rsidRPr="00CA4EB4" w:rsidRDefault="00000000">
      <w:pPr>
        <w:spacing w:line="360" w:lineRule="auto"/>
        <w:jc w:val="center"/>
        <w:rPr>
          <w:rFonts w:ascii="宋体" w:eastAsia="宋体" w:hAnsi="宋体"/>
          <w:bCs/>
          <w:color w:val="FF0000"/>
          <w:szCs w:val="21"/>
        </w:rPr>
      </w:pPr>
      <w:r w:rsidRPr="00CA4EB4">
        <w:rPr>
          <w:rFonts w:ascii="宋体" w:eastAsia="宋体" w:hAnsi="宋体" w:hint="eastAsia"/>
          <w:bCs/>
          <w:color w:val="FF0000"/>
          <w:szCs w:val="21"/>
        </w:rPr>
        <w:t>第1章 地球环境遇到的问题</w:t>
      </w:r>
    </w:p>
    <w:p w14:paraId="19C69726" w14:textId="6C3E841A" w:rsidR="002F2E5E" w:rsidRPr="00CA4EB4" w:rsidRDefault="00CA4EB4" w:rsidP="00CA4EB4">
      <w:pPr>
        <w:pStyle w:val="ListParagraphf259ce21-6873-4b2b-bf5a-e0a7833d9222"/>
        <w:ind w:firstLineChars="0" w:firstLine="0"/>
        <w:rPr>
          <w:rFonts w:ascii="宋体" w:hAnsi="宋体" w:cs="宋体"/>
          <w:color w:val="FF0000"/>
          <w:sz w:val="21"/>
          <w:szCs w:val="21"/>
        </w:rPr>
      </w:pPr>
      <w:r w:rsidRPr="00CA4EB4">
        <w:rPr>
          <w:rFonts w:ascii="宋体" w:hAnsi="宋体" w:cs="宋体"/>
          <w:color w:val="FF0000"/>
          <w:sz w:val="21"/>
          <w:szCs w:val="21"/>
        </w:rPr>
        <w:t>1.</w:t>
      </w:r>
      <w:r w:rsidR="00000000" w:rsidRPr="00CA4EB4">
        <w:rPr>
          <w:rFonts w:ascii="宋体" w:hAnsi="宋体" w:cs="宋体" w:hint="eastAsia"/>
          <w:color w:val="FF0000"/>
          <w:sz w:val="21"/>
          <w:szCs w:val="21"/>
        </w:rPr>
        <w:t>环境的本质</w:t>
      </w:r>
    </w:p>
    <w:p w14:paraId="18625954" w14:textId="77777777" w:rsidR="00CA4EB4" w:rsidRDefault="00000000" w:rsidP="00CA4EB4">
      <w:pPr>
        <w:pStyle w:val="ListParagraphf259ce21-6873-4b2b-bf5a-e0a7833d9222"/>
        <w:ind w:firstLineChars="0" w:firstLine="0"/>
        <w:rPr>
          <w:rFonts w:ascii="宋体" w:hAnsi="宋体" w:cs="宋体"/>
          <w:sz w:val="21"/>
          <w:szCs w:val="21"/>
        </w:rPr>
      </w:pPr>
      <w:r>
        <w:rPr>
          <w:rFonts w:ascii="宋体" w:hAnsi="宋体" w:cs="宋体"/>
          <w:sz w:val="21"/>
          <w:szCs w:val="21"/>
        </w:rPr>
        <w:t>对人类社会而言，环境是影响人类生存和发展的物质、能量、社会、自然因素的总和。</w:t>
      </w:r>
    </w:p>
    <w:p w14:paraId="72A1575B" w14:textId="2A8A5818" w:rsidR="002F2E5E" w:rsidRDefault="00000000" w:rsidP="00CA4EB4">
      <w:pPr>
        <w:pStyle w:val="ListParagraphf259ce21-6873-4b2b-bf5a-e0a7833d9222"/>
        <w:ind w:firstLineChars="0" w:firstLine="0"/>
        <w:rPr>
          <w:rFonts w:ascii="宋体" w:hAnsi="宋体" w:cs="宋体"/>
          <w:sz w:val="21"/>
          <w:szCs w:val="21"/>
        </w:rPr>
      </w:pPr>
      <w:r>
        <w:rPr>
          <w:rFonts w:ascii="宋体" w:hAnsi="宋体" w:cs="宋体"/>
          <w:sz w:val="21"/>
          <w:szCs w:val="21"/>
        </w:rPr>
        <w:t>对环境科学而言，环境王要是指各种自然因素和社会因素的总称，即自然环境和社会环境。</w:t>
      </w:r>
    </w:p>
    <w:p w14:paraId="32A133FF" w14:textId="0AF49F73" w:rsidR="002F2E5E" w:rsidRPr="00CA4EB4" w:rsidRDefault="00CA4EB4" w:rsidP="00CA4EB4">
      <w:pPr>
        <w:pStyle w:val="ListParagraphf259ce21-6873-4b2b-bf5a-e0a7833d9222"/>
        <w:ind w:firstLineChars="0" w:firstLine="0"/>
        <w:rPr>
          <w:rFonts w:ascii="宋体" w:hAnsi="宋体" w:cs="宋体"/>
          <w:sz w:val="21"/>
          <w:szCs w:val="21"/>
        </w:rPr>
      </w:pPr>
      <w:r w:rsidRPr="00CA4EB4">
        <w:rPr>
          <w:rFonts w:ascii="宋体" w:hAnsi="宋体" w:cs="宋体"/>
          <w:color w:val="FF0000"/>
          <w:sz w:val="21"/>
          <w:szCs w:val="21"/>
        </w:rPr>
        <w:t>2.</w:t>
      </w:r>
      <w:r w:rsidR="00000000" w:rsidRPr="00CA4EB4">
        <w:rPr>
          <w:rFonts w:ascii="宋体" w:hAnsi="宋体" w:cs="宋体" w:hint="eastAsia"/>
          <w:color w:val="FF0000"/>
          <w:sz w:val="21"/>
          <w:szCs w:val="21"/>
        </w:rPr>
        <w:t>自然环境的分类</w:t>
      </w:r>
      <w:r w:rsidRPr="00CA4EB4">
        <w:rPr>
          <w:color w:val="FF0000"/>
          <w:sz w:val="21"/>
          <w:szCs w:val="21"/>
        </w:rPr>
        <w:t>及构成的</w:t>
      </w:r>
      <w:r w:rsidRPr="00CA4EB4">
        <w:rPr>
          <w:color w:val="FF0000"/>
          <w:sz w:val="21"/>
          <w:szCs w:val="21"/>
        </w:rPr>
        <w:t>5</w:t>
      </w:r>
      <w:r w:rsidRPr="00CA4EB4">
        <w:rPr>
          <w:color w:val="FF0000"/>
          <w:sz w:val="21"/>
          <w:szCs w:val="21"/>
        </w:rPr>
        <w:t>大圈层</w:t>
      </w:r>
    </w:p>
    <w:p w14:paraId="7E35CA0A" w14:textId="77777777" w:rsidR="00CA4EB4" w:rsidRPr="00CA4EB4" w:rsidRDefault="00CA4EB4" w:rsidP="00CA4EB4">
      <w:pPr>
        <w:pStyle w:val="ListParagraphf259ce21-6873-4b2b-bf5a-e0a7833d9222"/>
        <w:ind w:firstLineChars="0" w:firstLine="0"/>
        <w:rPr>
          <w:rFonts w:ascii="宋体" w:hAnsi="宋体" w:cs="宋体"/>
          <w:sz w:val="21"/>
          <w:szCs w:val="21"/>
        </w:rPr>
      </w:pPr>
      <w:r w:rsidRPr="00CA4EB4">
        <w:rPr>
          <w:rFonts w:ascii="宋体" w:hAnsi="宋体" w:cs="宋体"/>
          <w:sz w:val="21"/>
          <w:szCs w:val="21"/>
        </w:rPr>
        <w:t>(1)原生自然环境和次生自然环境。</w:t>
      </w:r>
    </w:p>
    <w:p w14:paraId="6D5493E0" w14:textId="7040730F" w:rsidR="002F2E5E" w:rsidRDefault="00CA4EB4" w:rsidP="00CA4EB4">
      <w:pPr>
        <w:pStyle w:val="ListParagraphf259ce21-6873-4b2b-bf5a-e0a7833d9222"/>
        <w:ind w:firstLineChars="0" w:firstLine="0"/>
        <w:rPr>
          <w:rFonts w:ascii="宋体" w:hAnsi="宋体" w:cs="宋体"/>
          <w:sz w:val="21"/>
          <w:szCs w:val="21"/>
        </w:rPr>
      </w:pPr>
      <w:r w:rsidRPr="00CA4EB4">
        <w:rPr>
          <w:rFonts w:ascii="宋体" w:hAnsi="宋体" w:cs="宋体"/>
          <w:sz w:val="21"/>
          <w:szCs w:val="21"/>
        </w:rPr>
        <w:t>(2)大气圈（主要是对流层）、水圈、土壤圈、岩石圈和生物圈。</w:t>
      </w:r>
    </w:p>
    <w:p w14:paraId="60B9FB33" w14:textId="7C7C2FF9" w:rsidR="002F2E5E" w:rsidRPr="00CA4EB4" w:rsidRDefault="00CA4EB4" w:rsidP="00CA4EB4">
      <w:pPr>
        <w:pStyle w:val="ListParagraphf259ce21-6873-4b2b-bf5a-e0a7833d9222"/>
        <w:ind w:firstLineChars="0" w:firstLine="0"/>
        <w:jc w:val="left"/>
        <w:rPr>
          <w:rFonts w:ascii="宋体" w:hAnsi="宋体" w:cs="宋体"/>
          <w:color w:val="FF0000"/>
          <w:sz w:val="21"/>
          <w:szCs w:val="21"/>
        </w:rPr>
      </w:pPr>
      <w:r w:rsidRPr="00CA4EB4">
        <w:rPr>
          <w:rFonts w:ascii="宋体" w:hAnsi="宋体" w:cs="宋体"/>
          <w:color w:val="FF0000"/>
          <w:sz w:val="21"/>
          <w:szCs w:val="21"/>
        </w:rPr>
        <w:t>3.</w:t>
      </w:r>
      <w:r w:rsidR="00000000" w:rsidRPr="00CA4EB4">
        <w:rPr>
          <w:rFonts w:ascii="宋体" w:hAnsi="宋体" w:cs="宋体"/>
          <w:color w:val="FF0000"/>
          <w:sz w:val="21"/>
          <w:szCs w:val="21"/>
        </w:rPr>
        <w:t>理解地球的独特性与环境保护和可持续发展的关系。</w:t>
      </w:r>
    </w:p>
    <w:p w14:paraId="66741AE2" w14:textId="77777777" w:rsidR="002115E7" w:rsidRDefault="00000000" w:rsidP="00CA4EB4">
      <w:pPr>
        <w:pStyle w:val="ListParagraphf259ce21-6873-4b2b-bf5a-e0a7833d9222"/>
        <w:ind w:firstLineChars="0" w:firstLine="0"/>
        <w:rPr>
          <w:rFonts w:ascii="宋体" w:hAnsi="宋体" w:cs="宋体"/>
          <w:sz w:val="21"/>
          <w:szCs w:val="21"/>
        </w:rPr>
      </w:pPr>
      <w:r>
        <w:rPr>
          <w:rFonts w:ascii="宋体" w:hAnsi="宋体" w:cs="宋体" w:hint="eastAsia"/>
          <w:sz w:val="21"/>
          <w:szCs w:val="21"/>
        </w:rPr>
        <w:t>地球表面多样的、既变化又保持相对稳定的环境条件。</w:t>
      </w:r>
    </w:p>
    <w:p w14:paraId="59E6B30F" w14:textId="14D5BB03" w:rsidR="002F2E5E" w:rsidRDefault="00000000" w:rsidP="00CA4EB4">
      <w:pPr>
        <w:pStyle w:val="ListParagraphf259ce21-6873-4b2b-bf5a-e0a7833d9222"/>
        <w:ind w:firstLineChars="0" w:firstLine="0"/>
        <w:rPr>
          <w:rFonts w:ascii="宋体" w:hAnsi="宋体" w:cs="宋体"/>
          <w:sz w:val="21"/>
          <w:szCs w:val="21"/>
        </w:rPr>
      </w:pPr>
      <w:r>
        <w:rPr>
          <w:rFonts w:ascii="宋体" w:hAnsi="宋体" w:cs="宋体" w:hint="eastAsia"/>
          <w:sz w:val="21"/>
          <w:szCs w:val="21"/>
        </w:rPr>
        <w:t>它的</w:t>
      </w:r>
      <w:r w:rsidR="00CA4EB4">
        <w:rPr>
          <w:rFonts w:ascii="宋体" w:hAnsi="宋体" w:cs="宋体" w:hint="eastAsia"/>
          <w:sz w:val="21"/>
          <w:szCs w:val="21"/>
        </w:rPr>
        <w:t>大</w:t>
      </w:r>
      <w:r>
        <w:rPr>
          <w:rFonts w:ascii="宋体" w:hAnsi="宋体" w:cs="宋体" w:hint="eastAsia"/>
          <w:sz w:val="21"/>
          <w:szCs w:val="21"/>
        </w:rPr>
        <w:t>气圈密度正好能保持一个液态水圈；它的含氧大气既保证了生命的呼吸和岩石的风化（风化的岩石提供生命必需的营养元素），还使大多数陨石或流星在到达地面前氧化燃烧掉，并有臭氧层屏蔽强烈的太阳紫外辐射，保护了地表生命；大气中CO2含量正好能保持地表适当的温度，且能满足植物光合作用所需；地壳构造活动的强度正好能保证地幔与地壳之间的物质交换，保证地表生物营养元素的供应，而又不至于不稳定到生命不能立足。</w:t>
      </w:r>
    </w:p>
    <w:p w14:paraId="027036FF" w14:textId="77777777" w:rsidR="002F2E5E" w:rsidRPr="00CA4EB4" w:rsidRDefault="00000000" w:rsidP="00CA4EB4">
      <w:pPr>
        <w:pStyle w:val="ListParagraphf259ce21-6873-4b2b-bf5a-e0a7833d9222"/>
        <w:ind w:firstLineChars="0" w:firstLine="0"/>
        <w:jc w:val="left"/>
        <w:rPr>
          <w:rFonts w:ascii="宋体" w:hAnsi="宋体" w:cs="宋体"/>
          <w:color w:val="FF0000"/>
          <w:sz w:val="21"/>
          <w:szCs w:val="21"/>
        </w:rPr>
      </w:pPr>
      <w:r w:rsidRPr="00CA4EB4">
        <w:rPr>
          <w:rFonts w:ascii="宋体" w:hAnsi="宋体" w:cs="宋体"/>
          <w:color w:val="FF0000"/>
          <w:sz w:val="21"/>
          <w:szCs w:val="21"/>
        </w:rPr>
        <w:t xml:space="preserve">4. </w:t>
      </w:r>
      <w:r w:rsidRPr="00CA4EB4">
        <w:rPr>
          <w:rFonts w:ascii="宋体" w:hAnsi="宋体" w:cs="宋体" w:hint="eastAsia"/>
          <w:color w:val="FF0000"/>
          <w:sz w:val="21"/>
          <w:szCs w:val="21"/>
        </w:rPr>
        <w:t>环境三个基本特征，通过例子判断所说的是环境的什么特征。</w:t>
      </w:r>
    </w:p>
    <w:p w14:paraId="22A65EAD" w14:textId="2C469F4F" w:rsidR="002F2E5E" w:rsidRDefault="00CA4EB4">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1)</w:t>
      </w:r>
      <w:r w:rsidR="00000000">
        <w:rPr>
          <w:rFonts w:ascii="宋体" w:hAnsi="宋体" w:cs="宋体" w:hint="eastAsia"/>
          <w:sz w:val="21"/>
          <w:szCs w:val="21"/>
        </w:rPr>
        <w:t>整体性与区域性</w:t>
      </w:r>
      <w:r>
        <w:rPr>
          <w:rFonts w:ascii="宋体" w:hAnsi="宋体" w:cs="宋体" w:hint="eastAsia"/>
          <w:sz w:val="21"/>
          <w:szCs w:val="21"/>
        </w:rPr>
        <w:t>(</w:t>
      </w:r>
      <w:r>
        <w:rPr>
          <w:rFonts w:ascii="宋体" w:hAnsi="宋体" w:cs="宋体"/>
          <w:sz w:val="21"/>
          <w:szCs w:val="21"/>
        </w:rPr>
        <w:t>2)</w:t>
      </w:r>
      <w:r w:rsidR="00000000">
        <w:rPr>
          <w:rFonts w:ascii="宋体" w:hAnsi="宋体" w:cs="宋体" w:hint="eastAsia"/>
          <w:sz w:val="21"/>
          <w:szCs w:val="21"/>
        </w:rPr>
        <w:t>变动性与稳定性</w:t>
      </w:r>
      <w:r>
        <w:rPr>
          <w:rFonts w:ascii="宋体" w:hAnsi="宋体" w:cs="宋体" w:hint="eastAsia"/>
          <w:sz w:val="21"/>
          <w:szCs w:val="21"/>
        </w:rPr>
        <w:t>(</w:t>
      </w:r>
      <w:r>
        <w:rPr>
          <w:rFonts w:ascii="宋体" w:hAnsi="宋体" w:cs="宋体"/>
          <w:sz w:val="21"/>
          <w:szCs w:val="21"/>
        </w:rPr>
        <w:t>3)</w:t>
      </w:r>
      <w:r w:rsidR="00000000">
        <w:rPr>
          <w:rFonts w:ascii="宋体" w:hAnsi="宋体" w:cs="宋体"/>
          <w:sz w:val="21"/>
          <w:szCs w:val="21"/>
        </w:rPr>
        <w:t>资源性与价值性</w:t>
      </w:r>
    </w:p>
    <w:p w14:paraId="5ED00559" w14:textId="4691B974" w:rsidR="002F2E5E" w:rsidRPr="00CA4EB4" w:rsidRDefault="00CA4EB4" w:rsidP="00CA4EB4">
      <w:pPr>
        <w:pStyle w:val="ListParagraphf259ce21-6873-4b2b-bf5a-e0a7833d9222"/>
        <w:ind w:firstLineChars="0" w:firstLine="0"/>
        <w:jc w:val="left"/>
        <w:rPr>
          <w:rFonts w:ascii="宋体" w:hAnsi="宋体" w:cs="宋体"/>
          <w:color w:val="FF0000"/>
          <w:sz w:val="21"/>
          <w:szCs w:val="21"/>
        </w:rPr>
      </w:pPr>
      <w:r w:rsidRPr="00CA4EB4">
        <w:rPr>
          <w:rFonts w:ascii="宋体" w:hAnsi="宋体" w:cs="宋体" w:hint="eastAsia"/>
          <w:color w:val="FF0000"/>
          <w:sz w:val="21"/>
          <w:szCs w:val="21"/>
        </w:rPr>
        <w:t>5</w:t>
      </w:r>
      <w:r w:rsidRPr="00CA4EB4">
        <w:rPr>
          <w:rFonts w:ascii="宋体" w:hAnsi="宋体" w:cs="宋体"/>
          <w:color w:val="FF0000"/>
          <w:sz w:val="21"/>
          <w:szCs w:val="21"/>
        </w:rPr>
        <w:t>.</w:t>
      </w:r>
      <w:r w:rsidR="00000000" w:rsidRPr="00CA4EB4">
        <w:rPr>
          <w:rFonts w:ascii="宋体" w:hAnsi="宋体" w:cs="宋体" w:hint="eastAsia"/>
          <w:color w:val="FF0000"/>
          <w:sz w:val="21"/>
          <w:szCs w:val="21"/>
        </w:rPr>
        <w:t>人类生存的地球环境形成</w:t>
      </w:r>
      <w:r w:rsidRPr="00CA4EB4">
        <w:rPr>
          <w:rFonts w:ascii="宋体" w:hAnsi="宋体" w:cs="宋体" w:hint="eastAsia"/>
          <w:color w:val="FF0000"/>
          <w:sz w:val="21"/>
          <w:szCs w:val="21"/>
        </w:rPr>
        <w:t>的</w:t>
      </w:r>
      <w:r w:rsidR="00000000" w:rsidRPr="00CA4EB4">
        <w:rPr>
          <w:rFonts w:ascii="宋体" w:hAnsi="宋体" w:cs="宋体" w:hint="eastAsia"/>
          <w:color w:val="FF0000"/>
          <w:sz w:val="21"/>
          <w:szCs w:val="21"/>
        </w:rPr>
        <w:t>生态网具有的功能</w:t>
      </w:r>
      <w:r w:rsidRPr="00CA4EB4">
        <w:rPr>
          <w:rFonts w:ascii="宋体" w:hAnsi="宋体" w:cs="宋体" w:hint="eastAsia"/>
          <w:color w:val="FF0000"/>
          <w:sz w:val="21"/>
          <w:szCs w:val="21"/>
        </w:rPr>
        <w:t>，</w:t>
      </w:r>
      <w:r w:rsidR="00000000" w:rsidRPr="00CA4EB4">
        <w:rPr>
          <w:rFonts w:ascii="宋体" w:hAnsi="宋体" w:cs="宋体" w:hint="eastAsia"/>
          <w:color w:val="FF0000"/>
          <w:sz w:val="21"/>
          <w:szCs w:val="21"/>
        </w:rPr>
        <w:t>地球环境独特性的体现。</w:t>
      </w:r>
    </w:p>
    <w:p w14:paraId="089B2750" w14:textId="427F9E82" w:rsidR="00CA4EB4" w:rsidRDefault="00CA4EB4">
      <w:pPr>
        <w:pStyle w:val="ListParagraphf259ce21-6873-4b2b-bf5a-e0a7833d9222"/>
        <w:ind w:firstLineChars="0" w:firstLine="0"/>
        <w:rPr>
          <w:rFonts w:ascii="宋体" w:hAnsi="宋体" w:cs="宋体"/>
          <w:sz w:val="21"/>
          <w:szCs w:val="21"/>
        </w:rPr>
      </w:pPr>
      <w:r w:rsidRPr="00CA4EB4">
        <w:rPr>
          <w:rFonts w:ascii="宋体" w:hAnsi="宋体" w:cs="宋体"/>
          <w:sz w:val="21"/>
          <w:szCs w:val="21"/>
        </w:rPr>
        <w:t>(1)物质循环、能量转换和信息传递</w:t>
      </w:r>
      <w:r w:rsidR="00226836">
        <w:rPr>
          <w:rFonts w:ascii="宋体" w:hAnsi="宋体" w:cs="宋体" w:hint="eastAsia"/>
          <w:sz w:val="21"/>
          <w:szCs w:val="21"/>
        </w:rPr>
        <w:t>。</w:t>
      </w:r>
    </w:p>
    <w:p w14:paraId="186253A6" w14:textId="6A6D11CC" w:rsidR="002F2E5E" w:rsidRDefault="00CA4EB4" w:rsidP="00CA4EB4">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2)</w:t>
      </w:r>
      <w:r w:rsidR="00000000">
        <w:rPr>
          <w:rFonts w:ascii="宋体" w:hAnsi="宋体" w:cs="宋体" w:hint="eastAsia"/>
          <w:sz w:val="21"/>
          <w:szCs w:val="21"/>
        </w:rPr>
        <w:t>拥有最为合适的日地距离，薄厚恰当的大气层，液态水和适宜生命繁衍生息的气候。</w:t>
      </w:r>
    </w:p>
    <w:p w14:paraId="0F2FC26D" w14:textId="3CC1A8F6" w:rsidR="002F2E5E" w:rsidRPr="00CA4EB4" w:rsidRDefault="00CA4EB4" w:rsidP="00CA4EB4">
      <w:pPr>
        <w:pStyle w:val="ListParagraphf259ce21-6873-4b2b-bf5a-e0a7833d9222"/>
        <w:ind w:firstLineChars="0" w:firstLine="0"/>
        <w:rPr>
          <w:rFonts w:ascii="宋体" w:hAnsi="宋体" w:cs="宋体"/>
          <w:sz w:val="21"/>
          <w:szCs w:val="21"/>
        </w:rPr>
      </w:pPr>
      <w:r w:rsidRPr="00CA4EB4">
        <w:rPr>
          <w:rFonts w:ascii="宋体" w:hAnsi="宋体" w:cs="宋体"/>
          <w:color w:val="FF0000"/>
          <w:sz w:val="21"/>
          <w:szCs w:val="21"/>
        </w:rPr>
        <w:t>6.</w:t>
      </w:r>
      <w:r w:rsidR="00000000" w:rsidRPr="00CA4EB4">
        <w:rPr>
          <w:rFonts w:ascii="宋体" w:hAnsi="宋体" w:cs="宋体" w:hint="eastAsia"/>
          <w:color w:val="FF0000"/>
          <w:sz w:val="21"/>
          <w:szCs w:val="21"/>
        </w:rPr>
        <w:t>环境问题的实质及其分类，原生和次生环境问题之间的关系。</w:t>
      </w:r>
    </w:p>
    <w:p w14:paraId="4F79F4E4" w14:textId="3C7DC2BA" w:rsidR="00CA4EB4"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1)</w:t>
      </w:r>
      <w:r>
        <w:rPr>
          <w:rFonts w:ascii="宋体" w:hAnsi="宋体" w:cs="宋体" w:hint="eastAsia"/>
          <w:sz w:val="21"/>
          <w:szCs w:val="21"/>
        </w:rPr>
        <w:t>实质：</w:t>
      </w:r>
      <w:r w:rsidR="00000000">
        <w:rPr>
          <w:rFonts w:ascii="宋体" w:hAnsi="宋体" w:cs="宋体" w:hint="eastAsia"/>
          <w:sz w:val="21"/>
          <w:szCs w:val="21"/>
        </w:rPr>
        <w:t>环境问题是指由自然因素或人为因素引起的环境质量变化</w:t>
      </w:r>
      <w:r w:rsidR="00CA4EB4">
        <w:rPr>
          <w:rFonts w:ascii="宋体" w:hAnsi="宋体" w:cs="宋体" w:hint="eastAsia"/>
          <w:sz w:val="21"/>
          <w:szCs w:val="21"/>
        </w:rPr>
        <w:t>，</w:t>
      </w:r>
      <w:r w:rsidR="00000000">
        <w:rPr>
          <w:rFonts w:ascii="宋体" w:hAnsi="宋体" w:cs="宋体" w:hint="eastAsia"/>
          <w:sz w:val="21"/>
          <w:szCs w:val="21"/>
        </w:rPr>
        <w:t>以及这种变化直接或间接</w:t>
      </w:r>
      <w:r>
        <w:rPr>
          <w:rFonts w:ascii="宋体" w:hAnsi="宋体" w:cs="宋体" w:hint="eastAsia"/>
          <w:sz w:val="21"/>
          <w:szCs w:val="21"/>
        </w:rPr>
        <w:t>影</w:t>
      </w:r>
      <w:r w:rsidR="00000000">
        <w:rPr>
          <w:rFonts w:ascii="宋体" w:hAnsi="宋体" w:cs="宋体" w:hint="eastAsia"/>
          <w:sz w:val="21"/>
          <w:szCs w:val="21"/>
        </w:rPr>
        <w:t>响人类的生存和发展的一切客观存在的问题。</w:t>
      </w:r>
    </w:p>
    <w:p w14:paraId="7536FC4A" w14:textId="34F0A9AF" w:rsidR="00226836" w:rsidRDefault="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2)</w:t>
      </w:r>
      <w:r>
        <w:rPr>
          <w:rFonts w:ascii="宋体" w:hAnsi="宋体" w:cs="宋体" w:hint="eastAsia"/>
          <w:sz w:val="21"/>
          <w:szCs w:val="21"/>
        </w:rPr>
        <w:t>分类：</w:t>
      </w:r>
      <w:r w:rsidR="00000000">
        <w:rPr>
          <w:rFonts w:ascii="宋体" w:hAnsi="宋体" w:cs="宋体" w:hint="eastAsia"/>
          <w:sz w:val="21"/>
          <w:szCs w:val="21"/>
        </w:rPr>
        <w:t>原生环境问题和次生环境问题</w:t>
      </w:r>
      <w:r>
        <w:rPr>
          <w:rFonts w:ascii="宋体" w:hAnsi="宋体" w:cs="宋体" w:hint="eastAsia"/>
          <w:sz w:val="21"/>
          <w:szCs w:val="21"/>
        </w:rPr>
        <w:t>。</w:t>
      </w:r>
    </w:p>
    <w:p w14:paraId="36428F23" w14:textId="0FAA6ADB" w:rsidR="002F2E5E" w:rsidRDefault="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3)</w:t>
      </w:r>
      <w:r>
        <w:rPr>
          <w:rFonts w:ascii="宋体" w:hAnsi="宋体" w:cs="宋体" w:hint="eastAsia"/>
          <w:sz w:val="21"/>
          <w:szCs w:val="21"/>
        </w:rPr>
        <w:t>关系：</w:t>
      </w:r>
      <w:r w:rsidR="00000000">
        <w:rPr>
          <w:rFonts w:ascii="宋体" w:hAnsi="宋体" w:cs="宋体" w:hint="eastAsia"/>
          <w:sz w:val="21"/>
          <w:szCs w:val="21"/>
        </w:rPr>
        <w:t>常常相互影响，彼此重叠发生，形成复合效应</w:t>
      </w:r>
      <w:r>
        <w:rPr>
          <w:rFonts w:ascii="宋体" w:hAnsi="宋体" w:cs="宋体" w:hint="eastAsia"/>
          <w:sz w:val="21"/>
          <w:szCs w:val="21"/>
        </w:rPr>
        <w:t>。</w:t>
      </w:r>
    </w:p>
    <w:p w14:paraId="327A0CC1" w14:textId="2C7728DC" w:rsidR="002F2E5E" w:rsidRPr="00226836" w:rsidRDefault="00226836" w:rsidP="00226836">
      <w:pPr>
        <w:pStyle w:val="ListParagraphf259ce21-6873-4b2b-bf5a-e0a7833d9222"/>
        <w:ind w:firstLineChars="0" w:firstLine="0"/>
        <w:rPr>
          <w:rFonts w:ascii="宋体" w:hAnsi="宋体" w:cs="宋体"/>
          <w:color w:val="FF0000"/>
          <w:sz w:val="21"/>
          <w:szCs w:val="21"/>
        </w:rPr>
      </w:pPr>
      <w:r w:rsidRPr="00226836">
        <w:rPr>
          <w:rFonts w:ascii="宋体" w:hAnsi="宋体" w:cs="宋体"/>
          <w:color w:val="FF0000"/>
          <w:sz w:val="21"/>
          <w:szCs w:val="21"/>
        </w:rPr>
        <w:t>7.</w:t>
      </w:r>
      <w:r w:rsidR="00000000" w:rsidRPr="00226836">
        <w:rPr>
          <w:rFonts w:ascii="宋体" w:hAnsi="宋体" w:cs="宋体" w:hint="eastAsia"/>
          <w:color w:val="FF0000"/>
          <w:sz w:val="21"/>
          <w:szCs w:val="21"/>
        </w:rPr>
        <w:t>掌握环境问题发展的4个阶段</w:t>
      </w:r>
      <w:r>
        <w:rPr>
          <w:rFonts w:ascii="宋体" w:hAnsi="宋体" w:cs="宋体" w:hint="eastAsia"/>
          <w:color w:val="FF0000"/>
          <w:sz w:val="21"/>
          <w:szCs w:val="21"/>
        </w:rPr>
        <w:t>，</w:t>
      </w:r>
      <w:r w:rsidR="00000000" w:rsidRPr="00226836">
        <w:rPr>
          <w:rFonts w:ascii="宋体" w:hAnsi="宋体" w:cs="宋体" w:hint="eastAsia"/>
          <w:color w:val="FF0000"/>
          <w:sz w:val="21"/>
          <w:szCs w:val="21"/>
        </w:rPr>
        <w:t>环境问题第二个高峰期开始的标志</w:t>
      </w:r>
      <w:r w:rsidR="00722250">
        <w:rPr>
          <w:rFonts w:ascii="宋体" w:hAnsi="宋体" w:cs="宋体" w:hint="eastAsia"/>
          <w:color w:val="FF0000"/>
          <w:sz w:val="21"/>
          <w:szCs w:val="21"/>
        </w:rPr>
        <w:t>、</w:t>
      </w:r>
      <w:r w:rsidR="00000000" w:rsidRPr="00226836">
        <w:rPr>
          <w:rFonts w:ascii="宋体" w:hAnsi="宋体" w:cs="宋体" w:hint="eastAsia"/>
          <w:color w:val="FF0000"/>
          <w:sz w:val="21"/>
          <w:szCs w:val="21"/>
        </w:rPr>
        <w:t>发展特点</w:t>
      </w:r>
    </w:p>
    <w:p w14:paraId="0F481631" w14:textId="4FA26A73" w:rsidR="002F2E5E" w:rsidRDefault="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1)</w:t>
      </w:r>
      <w:r w:rsidR="00000000">
        <w:rPr>
          <w:rFonts w:ascii="宋体" w:hAnsi="宋体" w:cs="宋体" w:hint="eastAsia"/>
          <w:sz w:val="21"/>
          <w:szCs w:val="21"/>
        </w:rPr>
        <w:t>环境问题萌芽阶段（工业革命以前）</w:t>
      </w:r>
    </w:p>
    <w:p w14:paraId="5B88139E" w14:textId="56FB6B70" w:rsidR="002F2E5E" w:rsidRDefault="00000000">
      <w:pPr>
        <w:pStyle w:val="ListParagraphf259ce21-6873-4b2b-bf5a-e0a7833d9222"/>
        <w:ind w:firstLineChars="0" w:firstLine="0"/>
        <w:rPr>
          <w:rFonts w:ascii="宋体" w:hAnsi="宋体" w:cs="宋体"/>
          <w:sz w:val="21"/>
          <w:szCs w:val="21"/>
        </w:rPr>
      </w:pPr>
      <w:r>
        <w:rPr>
          <w:rFonts w:ascii="宋体" w:hAnsi="宋体" w:cs="宋体"/>
          <w:sz w:val="21"/>
          <w:szCs w:val="21"/>
        </w:rPr>
        <w:t xml:space="preserve">   </w:t>
      </w:r>
      <w:r>
        <w:rPr>
          <w:rFonts w:ascii="宋体" w:hAnsi="宋体" w:cs="宋体" w:hint="eastAsia"/>
          <w:sz w:val="21"/>
          <w:szCs w:val="21"/>
        </w:rPr>
        <w:t>环境问题的发展恶化阶段（工业革命至20世纪50年代）</w:t>
      </w:r>
    </w:p>
    <w:p w14:paraId="0E65689F" w14:textId="79756F1D" w:rsidR="002F2E5E" w:rsidRDefault="00000000">
      <w:pPr>
        <w:pStyle w:val="ListParagraphf259ce21-6873-4b2b-bf5a-e0a7833d9222"/>
        <w:ind w:firstLineChars="0" w:firstLine="0"/>
        <w:rPr>
          <w:rFonts w:ascii="宋体" w:hAnsi="宋体" w:cs="宋体"/>
          <w:sz w:val="21"/>
          <w:szCs w:val="21"/>
        </w:rPr>
      </w:pPr>
      <w:r>
        <w:rPr>
          <w:rFonts w:ascii="宋体" w:hAnsi="宋体" w:cs="宋体"/>
          <w:sz w:val="21"/>
          <w:szCs w:val="21"/>
        </w:rPr>
        <w:t xml:space="preserve">   环境问题的第一个高峰时期（20世纪50年代至80年代）</w:t>
      </w:r>
    </w:p>
    <w:p w14:paraId="636B5588" w14:textId="267FD6FB" w:rsidR="002F2E5E" w:rsidRDefault="00000000">
      <w:pPr>
        <w:pStyle w:val="ListParagraphf259ce21-6873-4b2b-bf5a-e0a7833d9222"/>
        <w:ind w:firstLineChars="0" w:firstLine="0"/>
        <w:rPr>
          <w:rFonts w:ascii="宋体" w:hAnsi="宋体" w:cs="宋体"/>
          <w:sz w:val="21"/>
          <w:szCs w:val="21"/>
        </w:rPr>
      </w:pPr>
      <w:r>
        <w:rPr>
          <w:rFonts w:ascii="宋体" w:hAnsi="宋体" w:cs="宋体" w:hint="eastAsia"/>
          <w:sz w:val="21"/>
          <w:szCs w:val="21"/>
        </w:rPr>
        <w:t xml:space="preserve">   环境问题的第二个高峰期（20世纪80年代至21世纪初）</w:t>
      </w:r>
    </w:p>
    <w:p w14:paraId="11672823" w14:textId="63B52BD2" w:rsidR="00226836" w:rsidRDefault="00226836">
      <w:pPr>
        <w:pStyle w:val="ListParagraphf259ce21-6873-4b2b-bf5a-e0a7833d9222"/>
        <w:ind w:firstLineChars="0" w:firstLine="0"/>
        <w:rPr>
          <w:rFonts w:ascii="宋体" w:hAnsi="宋体" w:cs="宋体" w:hint="eastAsia"/>
          <w:sz w:val="21"/>
          <w:szCs w:val="21"/>
        </w:rPr>
      </w:pPr>
      <w:r>
        <w:rPr>
          <w:rFonts w:ascii="宋体" w:hAnsi="宋体" w:cs="宋体" w:hint="eastAsia"/>
          <w:sz w:val="21"/>
          <w:szCs w:val="21"/>
        </w:rPr>
        <w:t xml:space="preserve"> </w:t>
      </w:r>
      <w:r>
        <w:rPr>
          <w:rFonts w:ascii="宋体" w:hAnsi="宋体" w:cs="宋体"/>
          <w:sz w:val="21"/>
          <w:szCs w:val="21"/>
        </w:rPr>
        <w:t xml:space="preserve">  </w:t>
      </w:r>
      <w:r>
        <w:rPr>
          <w:rFonts w:ascii="宋体" w:hAnsi="宋体" w:cs="宋体" w:hint="eastAsia"/>
          <w:sz w:val="21"/>
          <w:szCs w:val="21"/>
        </w:rPr>
        <w:t>信息化时代下的环境问题（2</w:t>
      </w:r>
      <w:r>
        <w:rPr>
          <w:rFonts w:ascii="宋体" w:hAnsi="宋体" w:cs="宋体"/>
          <w:sz w:val="21"/>
          <w:szCs w:val="21"/>
        </w:rPr>
        <w:t>1</w:t>
      </w:r>
      <w:r>
        <w:rPr>
          <w:rFonts w:ascii="宋体" w:hAnsi="宋体" w:cs="宋体" w:hint="eastAsia"/>
          <w:sz w:val="21"/>
          <w:szCs w:val="21"/>
        </w:rPr>
        <w:t>世纪以来）</w:t>
      </w:r>
    </w:p>
    <w:p w14:paraId="11D5E280" w14:textId="17D20397" w:rsidR="00226836" w:rsidRDefault="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2)</w:t>
      </w:r>
      <w:r w:rsidR="00000000">
        <w:rPr>
          <w:rFonts w:ascii="宋体" w:hAnsi="宋体" w:cs="宋体" w:hint="eastAsia"/>
          <w:sz w:val="21"/>
          <w:szCs w:val="21"/>
        </w:rPr>
        <w:t>标志：</w:t>
      </w:r>
      <w:r w:rsidR="00000000">
        <w:rPr>
          <w:rFonts w:ascii="宋体" w:hAnsi="宋体" w:cs="宋体"/>
          <w:sz w:val="21"/>
          <w:szCs w:val="21"/>
        </w:rPr>
        <w:t>1985年英国科学家在南极上空第一次发现臭氧洞</w:t>
      </w:r>
      <w:r>
        <w:rPr>
          <w:rFonts w:ascii="宋体" w:hAnsi="宋体" w:cs="宋体" w:hint="eastAsia"/>
          <w:sz w:val="21"/>
          <w:szCs w:val="21"/>
        </w:rPr>
        <w:t>。</w:t>
      </w:r>
    </w:p>
    <w:p w14:paraId="27BD1DF8" w14:textId="6EE07BE3" w:rsidR="002F2E5E" w:rsidRDefault="00226836">
      <w:pPr>
        <w:pStyle w:val="ListParagraphf259ce21-6873-4b2b-bf5a-e0a7833d9222"/>
        <w:ind w:firstLineChars="0" w:firstLine="0"/>
        <w:rPr>
          <w:rFonts w:ascii="宋体" w:hAnsi="宋体" w:cs="宋体"/>
          <w:b/>
          <w:bCs/>
          <w:sz w:val="21"/>
          <w:szCs w:val="21"/>
        </w:rPr>
      </w:pPr>
      <w:r>
        <w:rPr>
          <w:rFonts w:ascii="宋体" w:hAnsi="宋体" w:cs="宋体"/>
          <w:sz w:val="21"/>
          <w:szCs w:val="21"/>
        </w:rPr>
        <w:t>(3)</w:t>
      </w:r>
      <w:r w:rsidR="00000000">
        <w:rPr>
          <w:rFonts w:ascii="宋体" w:hAnsi="宋体" w:cs="宋体" w:hint="eastAsia"/>
          <w:sz w:val="21"/>
          <w:szCs w:val="21"/>
        </w:rPr>
        <w:t>特点</w:t>
      </w:r>
      <w:r>
        <w:rPr>
          <w:rFonts w:ascii="宋体" w:hAnsi="宋体" w:cs="宋体" w:hint="eastAsia"/>
          <w:sz w:val="21"/>
          <w:szCs w:val="21"/>
        </w:rPr>
        <w:t>:</w:t>
      </w:r>
      <w:r w:rsidR="00000000">
        <w:rPr>
          <w:rFonts w:ascii="宋体" w:hAnsi="宋体" w:cs="宋体" w:hint="eastAsia"/>
          <w:sz w:val="21"/>
          <w:szCs w:val="21"/>
        </w:rPr>
        <w:t>环境问题逐渐由区域性转变为全球性</w:t>
      </w:r>
      <w:r>
        <w:rPr>
          <w:rFonts w:ascii="宋体" w:hAnsi="宋体" w:cs="宋体" w:hint="eastAsia"/>
          <w:sz w:val="21"/>
          <w:szCs w:val="21"/>
        </w:rPr>
        <w:t>。</w:t>
      </w:r>
    </w:p>
    <w:p w14:paraId="00613934" w14:textId="109F0131" w:rsidR="00226836" w:rsidRPr="00226836" w:rsidRDefault="00226836" w:rsidP="00226836">
      <w:pPr>
        <w:pStyle w:val="ListParagraphf259ce21-6873-4b2b-bf5a-e0a7833d9222"/>
        <w:ind w:firstLineChars="0" w:firstLine="0"/>
        <w:rPr>
          <w:rFonts w:ascii="宋体" w:hAnsi="宋体" w:cs="宋体"/>
          <w:color w:val="FF0000"/>
          <w:sz w:val="21"/>
          <w:szCs w:val="21"/>
        </w:rPr>
      </w:pPr>
      <w:r>
        <w:rPr>
          <w:rFonts w:ascii="宋体" w:hAnsi="宋体" w:cs="宋体"/>
          <w:color w:val="FF0000"/>
          <w:sz w:val="21"/>
          <w:szCs w:val="21"/>
        </w:rPr>
        <w:t>8</w:t>
      </w:r>
      <w:r w:rsidRPr="00226836">
        <w:rPr>
          <w:rFonts w:ascii="宋体" w:hAnsi="宋体" w:cs="宋体"/>
          <w:color w:val="FF0000"/>
          <w:sz w:val="21"/>
          <w:szCs w:val="21"/>
        </w:rPr>
        <w:t>.</w:t>
      </w:r>
      <w:r w:rsidRPr="00226836">
        <w:rPr>
          <w:rFonts w:ascii="宋体" w:hAnsi="宋体" w:cs="宋体" w:hint="eastAsia"/>
          <w:color w:val="FF0000"/>
          <w:sz w:val="21"/>
          <w:szCs w:val="21"/>
        </w:rPr>
        <w:t>环境问题产生的原因</w:t>
      </w:r>
    </w:p>
    <w:p w14:paraId="2CDC2B80" w14:textId="77777777" w:rsidR="00226836"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人口根源；资源和技术根源；经济根源；制度文化根源；伦理根源。</w:t>
      </w:r>
    </w:p>
    <w:p w14:paraId="1D338B96" w14:textId="1CF4C22E" w:rsidR="002F2E5E" w:rsidRPr="00226836" w:rsidRDefault="00226836" w:rsidP="00226836">
      <w:pPr>
        <w:pStyle w:val="ListParagraphf259ce21-6873-4b2b-bf5a-e0a7833d9222"/>
        <w:ind w:firstLineChars="0" w:firstLine="0"/>
        <w:rPr>
          <w:rFonts w:ascii="宋体" w:hAnsi="宋体" w:cs="宋体" w:hint="eastAsia"/>
          <w:color w:val="FF0000"/>
          <w:sz w:val="21"/>
          <w:szCs w:val="21"/>
        </w:rPr>
      </w:pPr>
      <w:r>
        <w:rPr>
          <w:rFonts w:ascii="宋体" w:hAnsi="宋体" w:cs="宋体"/>
          <w:color w:val="FF0000"/>
          <w:sz w:val="21"/>
          <w:szCs w:val="21"/>
        </w:rPr>
        <w:t>9</w:t>
      </w:r>
      <w:r w:rsidRPr="00226836">
        <w:rPr>
          <w:rFonts w:ascii="宋体" w:hAnsi="宋体" w:cs="宋体"/>
          <w:color w:val="FF0000"/>
          <w:sz w:val="21"/>
          <w:szCs w:val="21"/>
        </w:rPr>
        <w:t>.</w:t>
      </w:r>
      <w:r w:rsidR="00000000" w:rsidRPr="00226836">
        <w:rPr>
          <w:rFonts w:ascii="宋体" w:hAnsi="宋体" w:cs="宋体" w:hint="eastAsia"/>
          <w:color w:val="FF0000"/>
          <w:sz w:val="21"/>
          <w:szCs w:val="21"/>
        </w:rPr>
        <w:t>世界8大公害事件</w:t>
      </w:r>
      <w:r w:rsidR="00000000" w:rsidRPr="00226836">
        <w:rPr>
          <w:rFonts w:ascii="宋体" w:hAnsi="宋体" w:cs="宋体"/>
          <w:color w:val="FF0000"/>
          <w:sz w:val="21"/>
          <w:szCs w:val="21"/>
        </w:rPr>
        <w:t>的污染物和产生原因</w:t>
      </w:r>
    </w:p>
    <w:p w14:paraId="5D7EC0D3" w14:textId="28F4EA17" w:rsidR="002F2E5E" w:rsidRDefault="00000000">
      <w:pPr>
        <w:pStyle w:val="ListParagraphf259ce21-6873-4b2b-bf5a-e0a7833d9222"/>
        <w:ind w:firstLineChars="0" w:firstLine="0"/>
        <w:rPr>
          <w:rFonts w:ascii="宋体" w:hAnsi="宋体" w:cs="宋体"/>
          <w:sz w:val="21"/>
          <w:szCs w:val="21"/>
        </w:rPr>
      </w:pPr>
      <w:r>
        <w:rPr>
          <w:rFonts w:ascii="宋体" w:hAnsi="宋体" w:cs="宋体"/>
          <w:sz w:val="21"/>
          <w:szCs w:val="21"/>
        </w:rPr>
        <w:t>(1)比利时马斯河谷烟雾事件</w:t>
      </w:r>
      <w:r>
        <w:rPr>
          <w:rFonts w:ascii="宋体" w:hAnsi="宋体" w:cs="宋体" w:hint="eastAsia"/>
          <w:sz w:val="21"/>
          <w:szCs w:val="21"/>
        </w:rPr>
        <w:t>：马斯河谷工业区排放的工业有害废气和粉尘</w:t>
      </w:r>
    </w:p>
    <w:p w14:paraId="62B8357E" w14:textId="31E48F8F" w:rsidR="002F2E5E"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2)</w:t>
      </w:r>
      <w:r w:rsidR="00000000">
        <w:rPr>
          <w:rFonts w:ascii="宋体" w:hAnsi="宋体" w:cs="宋体" w:hint="eastAsia"/>
          <w:sz w:val="21"/>
          <w:szCs w:val="21"/>
        </w:rPr>
        <w:t>美国洛杉矶光化学烟雾事件：汽车废气产生光化学烟雾。</w:t>
      </w:r>
    </w:p>
    <w:p w14:paraId="4FE9109E" w14:textId="1601BA6D" w:rsidR="002F2E5E"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3)</w:t>
      </w:r>
      <w:r w:rsidR="00000000">
        <w:rPr>
          <w:rFonts w:ascii="宋体" w:hAnsi="宋体" w:cs="宋体" w:hint="eastAsia"/>
          <w:sz w:val="21"/>
          <w:szCs w:val="21"/>
        </w:rPr>
        <w:t>美国多诺拉烟雾事件：大气中SO2及烟尘污染严重，形成硫酸烟雾。</w:t>
      </w:r>
    </w:p>
    <w:p w14:paraId="3B2F622D" w14:textId="46B43784" w:rsidR="002F2E5E"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4)</w:t>
      </w:r>
      <w:r w:rsidR="00000000">
        <w:rPr>
          <w:rFonts w:ascii="宋体" w:hAnsi="宋体" w:cs="宋体" w:hint="eastAsia"/>
          <w:sz w:val="21"/>
          <w:szCs w:val="21"/>
        </w:rPr>
        <w:t>英国伦敦烟雾事件：冬季燃煤引起的烟雾污染。</w:t>
      </w:r>
    </w:p>
    <w:p w14:paraId="23D63DF4" w14:textId="0CA90ACE" w:rsidR="002F2E5E" w:rsidRDefault="00226836" w:rsidP="00226836">
      <w:pPr>
        <w:pStyle w:val="ListParagraphf259ce21-6873-4b2b-bf5a-e0a7833d9222"/>
        <w:ind w:firstLineChars="0" w:firstLine="0"/>
        <w:jc w:val="left"/>
        <w:rPr>
          <w:rFonts w:ascii="宋体" w:hAnsi="宋体" w:cs="宋体"/>
          <w:sz w:val="21"/>
          <w:szCs w:val="21"/>
        </w:rPr>
      </w:pPr>
      <w:r>
        <w:rPr>
          <w:rFonts w:ascii="宋体" w:hAnsi="宋体" w:cs="宋体" w:hint="eastAsia"/>
          <w:sz w:val="21"/>
          <w:szCs w:val="21"/>
        </w:rPr>
        <w:t>(</w:t>
      </w:r>
      <w:r>
        <w:rPr>
          <w:rFonts w:ascii="宋体" w:hAnsi="宋体" w:cs="宋体"/>
          <w:sz w:val="21"/>
          <w:szCs w:val="21"/>
        </w:rPr>
        <w:t>5)</w:t>
      </w:r>
      <w:r w:rsidR="00000000">
        <w:rPr>
          <w:rFonts w:ascii="宋体" w:hAnsi="宋体" w:cs="宋体" w:hint="eastAsia"/>
          <w:sz w:val="21"/>
          <w:szCs w:val="21"/>
        </w:rPr>
        <w:t>日本水保病事件：食用汞污染鱼虾、贝类及其他水生动物。</w:t>
      </w:r>
    </w:p>
    <w:p w14:paraId="6D1378CE" w14:textId="56BBDE4B" w:rsidR="002F2E5E"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6)</w:t>
      </w:r>
      <w:r w:rsidR="00000000">
        <w:rPr>
          <w:rFonts w:ascii="宋体" w:hAnsi="宋体" w:cs="宋体" w:hint="eastAsia"/>
          <w:sz w:val="21"/>
          <w:szCs w:val="21"/>
        </w:rPr>
        <w:t>日本四日市哮喘病事件：石油</w:t>
      </w:r>
      <w:r>
        <w:rPr>
          <w:rFonts w:ascii="宋体" w:hAnsi="宋体" w:cs="宋体" w:hint="eastAsia"/>
          <w:sz w:val="21"/>
          <w:szCs w:val="21"/>
        </w:rPr>
        <w:t>冶炼</w:t>
      </w:r>
      <w:r w:rsidR="00000000">
        <w:rPr>
          <w:rFonts w:ascii="宋体" w:hAnsi="宋体" w:cs="宋体" w:hint="eastAsia"/>
          <w:sz w:val="21"/>
          <w:szCs w:val="21"/>
        </w:rPr>
        <w:t>和工业燃油产生废气严重污染大气</w:t>
      </w:r>
      <w:r>
        <w:rPr>
          <w:rFonts w:ascii="宋体" w:hAnsi="宋体" w:cs="宋体" w:hint="eastAsia"/>
          <w:sz w:val="21"/>
          <w:szCs w:val="21"/>
        </w:rPr>
        <w:t>。</w:t>
      </w:r>
    </w:p>
    <w:p w14:paraId="1F0E5566" w14:textId="004BCA5A" w:rsidR="002F2E5E"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7)</w:t>
      </w:r>
      <w:r w:rsidR="00000000">
        <w:rPr>
          <w:rFonts w:ascii="宋体" w:hAnsi="宋体" w:cs="宋体" w:hint="eastAsia"/>
          <w:sz w:val="21"/>
          <w:szCs w:val="21"/>
        </w:rPr>
        <w:t>日本爱知县米糠油事件：多氯联苯污染物混入米糠油内</w:t>
      </w:r>
      <w:r>
        <w:rPr>
          <w:rFonts w:ascii="宋体" w:hAnsi="宋体" w:cs="宋体" w:hint="eastAsia"/>
          <w:sz w:val="21"/>
          <w:szCs w:val="21"/>
        </w:rPr>
        <w:t>。</w:t>
      </w:r>
    </w:p>
    <w:p w14:paraId="03EEE687" w14:textId="769E8FC5" w:rsidR="002F2E5E" w:rsidRDefault="00226836" w:rsidP="00226836">
      <w:pPr>
        <w:pStyle w:val="ListParagraphf259ce21-6873-4b2b-bf5a-e0a7833d9222"/>
        <w:ind w:firstLineChars="0" w:firstLine="0"/>
        <w:rPr>
          <w:rFonts w:ascii="宋体" w:hAnsi="宋体" w:cs="宋体"/>
          <w:sz w:val="21"/>
          <w:szCs w:val="21"/>
        </w:rPr>
      </w:pPr>
      <w:r>
        <w:rPr>
          <w:rFonts w:ascii="宋体" w:hAnsi="宋体" w:cs="宋体" w:hint="eastAsia"/>
          <w:sz w:val="21"/>
          <w:szCs w:val="21"/>
        </w:rPr>
        <w:t>(</w:t>
      </w:r>
      <w:r>
        <w:rPr>
          <w:rFonts w:ascii="宋体" w:hAnsi="宋体" w:cs="宋体"/>
          <w:sz w:val="21"/>
          <w:szCs w:val="21"/>
        </w:rPr>
        <w:t>8)</w:t>
      </w:r>
      <w:r w:rsidR="00000000">
        <w:rPr>
          <w:rFonts w:ascii="宋体" w:hAnsi="宋体" w:cs="宋体" w:hint="eastAsia"/>
          <w:sz w:val="21"/>
          <w:szCs w:val="21"/>
        </w:rPr>
        <w:t>日本富山痛痛病事件：食用含镉河水、大米及其他含镉食物</w:t>
      </w:r>
      <w:r>
        <w:rPr>
          <w:rFonts w:ascii="宋体" w:hAnsi="宋体" w:cs="宋体" w:hint="eastAsia"/>
          <w:sz w:val="21"/>
          <w:szCs w:val="21"/>
        </w:rPr>
        <w:t>。</w:t>
      </w:r>
    </w:p>
    <w:p w14:paraId="09C767AB" w14:textId="77777777" w:rsidR="002F2E5E" w:rsidRDefault="002F2E5E">
      <w:pPr>
        <w:pStyle w:val="ListParagraphf259ce21-6873-4b2b-bf5a-e0a7833d9222"/>
        <w:ind w:firstLineChars="0" w:firstLine="0"/>
        <w:rPr>
          <w:rFonts w:ascii="宋体" w:hAnsi="宋体" w:cs="宋体"/>
          <w:sz w:val="21"/>
          <w:szCs w:val="21"/>
        </w:rPr>
      </w:pPr>
    </w:p>
    <w:p w14:paraId="41E0B6E1" w14:textId="062B2A69" w:rsidR="002F2E5E" w:rsidRPr="00722250" w:rsidRDefault="00000000">
      <w:pPr>
        <w:spacing w:line="360" w:lineRule="auto"/>
        <w:ind w:firstLineChars="1200" w:firstLine="2520"/>
        <w:rPr>
          <w:rFonts w:asciiTheme="minorEastAsia" w:eastAsiaTheme="minorEastAsia" w:hAnsiTheme="minorEastAsia"/>
          <w:bCs/>
          <w:sz w:val="24"/>
          <w:u w:val="single"/>
        </w:rPr>
      </w:pPr>
      <w:r w:rsidRPr="00722250">
        <w:rPr>
          <w:rFonts w:asciiTheme="minorEastAsia" w:eastAsiaTheme="minorEastAsia" w:hAnsiTheme="minorEastAsia" w:hint="eastAsia"/>
          <w:bCs/>
          <w:color w:val="FF0000"/>
          <w:szCs w:val="21"/>
        </w:rPr>
        <w:lastRenderedPageBreak/>
        <w:t>第</w:t>
      </w:r>
      <w:r w:rsidR="00D23165" w:rsidRPr="00722250">
        <w:rPr>
          <w:rFonts w:asciiTheme="minorEastAsia" w:eastAsiaTheme="minorEastAsia" w:hAnsiTheme="minorEastAsia"/>
          <w:bCs/>
          <w:color w:val="FF0000"/>
          <w:szCs w:val="21"/>
        </w:rPr>
        <w:t>2</w:t>
      </w:r>
      <w:r w:rsidR="00D23165" w:rsidRPr="00722250">
        <w:rPr>
          <w:rFonts w:asciiTheme="minorEastAsia" w:eastAsiaTheme="minorEastAsia" w:hAnsiTheme="minorEastAsia" w:hint="eastAsia"/>
          <w:bCs/>
          <w:color w:val="FF0000"/>
          <w:szCs w:val="21"/>
        </w:rPr>
        <w:t xml:space="preserve">章 </w:t>
      </w:r>
      <w:r w:rsidRPr="00722250">
        <w:rPr>
          <w:rFonts w:asciiTheme="minorEastAsia" w:eastAsiaTheme="minorEastAsia" w:hAnsiTheme="minorEastAsia" w:hint="eastAsia"/>
          <w:bCs/>
          <w:color w:val="FF0000"/>
          <w:szCs w:val="21"/>
        </w:rPr>
        <w:t>能源与环境保护</w:t>
      </w:r>
    </w:p>
    <w:p w14:paraId="64D4B293" w14:textId="1E3DFB74" w:rsidR="002F2E5E" w:rsidRPr="00722250" w:rsidRDefault="003160D5" w:rsidP="003160D5">
      <w:pPr>
        <w:pStyle w:val="ListParagraphf259ce21-6873-4b2b-bf5a-e0a7833d9222"/>
        <w:ind w:firstLineChars="0" w:firstLine="0"/>
        <w:rPr>
          <w:rFonts w:asciiTheme="minorEastAsia" w:eastAsiaTheme="minorEastAsia" w:hAnsiTheme="minorEastAsia"/>
          <w:color w:val="FF0000"/>
          <w:sz w:val="21"/>
          <w:szCs w:val="21"/>
        </w:rPr>
      </w:pPr>
      <w:r w:rsidRPr="00722250">
        <w:rPr>
          <w:rFonts w:asciiTheme="minorEastAsia" w:eastAsiaTheme="minorEastAsia" w:hAnsiTheme="minorEastAsia" w:hint="eastAsia"/>
          <w:color w:val="FF0000"/>
          <w:sz w:val="21"/>
          <w:szCs w:val="21"/>
        </w:rPr>
        <w:t>1</w:t>
      </w:r>
      <w:r w:rsidRPr="00722250">
        <w:rPr>
          <w:rFonts w:asciiTheme="minorEastAsia" w:eastAsiaTheme="minorEastAsia" w:hAnsiTheme="minorEastAsia"/>
          <w:color w:val="FF0000"/>
          <w:sz w:val="21"/>
          <w:szCs w:val="21"/>
        </w:rPr>
        <w:t>.</w:t>
      </w:r>
      <w:r w:rsidR="00000000" w:rsidRPr="00722250">
        <w:rPr>
          <w:rFonts w:asciiTheme="minorEastAsia" w:eastAsiaTheme="minorEastAsia" w:hAnsiTheme="minorEastAsia" w:hint="eastAsia"/>
          <w:color w:val="FF0000"/>
          <w:sz w:val="21"/>
          <w:szCs w:val="21"/>
        </w:rPr>
        <w:t>能量的存储形式及对应的天然能量资源，</w:t>
      </w:r>
      <w:r w:rsidR="00000000" w:rsidRPr="00722250">
        <w:rPr>
          <w:rFonts w:asciiTheme="minorEastAsia" w:eastAsiaTheme="minorEastAsia" w:hAnsiTheme="minorEastAsia"/>
          <w:color w:val="FF0000"/>
          <w:sz w:val="21"/>
          <w:szCs w:val="21"/>
        </w:rPr>
        <w:t>能量</w:t>
      </w:r>
      <w:r w:rsidR="00000000" w:rsidRPr="00722250">
        <w:rPr>
          <w:rFonts w:asciiTheme="minorEastAsia" w:eastAsiaTheme="minorEastAsia" w:hAnsiTheme="minorEastAsia" w:hint="eastAsia"/>
          <w:color w:val="FF0000"/>
          <w:sz w:val="21"/>
          <w:szCs w:val="21"/>
        </w:rPr>
        <w:t>利用的两个重要属性</w:t>
      </w:r>
    </w:p>
    <w:p w14:paraId="45379F9C" w14:textId="7DEEF89B" w:rsidR="003160D5" w:rsidRPr="00722250" w:rsidRDefault="003160D5" w:rsidP="003160D5">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1)</w:t>
      </w:r>
      <w:r w:rsidRPr="00722250">
        <w:rPr>
          <w:rFonts w:asciiTheme="minorEastAsia" w:eastAsiaTheme="minorEastAsia" w:hAnsiTheme="minorEastAsia" w:hint="eastAsia"/>
          <w:sz w:val="21"/>
          <w:szCs w:val="21"/>
        </w:rPr>
        <w:t xml:space="preserve">机械能—风力、波浪、水力、潮汐  </w:t>
      </w:r>
      <w:r w:rsidRPr="00722250">
        <w:rPr>
          <w:rFonts w:asciiTheme="minorEastAsia" w:eastAsiaTheme="minorEastAsia" w:hAnsiTheme="minorEastAsia"/>
          <w:sz w:val="21"/>
          <w:szCs w:val="21"/>
        </w:rPr>
        <w:t xml:space="preserve"> </w:t>
      </w:r>
      <w:r w:rsidRPr="00722250">
        <w:rPr>
          <w:rFonts w:asciiTheme="minorEastAsia" w:eastAsiaTheme="minorEastAsia" w:hAnsiTheme="minorEastAsia" w:hint="eastAsia"/>
          <w:sz w:val="21"/>
          <w:szCs w:val="21"/>
        </w:rPr>
        <w:t xml:space="preserve">热能—地热、高温岩体 </w:t>
      </w:r>
      <w:r w:rsidRPr="00722250">
        <w:rPr>
          <w:rFonts w:asciiTheme="minorEastAsia" w:eastAsiaTheme="minorEastAsia" w:hAnsiTheme="minorEastAsia"/>
          <w:sz w:val="21"/>
          <w:szCs w:val="21"/>
        </w:rPr>
        <w:t xml:space="preserve">     </w:t>
      </w:r>
      <w:r w:rsidRPr="00722250">
        <w:rPr>
          <w:rFonts w:asciiTheme="minorEastAsia" w:eastAsiaTheme="minorEastAsia" w:hAnsiTheme="minorEastAsia" w:hint="eastAsia"/>
          <w:sz w:val="21"/>
          <w:szCs w:val="21"/>
        </w:rPr>
        <w:t>电能—闪电</w:t>
      </w:r>
    </w:p>
    <w:p w14:paraId="6C4EA994" w14:textId="53C45941" w:rsidR="003160D5" w:rsidRPr="00722250" w:rsidRDefault="003160D5" w:rsidP="003160D5">
      <w:pPr>
        <w:pStyle w:val="ListParagraphf259ce21-6873-4b2b-bf5a-e0a7833d9222"/>
        <w:ind w:firstLineChars="100" w:firstLine="21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化学能—煤、石油、天然气</w:t>
      </w:r>
      <w:r w:rsidRPr="00722250">
        <w:rPr>
          <w:rFonts w:asciiTheme="minorEastAsia" w:eastAsiaTheme="minorEastAsia" w:hAnsiTheme="minorEastAsia" w:hint="eastAsia"/>
          <w:sz w:val="21"/>
          <w:szCs w:val="21"/>
        </w:rPr>
        <w:t xml:space="preserve"> </w:t>
      </w:r>
      <w:r w:rsidRPr="00722250">
        <w:rPr>
          <w:rFonts w:asciiTheme="minorEastAsia" w:eastAsiaTheme="minorEastAsia" w:hAnsiTheme="minorEastAsia"/>
          <w:sz w:val="21"/>
          <w:szCs w:val="21"/>
        </w:rPr>
        <w:t xml:space="preserve">         </w:t>
      </w:r>
      <w:r w:rsidRPr="00722250">
        <w:rPr>
          <w:rFonts w:asciiTheme="minorEastAsia" w:eastAsiaTheme="minorEastAsia" w:hAnsiTheme="minorEastAsia" w:hint="eastAsia"/>
          <w:sz w:val="21"/>
          <w:szCs w:val="21"/>
        </w:rPr>
        <w:t>核能—铀、钍、钚、氘</w:t>
      </w:r>
      <w:r w:rsidRPr="00722250">
        <w:rPr>
          <w:rFonts w:asciiTheme="minorEastAsia" w:eastAsiaTheme="minorEastAsia" w:hAnsiTheme="minorEastAsia" w:hint="eastAsia"/>
          <w:sz w:val="21"/>
          <w:szCs w:val="21"/>
        </w:rPr>
        <w:t xml:space="preserve"> </w:t>
      </w:r>
      <w:r w:rsidRPr="00722250">
        <w:rPr>
          <w:rFonts w:asciiTheme="minorEastAsia" w:eastAsiaTheme="minorEastAsia" w:hAnsiTheme="minorEastAsia"/>
          <w:sz w:val="21"/>
          <w:szCs w:val="21"/>
        </w:rPr>
        <w:t xml:space="preserve">     </w:t>
      </w:r>
      <w:r w:rsidRPr="00722250">
        <w:rPr>
          <w:rFonts w:asciiTheme="minorEastAsia" w:eastAsiaTheme="minorEastAsia" w:hAnsiTheme="minorEastAsia" w:hint="eastAsia"/>
          <w:sz w:val="21"/>
          <w:szCs w:val="21"/>
        </w:rPr>
        <w:t xml:space="preserve">辐射能—太阳能 </w:t>
      </w:r>
      <w:r w:rsidRPr="00722250">
        <w:rPr>
          <w:rFonts w:asciiTheme="minorEastAsia" w:eastAsiaTheme="minorEastAsia" w:hAnsiTheme="minorEastAsia"/>
          <w:sz w:val="21"/>
          <w:szCs w:val="21"/>
        </w:rPr>
        <w:t xml:space="preserve">  </w:t>
      </w:r>
      <w:r w:rsidRPr="00722250">
        <w:rPr>
          <w:rFonts w:asciiTheme="minorEastAsia" w:eastAsiaTheme="minorEastAsia" w:hAnsiTheme="minorEastAsia" w:hint="eastAsia"/>
          <w:sz w:val="21"/>
          <w:szCs w:val="21"/>
        </w:rPr>
        <w:t xml:space="preserve"> </w:t>
      </w:r>
      <w:r w:rsidRPr="00722250">
        <w:rPr>
          <w:rFonts w:asciiTheme="minorEastAsia" w:eastAsiaTheme="minorEastAsia" w:hAnsiTheme="minorEastAsia"/>
          <w:sz w:val="21"/>
          <w:szCs w:val="21"/>
        </w:rPr>
        <w:t xml:space="preserve">  </w:t>
      </w:r>
    </w:p>
    <w:p w14:paraId="760656D5" w14:textId="0FF6CEB8" w:rsidR="003160D5" w:rsidRPr="00722250" w:rsidRDefault="003160D5" w:rsidP="003160D5">
      <w:pPr>
        <w:pStyle w:val="ListParagraphf259ce21-6873-4b2b-bf5a-e0a7833d9222"/>
        <w:ind w:firstLineChars="0" w:firstLine="0"/>
        <w:rPr>
          <w:rFonts w:asciiTheme="minorEastAsia" w:eastAsiaTheme="minorEastAsia" w:hAnsiTheme="minorEastAsia" w:hint="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2)</w:t>
      </w:r>
      <w:r w:rsidRPr="00722250">
        <w:rPr>
          <w:rFonts w:asciiTheme="minorEastAsia" w:eastAsiaTheme="minorEastAsia" w:hAnsiTheme="minorEastAsia" w:hint="eastAsia"/>
          <w:sz w:val="21"/>
          <w:szCs w:val="21"/>
        </w:rPr>
        <w:t>转换性和传递性。</w:t>
      </w:r>
    </w:p>
    <w:p w14:paraId="24DF37B5" w14:textId="7EF481A6" w:rsidR="002F2E5E" w:rsidRPr="00722250" w:rsidRDefault="003160D5" w:rsidP="003160D5">
      <w:pPr>
        <w:pStyle w:val="ListParagraphf259ce21-6873-4b2b-bf5a-e0a7833d9222"/>
        <w:ind w:firstLineChars="0" w:firstLine="0"/>
        <w:rPr>
          <w:rFonts w:asciiTheme="minorEastAsia" w:eastAsiaTheme="minorEastAsia" w:hAnsiTheme="minorEastAsia"/>
          <w:color w:val="FF0000"/>
          <w:sz w:val="21"/>
          <w:szCs w:val="21"/>
        </w:rPr>
      </w:pPr>
      <w:r w:rsidRPr="00722250">
        <w:rPr>
          <w:rFonts w:asciiTheme="minorEastAsia" w:eastAsiaTheme="minorEastAsia" w:hAnsiTheme="minorEastAsia" w:hint="eastAsia"/>
          <w:color w:val="FF0000"/>
          <w:sz w:val="21"/>
          <w:szCs w:val="21"/>
        </w:rPr>
        <w:t>2</w:t>
      </w:r>
      <w:r w:rsidRPr="00722250">
        <w:rPr>
          <w:rFonts w:asciiTheme="minorEastAsia" w:eastAsiaTheme="minorEastAsia" w:hAnsiTheme="minorEastAsia"/>
          <w:color w:val="FF0000"/>
          <w:sz w:val="21"/>
          <w:szCs w:val="21"/>
        </w:rPr>
        <w:t>.</w:t>
      </w:r>
      <w:r w:rsidR="00000000" w:rsidRPr="00722250">
        <w:rPr>
          <w:rFonts w:asciiTheme="minorEastAsia" w:eastAsiaTheme="minorEastAsia" w:hAnsiTheme="minorEastAsia"/>
          <w:color w:val="FF0000"/>
          <w:sz w:val="21"/>
          <w:szCs w:val="21"/>
        </w:rPr>
        <w:t>能源的种类</w:t>
      </w:r>
      <w:r w:rsidR="00722250">
        <w:rPr>
          <w:rFonts w:asciiTheme="minorEastAsia" w:eastAsiaTheme="minorEastAsia" w:hAnsiTheme="minorEastAsia" w:hint="eastAsia"/>
          <w:color w:val="FF0000"/>
          <w:sz w:val="21"/>
          <w:szCs w:val="21"/>
        </w:rPr>
        <w:t>，</w:t>
      </w:r>
      <w:r w:rsidR="00000000" w:rsidRPr="00722250">
        <w:rPr>
          <w:rFonts w:asciiTheme="minorEastAsia" w:eastAsiaTheme="minorEastAsia" w:hAnsiTheme="minorEastAsia"/>
          <w:color w:val="FF0000"/>
          <w:sz w:val="21"/>
          <w:szCs w:val="21"/>
        </w:rPr>
        <w:t>能源评价的2个重要指标</w:t>
      </w:r>
      <w:r w:rsidR="00722250">
        <w:rPr>
          <w:rFonts w:asciiTheme="minorEastAsia" w:eastAsiaTheme="minorEastAsia" w:hAnsiTheme="minorEastAsia" w:hint="eastAsia"/>
          <w:color w:val="FF0000"/>
          <w:sz w:val="21"/>
          <w:szCs w:val="21"/>
        </w:rPr>
        <w:t>、</w:t>
      </w:r>
      <w:r w:rsidR="00000000" w:rsidRPr="00722250">
        <w:rPr>
          <w:rFonts w:asciiTheme="minorEastAsia" w:eastAsiaTheme="minorEastAsia" w:hAnsiTheme="minorEastAsia"/>
          <w:color w:val="FF0000"/>
          <w:sz w:val="21"/>
          <w:szCs w:val="21"/>
        </w:rPr>
        <w:t>1个重要评价因素</w:t>
      </w:r>
    </w:p>
    <w:p w14:paraId="58E17A29" w14:textId="24B07433" w:rsidR="001B46FD" w:rsidRPr="00722250" w:rsidRDefault="00B77DD6" w:rsidP="00B77DD6">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sz w:val="21"/>
          <w:szCs w:val="21"/>
        </w:rPr>
        <w:t>(1)</w:t>
      </w:r>
      <w:r w:rsidR="001B46FD" w:rsidRPr="00722250">
        <w:rPr>
          <w:rFonts w:asciiTheme="minorEastAsia" w:eastAsiaTheme="minorEastAsia" w:hAnsiTheme="minorEastAsia" w:hint="eastAsia"/>
          <w:sz w:val="21"/>
          <w:szCs w:val="21"/>
        </w:rPr>
        <w:t>化石能源(煤炭、石油、天然气等)、水能、电能、太阳能、核能、生物质能、风能、海洋能、地热能、氢能等。</w:t>
      </w:r>
    </w:p>
    <w:p w14:paraId="4F847E3E" w14:textId="07F9915B" w:rsidR="00B77DD6" w:rsidRPr="00722250" w:rsidRDefault="002115E7" w:rsidP="002115E7">
      <w:pPr>
        <w:pStyle w:val="ListParagraphf259ce21-6873-4b2b-bf5a-e0a7833d9222"/>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①</w:t>
      </w:r>
      <w:r w:rsidR="00B77DD6" w:rsidRPr="00722250">
        <w:rPr>
          <w:rFonts w:asciiTheme="minorEastAsia" w:eastAsiaTheme="minorEastAsia" w:hAnsiTheme="minorEastAsia"/>
          <w:sz w:val="21"/>
          <w:szCs w:val="21"/>
        </w:rPr>
        <w:t>按来源分类</w:t>
      </w:r>
      <w:r>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第一类能源，如太阳能及宇宙射线</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绿色植物经光合作用形成有机质</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动物遗骸，煤炭、石油、天然气等化石能源</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sz w:val="21"/>
          <w:szCs w:val="21"/>
        </w:rPr>
        <w:t>风能、水能、海洋能等。第二类能源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sz w:val="21"/>
          <w:szCs w:val="21"/>
        </w:rPr>
        <w:t>地热能和核能</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sz w:val="21"/>
          <w:szCs w:val="21"/>
        </w:rPr>
        <w:t>地震、火山喷发、温泉等。第三类能源</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sz w:val="21"/>
          <w:szCs w:val="21"/>
        </w:rPr>
        <w:t>月球对地球的引力产生的潮汐能。</w:t>
      </w:r>
    </w:p>
    <w:p w14:paraId="7E459B0C" w14:textId="1105966A" w:rsidR="00B77DD6" w:rsidRPr="00722250" w:rsidRDefault="002115E7" w:rsidP="002115E7">
      <w:pPr>
        <w:pStyle w:val="ListParagraphf259ce21-6873-4b2b-bf5a-e0a7833d9222"/>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②</w:t>
      </w:r>
      <w:r w:rsidR="00B77DD6" w:rsidRPr="00722250">
        <w:rPr>
          <w:rFonts w:asciiTheme="minorEastAsia" w:eastAsiaTheme="minorEastAsia" w:hAnsiTheme="minorEastAsia"/>
          <w:sz w:val="21"/>
          <w:szCs w:val="21"/>
        </w:rPr>
        <w:t>按获得方法分类</w:t>
      </w:r>
      <w:r>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一次能源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hint="eastAsia"/>
          <w:sz w:val="21"/>
          <w:szCs w:val="21"/>
        </w:rPr>
        <w:t>煤、石油、天然气、油页岩、风能、太阳能、潮汐能、地热能等。二次能源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hint="eastAsia"/>
          <w:sz w:val="21"/>
          <w:szCs w:val="21"/>
        </w:rPr>
        <w:t>电力、蒸汽、煤气、汽油、柴油、液化石油气、氢气、焦炭等。</w:t>
      </w:r>
    </w:p>
    <w:p w14:paraId="4EE8D4BF" w14:textId="1A806738" w:rsidR="00B77DD6" w:rsidRPr="00722250" w:rsidRDefault="002115E7" w:rsidP="002115E7">
      <w:pPr>
        <w:pStyle w:val="ListParagraphf259ce21-6873-4b2b-bf5a-e0a7833d9222"/>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③</w:t>
      </w:r>
      <w:r w:rsidR="00B77DD6" w:rsidRPr="00722250">
        <w:rPr>
          <w:rFonts w:asciiTheme="minorEastAsia" w:eastAsiaTheme="minorEastAsia" w:hAnsiTheme="minorEastAsia"/>
          <w:sz w:val="21"/>
          <w:szCs w:val="21"/>
        </w:rPr>
        <w:t>按被利用程度分类</w:t>
      </w:r>
      <w:r>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常规能源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hint="eastAsia"/>
          <w:sz w:val="21"/>
          <w:szCs w:val="21"/>
        </w:rPr>
        <w:t>煤炭、石油、天然气、水能，煤气、焦炭、汽油、电力、蒸汽等。新能源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hint="eastAsia"/>
          <w:sz w:val="21"/>
          <w:szCs w:val="21"/>
        </w:rPr>
        <w:t>太阳能、风能、生物质能、海洋能、地热能、氢能、核能等。</w:t>
      </w:r>
    </w:p>
    <w:p w14:paraId="269A09CE" w14:textId="6270D97F" w:rsidR="00B77DD6" w:rsidRPr="00722250" w:rsidRDefault="002115E7" w:rsidP="002115E7">
      <w:pPr>
        <w:pStyle w:val="ListParagraphf259ce21-6873-4b2b-bf5a-e0a7833d9222"/>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④</w:t>
      </w:r>
      <w:r w:rsidR="00B77DD6" w:rsidRPr="00722250">
        <w:rPr>
          <w:rFonts w:asciiTheme="minorEastAsia" w:eastAsiaTheme="minorEastAsia" w:hAnsiTheme="minorEastAsia"/>
          <w:sz w:val="21"/>
          <w:szCs w:val="21"/>
        </w:rPr>
        <w:t>按能否再生分类</w:t>
      </w:r>
      <w:r>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可再生能源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hint="eastAsia"/>
          <w:sz w:val="21"/>
          <w:szCs w:val="21"/>
        </w:rPr>
        <w:t>太阳能、生物质能、水能、风能、海洋能、地热能等</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不可再生能源</w:t>
      </w:r>
      <w:r w:rsidR="00B77DD6" w:rsidRPr="00722250">
        <w:rPr>
          <w:rFonts w:asciiTheme="minorEastAsia" w:eastAsiaTheme="minorEastAsia" w:hAnsiTheme="minorEastAsia" w:hint="eastAsia"/>
          <w:sz w:val="21"/>
          <w:szCs w:val="21"/>
        </w:rPr>
        <w:t>，如</w:t>
      </w:r>
      <w:r w:rsidR="00B77DD6" w:rsidRPr="00722250">
        <w:rPr>
          <w:rFonts w:asciiTheme="minorEastAsia" w:eastAsiaTheme="minorEastAsia" w:hAnsiTheme="minorEastAsia" w:hint="eastAsia"/>
          <w:sz w:val="21"/>
          <w:szCs w:val="21"/>
        </w:rPr>
        <w:t>煤、石油、天然气、核燃料等。</w:t>
      </w:r>
    </w:p>
    <w:p w14:paraId="556D7537" w14:textId="07ACB71D" w:rsidR="00B77DD6" w:rsidRPr="00722250" w:rsidRDefault="002115E7" w:rsidP="002115E7">
      <w:pPr>
        <w:pStyle w:val="ListParagraphf259ce21-6873-4b2b-bf5a-e0a7833d9222"/>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⑤</w:t>
      </w:r>
      <w:r w:rsidR="00B77DD6" w:rsidRPr="00722250">
        <w:rPr>
          <w:rFonts w:asciiTheme="minorEastAsia" w:eastAsiaTheme="minorEastAsia" w:hAnsiTheme="minorEastAsia"/>
          <w:sz w:val="21"/>
          <w:szCs w:val="21"/>
        </w:rPr>
        <w:t>按能源对环境的影响分类</w:t>
      </w:r>
      <w:r>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清洁能源</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如太阳能、水能、风能等</w:t>
      </w:r>
      <w:r w:rsidR="00B77DD6" w:rsidRPr="00722250">
        <w:rPr>
          <w:rFonts w:asciiTheme="minorEastAsia" w:eastAsiaTheme="minorEastAsia" w:hAnsiTheme="minorEastAsia" w:hint="eastAsia"/>
          <w:sz w:val="21"/>
          <w:szCs w:val="21"/>
        </w:rPr>
        <w:t>；</w:t>
      </w:r>
      <w:r w:rsidR="00B77DD6" w:rsidRPr="00722250">
        <w:rPr>
          <w:rFonts w:asciiTheme="minorEastAsia" w:eastAsiaTheme="minorEastAsia" w:hAnsiTheme="minorEastAsia" w:hint="eastAsia"/>
          <w:sz w:val="21"/>
          <w:szCs w:val="21"/>
        </w:rPr>
        <w:t>非清洁能源，如煤、石油等</w:t>
      </w:r>
      <w:r w:rsidR="00B77DD6" w:rsidRPr="00722250">
        <w:rPr>
          <w:rFonts w:asciiTheme="minorEastAsia" w:eastAsiaTheme="minorEastAsia" w:hAnsiTheme="minorEastAsia" w:hint="eastAsia"/>
          <w:sz w:val="21"/>
          <w:szCs w:val="21"/>
        </w:rPr>
        <w:t>。</w:t>
      </w:r>
    </w:p>
    <w:p w14:paraId="2A3DD94A" w14:textId="2AFD4002" w:rsidR="002F2E5E" w:rsidRPr="00722250" w:rsidRDefault="00B77DD6">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2)</w:t>
      </w:r>
      <w:r w:rsidR="00000000" w:rsidRPr="00722250">
        <w:rPr>
          <w:rFonts w:asciiTheme="minorEastAsia" w:eastAsiaTheme="minorEastAsia" w:hAnsiTheme="minorEastAsia" w:hint="eastAsia"/>
          <w:sz w:val="21"/>
          <w:szCs w:val="21"/>
        </w:rPr>
        <w:t>重要指标</w:t>
      </w:r>
      <w:r w:rsidRPr="00722250">
        <w:rPr>
          <w:rFonts w:asciiTheme="minorEastAsia" w:eastAsiaTheme="minorEastAsia" w:hAnsiTheme="minorEastAsia" w:hint="eastAsia"/>
          <w:sz w:val="21"/>
          <w:szCs w:val="21"/>
        </w:rPr>
        <w:t>：</w:t>
      </w:r>
      <w:r w:rsidR="00000000" w:rsidRPr="00722250">
        <w:rPr>
          <w:rFonts w:asciiTheme="minorEastAsia" w:eastAsiaTheme="minorEastAsia" w:hAnsiTheme="minorEastAsia" w:hint="eastAsia"/>
          <w:sz w:val="21"/>
          <w:szCs w:val="21"/>
        </w:rPr>
        <w:t>储量</w:t>
      </w:r>
      <w:r w:rsidRPr="00722250">
        <w:rPr>
          <w:rFonts w:asciiTheme="minorEastAsia" w:eastAsiaTheme="minorEastAsia" w:hAnsiTheme="minorEastAsia" w:hint="eastAsia"/>
          <w:sz w:val="21"/>
          <w:szCs w:val="21"/>
        </w:rPr>
        <w:t xml:space="preserve"> </w:t>
      </w:r>
      <w:r w:rsidR="00000000" w:rsidRPr="00722250">
        <w:rPr>
          <w:rFonts w:asciiTheme="minorEastAsia" w:eastAsiaTheme="minorEastAsia" w:hAnsiTheme="minorEastAsia" w:hint="eastAsia"/>
          <w:sz w:val="21"/>
          <w:szCs w:val="21"/>
        </w:rPr>
        <w:t>开发费用和利用能源的设备费用</w:t>
      </w:r>
      <w:r w:rsidR="001B46FD" w:rsidRPr="00722250">
        <w:rPr>
          <w:rFonts w:asciiTheme="minorEastAsia" w:eastAsiaTheme="minorEastAsia" w:hAnsiTheme="minorEastAsia" w:hint="eastAsia"/>
          <w:sz w:val="21"/>
          <w:szCs w:val="21"/>
        </w:rPr>
        <w:t>。</w:t>
      </w:r>
    </w:p>
    <w:p w14:paraId="21C5A548" w14:textId="349DF643" w:rsidR="002F2E5E" w:rsidRPr="00722250" w:rsidRDefault="00B77DD6">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3)</w:t>
      </w:r>
      <w:r w:rsidR="00000000" w:rsidRPr="00722250">
        <w:rPr>
          <w:rFonts w:asciiTheme="minorEastAsia" w:eastAsiaTheme="minorEastAsia" w:hAnsiTheme="minorEastAsia" w:hint="eastAsia"/>
          <w:sz w:val="21"/>
          <w:szCs w:val="21"/>
        </w:rPr>
        <w:t>评价因素：需要考虑在使用过程中可能给周围环境带来的影响</w:t>
      </w:r>
      <w:r w:rsidR="001B46FD" w:rsidRPr="00722250">
        <w:rPr>
          <w:rFonts w:asciiTheme="minorEastAsia" w:eastAsiaTheme="minorEastAsia" w:hAnsiTheme="minorEastAsia" w:hint="eastAsia"/>
          <w:sz w:val="21"/>
          <w:szCs w:val="21"/>
        </w:rPr>
        <w:t>。</w:t>
      </w:r>
    </w:p>
    <w:p w14:paraId="366273E1" w14:textId="23D59E46" w:rsidR="002F2E5E" w:rsidRPr="00722250" w:rsidRDefault="003160D5" w:rsidP="003160D5">
      <w:pPr>
        <w:pStyle w:val="ListParagraphf259ce21-6873-4b2b-bf5a-e0a7833d9222"/>
        <w:ind w:firstLineChars="0" w:firstLine="0"/>
        <w:rPr>
          <w:rFonts w:asciiTheme="minorEastAsia" w:eastAsiaTheme="minorEastAsia" w:hAnsiTheme="minorEastAsia" w:hint="eastAsia"/>
          <w:color w:val="FF0000"/>
          <w:sz w:val="21"/>
          <w:szCs w:val="21"/>
        </w:rPr>
      </w:pPr>
      <w:r w:rsidRPr="00722250">
        <w:rPr>
          <w:rFonts w:asciiTheme="minorEastAsia" w:eastAsiaTheme="minorEastAsia" w:hAnsiTheme="minorEastAsia" w:hint="eastAsia"/>
          <w:color w:val="FF0000"/>
          <w:sz w:val="21"/>
          <w:szCs w:val="21"/>
        </w:rPr>
        <w:t>3</w:t>
      </w:r>
      <w:r w:rsidRPr="00722250">
        <w:rPr>
          <w:rFonts w:asciiTheme="minorEastAsia" w:eastAsiaTheme="minorEastAsia" w:hAnsiTheme="minorEastAsia"/>
          <w:color w:val="FF0000"/>
          <w:sz w:val="21"/>
          <w:szCs w:val="21"/>
        </w:rPr>
        <w:t>.</w:t>
      </w:r>
      <w:r w:rsidR="00000000" w:rsidRPr="00722250">
        <w:rPr>
          <w:rFonts w:asciiTheme="minorEastAsia" w:eastAsiaTheme="minorEastAsia" w:hAnsiTheme="minorEastAsia"/>
          <w:color w:val="FF0000"/>
          <w:sz w:val="21"/>
          <w:szCs w:val="21"/>
        </w:rPr>
        <w:t>从热力学第一定律和第二定律（熵增定律）出发解释环境污染</w:t>
      </w:r>
      <w:r w:rsidR="00000000" w:rsidRPr="00722250">
        <w:rPr>
          <w:rFonts w:asciiTheme="minorEastAsia" w:eastAsiaTheme="minorEastAsia" w:hAnsiTheme="minorEastAsia" w:hint="eastAsia"/>
          <w:color w:val="FF0000"/>
          <w:sz w:val="21"/>
          <w:szCs w:val="21"/>
        </w:rPr>
        <w:t>不可避免、</w:t>
      </w:r>
      <w:r w:rsidR="00000000" w:rsidRPr="00722250">
        <w:rPr>
          <w:rFonts w:asciiTheme="minorEastAsia" w:eastAsiaTheme="minorEastAsia" w:hAnsiTheme="minorEastAsia"/>
          <w:color w:val="FF0000"/>
          <w:sz w:val="21"/>
          <w:szCs w:val="21"/>
        </w:rPr>
        <w:t>资源短缺</w:t>
      </w:r>
      <w:r w:rsidR="00000000" w:rsidRPr="00722250">
        <w:rPr>
          <w:rFonts w:asciiTheme="minorEastAsia" w:eastAsiaTheme="minorEastAsia" w:hAnsiTheme="minorEastAsia" w:hint="eastAsia"/>
          <w:color w:val="FF0000"/>
          <w:sz w:val="21"/>
          <w:szCs w:val="21"/>
        </w:rPr>
        <w:t>日益严重、实施可持续发展、建立长远规划，实现人、经济、社会、自然和谐发展</w:t>
      </w:r>
    </w:p>
    <w:p w14:paraId="10E9F86B" w14:textId="16322729" w:rsidR="002F2E5E" w:rsidRPr="00722250" w:rsidRDefault="00000000" w:rsidP="001B46FD">
      <w:pPr>
        <w:pStyle w:val="ListParagraphf259ce21-6873-4b2b-bf5a-e0a7833d9222"/>
        <w:ind w:firstLineChars="0" w:firstLine="0"/>
        <w:rPr>
          <w:rFonts w:asciiTheme="minorEastAsia" w:eastAsiaTheme="minorEastAsia" w:hAnsiTheme="minorEastAsia" w:hint="eastAsia"/>
          <w:sz w:val="21"/>
          <w:szCs w:val="21"/>
        </w:rPr>
      </w:pPr>
      <w:r w:rsidRPr="00722250">
        <w:rPr>
          <w:rFonts w:asciiTheme="minorEastAsia" w:eastAsiaTheme="minorEastAsia" w:hAnsiTheme="minorEastAsia" w:hint="eastAsia"/>
          <w:sz w:val="21"/>
          <w:szCs w:val="21"/>
        </w:rPr>
        <w:t>热力学第一定律告诉我们，就能量守恒而言，世界上的物质是不灭的，大自然和人类社会所能改变的只是它们的存在方式。</w:t>
      </w:r>
      <w:r w:rsidRPr="00722250">
        <w:rPr>
          <w:rFonts w:asciiTheme="minorEastAsia" w:eastAsiaTheme="minorEastAsia" w:hAnsiTheme="minorEastAsia"/>
          <w:sz w:val="21"/>
          <w:szCs w:val="21"/>
        </w:rPr>
        <w:t>自然界中任何形式的能都会很容易变成热，而反过来热却不能在不产生其他影响的条件下完全变成其他形式的能，说明这种转变在自然条件下是不可逆的。</w:t>
      </w:r>
      <w:r w:rsidR="001B46FD" w:rsidRPr="00722250">
        <w:rPr>
          <w:rFonts w:asciiTheme="minorEastAsia" w:eastAsiaTheme="minorEastAsia" w:hAnsiTheme="minorEastAsia" w:hint="eastAsia"/>
          <w:sz w:val="21"/>
          <w:szCs w:val="21"/>
        </w:rPr>
        <w:t>人类社会生产、生活中产生的垃圾并没有因其成为垃圾而失去能量，只是</w:t>
      </w:r>
      <w:r w:rsidR="001B46FD" w:rsidRPr="00722250">
        <w:rPr>
          <w:rFonts w:asciiTheme="minorEastAsia" w:eastAsiaTheme="minorEastAsia" w:hAnsiTheme="minorEastAsia" w:hint="eastAsia"/>
          <w:sz w:val="21"/>
          <w:szCs w:val="21"/>
        </w:rPr>
        <w:t>放错</w:t>
      </w:r>
      <w:r w:rsidR="001B46FD" w:rsidRPr="00722250">
        <w:rPr>
          <w:rFonts w:asciiTheme="minorEastAsia" w:eastAsiaTheme="minorEastAsia" w:hAnsiTheme="minorEastAsia" w:hint="eastAsia"/>
          <w:sz w:val="21"/>
          <w:szCs w:val="21"/>
        </w:rPr>
        <w:t>了位置的一种能量和资源，没有被充分开发利用，却引</w:t>
      </w:r>
      <w:r w:rsidR="001B46FD" w:rsidRPr="00722250">
        <w:rPr>
          <w:rFonts w:asciiTheme="minorEastAsia" w:eastAsiaTheme="minorEastAsia" w:hAnsiTheme="minorEastAsia"/>
          <w:sz w:val="21"/>
          <w:szCs w:val="21"/>
        </w:rPr>
        <w:t>发了一系列环境问题如废气污染、</w:t>
      </w:r>
      <w:r w:rsidR="001B46FD" w:rsidRPr="00722250">
        <w:rPr>
          <w:rFonts w:asciiTheme="minorEastAsia" w:eastAsiaTheme="minorEastAsia" w:hAnsiTheme="minorEastAsia" w:hint="eastAsia"/>
          <w:sz w:val="21"/>
          <w:szCs w:val="21"/>
        </w:rPr>
        <w:t>固体废弃物污染等。</w:t>
      </w:r>
      <w:r w:rsidRPr="00722250">
        <w:rPr>
          <w:rFonts w:asciiTheme="minorEastAsia" w:eastAsiaTheme="minorEastAsia" w:hAnsiTheme="minorEastAsia" w:hint="eastAsia"/>
          <w:sz w:val="21"/>
          <w:szCs w:val="21"/>
        </w:rPr>
        <w:t>因此我们应该通过努力，开源节流，变废为宝，将垃圾转化为资源，建立可持续发展的长远规划，实现人、经济、社会、自然和谐发展。</w:t>
      </w:r>
    </w:p>
    <w:p w14:paraId="7AEBE308" w14:textId="595295EC" w:rsidR="002F2E5E" w:rsidRPr="00722250" w:rsidRDefault="003160D5" w:rsidP="003160D5">
      <w:pPr>
        <w:pStyle w:val="ListParagraphf259ce21-6873-4b2b-bf5a-e0a7833d9222"/>
        <w:ind w:firstLineChars="0" w:firstLine="0"/>
        <w:rPr>
          <w:rFonts w:asciiTheme="minorEastAsia" w:eastAsiaTheme="minorEastAsia" w:hAnsiTheme="minorEastAsia" w:hint="eastAsia"/>
          <w:color w:val="FF0000"/>
          <w:sz w:val="21"/>
          <w:szCs w:val="21"/>
        </w:rPr>
      </w:pPr>
      <w:r w:rsidRPr="00722250">
        <w:rPr>
          <w:rFonts w:asciiTheme="minorEastAsia" w:eastAsiaTheme="minorEastAsia" w:hAnsiTheme="minorEastAsia" w:hint="eastAsia"/>
          <w:color w:val="FF0000"/>
          <w:sz w:val="21"/>
          <w:szCs w:val="21"/>
        </w:rPr>
        <w:t>4</w:t>
      </w:r>
      <w:r w:rsidRPr="00722250">
        <w:rPr>
          <w:rFonts w:asciiTheme="minorEastAsia" w:eastAsiaTheme="minorEastAsia" w:hAnsiTheme="minorEastAsia"/>
          <w:color w:val="FF0000"/>
          <w:sz w:val="21"/>
          <w:szCs w:val="21"/>
        </w:rPr>
        <w:t>.</w:t>
      </w:r>
      <w:r w:rsidR="00000000" w:rsidRPr="00722250">
        <w:rPr>
          <w:rFonts w:asciiTheme="minorEastAsia" w:eastAsiaTheme="minorEastAsia" w:hAnsiTheme="minorEastAsia"/>
          <w:color w:val="FF0000"/>
          <w:sz w:val="21"/>
          <w:szCs w:val="21"/>
        </w:rPr>
        <w:t>典型的常规能源煤炭、石油、天然气、水能开发和利用过程中所引发的环境问题</w:t>
      </w:r>
    </w:p>
    <w:p w14:paraId="467192A8" w14:textId="714F6627" w:rsidR="002F2E5E" w:rsidRPr="00722250" w:rsidRDefault="001B46FD">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1)</w:t>
      </w:r>
      <w:r w:rsidR="00000000" w:rsidRPr="00722250">
        <w:rPr>
          <w:rFonts w:asciiTheme="minorEastAsia" w:eastAsiaTheme="minorEastAsia" w:hAnsiTheme="minorEastAsia" w:hint="eastAsia"/>
          <w:sz w:val="21"/>
          <w:szCs w:val="21"/>
        </w:rPr>
        <w:t>采煤的危害：污染大气，污染水体，损害土壤和土地资源，噪声污染。</w:t>
      </w:r>
    </w:p>
    <w:p w14:paraId="0E140E7A" w14:textId="07C97B02" w:rsidR="002F2E5E" w:rsidRPr="00722250" w:rsidRDefault="001B46FD">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2)</w:t>
      </w:r>
      <w:r w:rsidR="00000000" w:rsidRPr="00722250">
        <w:rPr>
          <w:rFonts w:asciiTheme="minorEastAsia" w:eastAsiaTheme="minorEastAsia" w:hAnsiTheme="minorEastAsia" w:hint="eastAsia"/>
          <w:sz w:val="21"/>
          <w:szCs w:val="21"/>
        </w:rPr>
        <w:t>石油开采</w:t>
      </w:r>
      <w:r w:rsidRPr="00722250">
        <w:rPr>
          <w:rFonts w:asciiTheme="minorEastAsia" w:eastAsiaTheme="minorEastAsia" w:hAnsiTheme="minorEastAsia" w:hint="eastAsia"/>
          <w:sz w:val="21"/>
          <w:szCs w:val="21"/>
        </w:rPr>
        <w:t>的危害</w:t>
      </w:r>
      <w:r w:rsidR="00000000" w:rsidRPr="00722250">
        <w:rPr>
          <w:rFonts w:asciiTheme="minorEastAsia" w:eastAsiaTheme="minorEastAsia" w:hAnsiTheme="minorEastAsia" w:hint="eastAsia"/>
          <w:sz w:val="21"/>
          <w:szCs w:val="21"/>
        </w:rPr>
        <w:t>：石油开采过程中涉及的泥浆</w:t>
      </w:r>
      <w:r w:rsidRPr="00722250">
        <w:rPr>
          <w:rFonts w:asciiTheme="minorEastAsia" w:eastAsiaTheme="minorEastAsia" w:hAnsiTheme="minorEastAsia" w:hint="eastAsia"/>
          <w:sz w:val="21"/>
          <w:szCs w:val="21"/>
        </w:rPr>
        <w:t>、</w:t>
      </w:r>
      <w:r w:rsidR="00000000" w:rsidRPr="00722250">
        <w:rPr>
          <w:rFonts w:asciiTheme="minorEastAsia" w:eastAsiaTheme="minorEastAsia" w:hAnsiTheme="minorEastAsia" w:hint="eastAsia"/>
          <w:sz w:val="21"/>
          <w:szCs w:val="21"/>
        </w:rPr>
        <w:t>含油污水和洗井污水</w:t>
      </w:r>
      <w:r w:rsidRPr="00722250">
        <w:rPr>
          <w:rFonts w:asciiTheme="minorEastAsia" w:eastAsiaTheme="minorEastAsia" w:hAnsiTheme="minorEastAsia" w:hint="eastAsia"/>
          <w:sz w:val="21"/>
          <w:szCs w:val="21"/>
        </w:rPr>
        <w:t>，石油加工过程会排出有机污水，炼油厂产生的废气和废渣含有大量的有害物质</w:t>
      </w:r>
      <w:r w:rsidR="00000000" w:rsidRPr="00722250">
        <w:rPr>
          <w:rFonts w:asciiTheme="minorEastAsia" w:eastAsiaTheme="minorEastAsia" w:hAnsiTheme="minorEastAsia" w:hint="eastAsia"/>
          <w:sz w:val="21"/>
          <w:szCs w:val="21"/>
        </w:rPr>
        <w:t>。</w:t>
      </w:r>
    </w:p>
    <w:p w14:paraId="327C10D3" w14:textId="60B4F8C5" w:rsidR="002F2E5E" w:rsidRPr="00722250" w:rsidRDefault="001B46FD">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hint="eastAsia"/>
          <w:sz w:val="21"/>
          <w:szCs w:val="21"/>
        </w:rPr>
        <w:t>(</w:t>
      </w:r>
      <w:r w:rsidRPr="00722250">
        <w:rPr>
          <w:rFonts w:asciiTheme="minorEastAsia" w:eastAsiaTheme="minorEastAsia" w:hAnsiTheme="minorEastAsia"/>
          <w:sz w:val="21"/>
          <w:szCs w:val="21"/>
        </w:rPr>
        <w:t>3)</w:t>
      </w:r>
      <w:r w:rsidR="00000000" w:rsidRPr="00722250">
        <w:rPr>
          <w:rFonts w:asciiTheme="minorEastAsia" w:eastAsiaTheme="minorEastAsia" w:hAnsiTheme="minorEastAsia" w:hint="eastAsia"/>
          <w:sz w:val="21"/>
          <w:szCs w:val="21"/>
        </w:rPr>
        <w:t>天然气开采</w:t>
      </w:r>
      <w:r w:rsidRPr="00722250">
        <w:rPr>
          <w:rFonts w:asciiTheme="minorEastAsia" w:eastAsiaTheme="minorEastAsia" w:hAnsiTheme="minorEastAsia" w:hint="eastAsia"/>
          <w:sz w:val="21"/>
          <w:szCs w:val="21"/>
        </w:rPr>
        <w:t>的</w:t>
      </w:r>
      <w:r w:rsidR="00000000" w:rsidRPr="00722250">
        <w:rPr>
          <w:rFonts w:asciiTheme="minorEastAsia" w:eastAsiaTheme="minorEastAsia" w:hAnsiTheme="minorEastAsia" w:hint="eastAsia"/>
          <w:sz w:val="21"/>
          <w:szCs w:val="21"/>
        </w:rPr>
        <w:t>危害：</w:t>
      </w:r>
      <w:r w:rsidRPr="00722250">
        <w:rPr>
          <w:rFonts w:asciiTheme="minorEastAsia" w:eastAsiaTheme="minorEastAsia" w:hAnsiTheme="minorEastAsia" w:hint="eastAsia"/>
          <w:sz w:val="21"/>
          <w:szCs w:val="21"/>
        </w:rPr>
        <w:t>钻井会</w:t>
      </w:r>
      <w:r w:rsidR="00000000" w:rsidRPr="00722250">
        <w:rPr>
          <w:rFonts w:asciiTheme="minorEastAsia" w:eastAsiaTheme="minorEastAsia" w:hAnsiTheme="minorEastAsia" w:hint="eastAsia"/>
          <w:sz w:val="21"/>
          <w:szCs w:val="21"/>
        </w:rPr>
        <w:t>破坏地貌地层结构，采气会降低地层压力，导致地面下沉，甚至引发地震灾害</w:t>
      </w:r>
      <w:r w:rsidR="00722250" w:rsidRPr="00722250">
        <w:rPr>
          <w:rFonts w:asciiTheme="minorEastAsia" w:eastAsiaTheme="minorEastAsia" w:hAnsiTheme="minorEastAsia" w:hint="eastAsia"/>
          <w:sz w:val="21"/>
          <w:szCs w:val="21"/>
        </w:rPr>
        <w:t>，产生大量的废气和废液</w:t>
      </w:r>
      <w:r w:rsidR="00000000" w:rsidRPr="00722250">
        <w:rPr>
          <w:rFonts w:asciiTheme="minorEastAsia" w:eastAsiaTheme="minorEastAsia" w:hAnsiTheme="minorEastAsia" w:hint="eastAsia"/>
          <w:sz w:val="21"/>
          <w:szCs w:val="21"/>
        </w:rPr>
        <w:t>。</w:t>
      </w:r>
    </w:p>
    <w:p w14:paraId="5C9E3276" w14:textId="726C2A42" w:rsidR="002F2E5E" w:rsidRPr="00722250" w:rsidRDefault="001B46FD">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sz w:val="21"/>
          <w:szCs w:val="21"/>
        </w:rPr>
        <w:t>(4)</w:t>
      </w:r>
      <w:r w:rsidR="00000000" w:rsidRPr="00722250">
        <w:rPr>
          <w:rFonts w:asciiTheme="minorEastAsia" w:eastAsiaTheme="minorEastAsia" w:hAnsiTheme="minorEastAsia" w:hint="eastAsia"/>
          <w:sz w:val="21"/>
          <w:szCs w:val="21"/>
        </w:rPr>
        <w:t>水能开</w:t>
      </w:r>
      <w:r w:rsidRPr="00722250">
        <w:rPr>
          <w:rFonts w:asciiTheme="minorEastAsia" w:eastAsiaTheme="minorEastAsia" w:hAnsiTheme="minorEastAsia" w:hint="eastAsia"/>
          <w:sz w:val="21"/>
          <w:szCs w:val="21"/>
        </w:rPr>
        <w:t>发的</w:t>
      </w:r>
      <w:r w:rsidR="00000000" w:rsidRPr="00722250">
        <w:rPr>
          <w:rFonts w:asciiTheme="minorEastAsia" w:eastAsiaTheme="minorEastAsia" w:hAnsiTheme="minorEastAsia" w:hint="eastAsia"/>
          <w:sz w:val="21"/>
          <w:szCs w:val="21"/>
        </w:rPr>
        <w:t>危害：大规模开发水电站可能影响陆生和水生生物并影响生物多样性。</w:t>
      </w:r>
    </w:p>
    <w:p w14:paraId="681DC670" w14:textId="77777777" w:rsidR="003160D5" w:rsidRPr="00722250" w:rsidRDefault="003160D5" w:rsidP="003160D5">
      <w:pPr>
        <w:pStyle w:val="ListParagraphf259ce21-6873-4b2b-bf5a-e0a7833d9222"/>
        <w:ind w:firstLineChars="0" w:firstLine="0"/>
        <w:rPr>
          <w:rFonts w:asciiTheme="minorEastAsia" w:eastAsiaTheme="minorEastAsia" w:hAnsiTheme="minorEastAsia"/>
          <w:color w:val="FF0000"/>
          <w:sz w:val="21"/>
          <w:szCs w:val="21"/>
        </w:rPr>
      </w:pPr>
      <w:r w:rsidRPr="00722250">
        <w:rPr>
          <w:rFonts w:asciiTheme="minorEastAsia" w:eastAsiaTheme="minorEastAsia" w:hAnsiTheme="minorEastAsia" w:hint="eastAsia"/>
          <w:color w:val="FF0000"/>
          <w:sz w:val="21"/>
          <w:szCs w:val="21"/>
        </w:rPr>
        <w:t>5</w:t>
      </w:r>
      <w:r w:rsidRPr="00722250">
        <w:rPr>
          <w:rFonts w:asciiTheme="minorEastAsia" w:eastAsiaTheme="minorEastAsia" w:hAnsiTheme="minorEastAsia"/>
          <w:color w:val="FF0000"/>
          <w:sz w:val="21"/>
          <w:szCs w:val="21"/>
        </w:rPr>
        <w:t>.</w:t>
      </w:r>
      <w:r w:rsidR="00000000" w:rsidRPr="00722250">
        <w:rPr>
          <w:rFonts w:asciiTheme="minorEastAsia" w:eastAsiaTheme="minorEastAsia" w:hAnsiTheme="minorEastAsia"/>
          <w:color w:val="FF0000"/>
          <w:sz w:val="21"/>
          <w:szCs w:val="21"/>
        </w:rPr>
        <w:t>典型的新能源技术</w:t>
      </w:r>
    </w:p>
    <w:p w14:paraId="3C02C178" w14:textId="4792DC64" w:rsidR="002F2E5E" w:rsidRPr="00722250" w:rsidRDefault="00000000" w:rsidP="003160D5">
      <w:pPr>
        <w:pStyle w:val="ListParagraphf259ce21-6873-4b2b-bf5a-e0a7833d9222"/>
        <w:ind w:firstLineChars="0" w:firstLine="0"/>
        <w:rPr>
          <w:rFonts w:asciiTheme="minorEastAsia" w:eastAsiaTheme="minorEastAsia" w:hAnsiTheme="minorEastAsia"/>
          <w:sz w:val="21"/>
          <w:szCs w:val="21"/>
        </w:rPr>
      </w:pPr>
      <w:r w:rsidRPr="00722250">
        <w:rPr>
          <w:rFonts w:asciiTheme="minorEastAsia" w:eastAsiaTheme="minorEastAsia" w:hAnsiTheme="minorEastAsia"/>
          <w:sz w:val="21"/>
          <w:szCs w:val="21"/>
        </w:rPr>
        <w:t>太阳能、核能、地热能、生物质能</w:t>
      </w:r>
      <w:r w:rsidRPr="00722250">
        <w:rPr>
          <w:rFonts w:asciiTheme="minorEastAsia" w:eastAsiaTheme="minorEastAsia" w:hAnsiTheme="minorEastAsia" w:hint="eastAsia"/>
          <w:sz w:val="21"/>
          <w:szCs w:val="21"/>
        </w:rPr>
        <w:t>、风能、海洋能</w:t>
      </w:r>
      <w:r w:rsidRPr="00722250">
        <w:rPr>
          <w:rFonts w:asciiTheme="minorEastAsia" w:eastAsiaTheme="minorEastAsia" w:hAnsiTheme="minorEastAsia"/>
          <w:sz w:val="21"/>
          <w:szCs w:val="21"/>
        </w:rPr>
        <w:t>。</w:t>
      </w:r>
    </w:p>
    <w:p w14:paraId="50C4E1F3" w14:textId="77777777" w:rsidR="002F2E5E" w:rsidRDefault="002F2E5E">
      <w:pPr>
        <w:pStyle w:val="ListParagraphf259ce21-6873-4b2b-bf5a-e0a7833d9222"/>
        <w:ind w:firstLineChars="0" w:firstLine="0"/>
        <w:rPr>
          <w:sz w:val="21"/>
          <w:szCs w:val="21"/>
        </w:rPr>
      </w:pPr>
    </w:p>
    <w:p w14:paraId="2C1CFA73" w14:textId="12855A0C" w:rsidR="002F2E5E" w:rsidRPr="00722250" w:rsidRDefault="00000000">
      <w:pPr>
        <w:spacing w:line="360" w:lineRule="auto"/>
        <w:ind w:firstLineChars="1200" w:firstLine="2520"/>
        <w:rPr>
          <w:rFonts w:asciiTheme="minorEastAsia" w:eastAsiaTheme="minorEastAsia" w:hAnsiTheme="minorEastAsia"/>
          <w:bCs/>
          <w:color w:val="FF0000"/>
          <w:szCs w:val="21"/>
        </w:rPr>
      </w:pPr>
      <w:r w:rsidRPr="00722250">
        <w:rPr>
          <w:rFonts w:asciiTheme="minorEastAsia" w:eastAsiaTheme="minorEastAsia" w:hAnsiTheme="minorEastAsia" w:hint="eastAsia"/>
          <w:bCs/>
          <w:color w:val="FF0000"/>
          <w:szCs w:val="21"/>
        </w:rPr>
        <w:t>第3章 大气污染及防治</w:t>
      </w:r>
    </w:p>
    <w:p w14:paraId="6EC0D914" w14:textId="2030E508" w:rsidR="002F2E5E" w:rsidRPr="00722250" w:rsidRDefault="00722250">
      <w:pPr>
        <w:pStyle w:val="ListParagraphf259ce21-6873-4b2b-bf5a-e0a7833d9222"/>
        <w:ind w:firstLineChars="0" w:firstLine="0"/>
        <w:rPr>
          <w:rFonts w:asciiTheme="minorEastAsia" w:eastAsiaTheme="minorEastAsia" w:hAnsiTheme="minorEastAsia" w:hint="eastAsia"/>
          <w:bCs/>
          <w:sz w:val="21"/>
          <w:szCs w:val="21"/>
        </w:rPr>
      </w:pPr>
      <w:r w:rsidRPr="00722250">
        <w:rPr>
          <w:rFonts w:asciiTheme="minorEastAsia" w:eastAsiaTheme="minorEastAsia" w:hAnsiTheme="minorEastAsia"/>
          <w:bCs/>
          <w:color w:val="FF0000"/>
          <w:sz w:val="21"/>
          <w:szCs w:val="21"/>
        </w:rPr>
        <w:t>1.</w:t>
      </w:r>
      <w:r w:rsidR="00000000" w:rsidRPr="00722250">
        <w:rPr>
          <w:rFonts w:asciiTheme="minorEastAsia" w:eastAsiaTheme="minorEastAsia" w:hAnsiTheme="minorEastAsia"/>
          <w:bCs/>
          <w:color w:val="FF0000"/>
          <w:sz w:val="21"/>
          <w:szCs w:val="21"/>
        </w:rPr>
        <w:t>对流层和平流层的污染特点</w:t>
      </w:r>
    </w:p>
    <w:p w14:paraId="20C3E65F" w14:textId="2A100F42" w:rsidR="005E3B71" w:rsidRDefault="005E3B71">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sidR="00000000" w:rsidRPr="00722250">
        <w:rPr>
          <w:rFonts w:asciiTheme="minorEastAsia" w:eastAsiaTheme="minorEastAsia" w:hAnsiTheme="minorEastAsia" w:hint="eastAsia"/>
          <w:bCs/>
          <w:sz w:val="21"/>
          <w:szCs w:val="21"/>
        </w:rPr>
        <w:t>对流层</w:t>
      </w:r>
      <w:r>
        <w:rPr>
          <w:rFonts w:asciiTheme="minorEastAsia" w:eastAsiaTheme="minorEastAsia" w:hAnsiTheme="minorEastAsia" w:hint="eastAsia"/>
          <w:bCs/>
          <w:sz w:val="21"/>
          <w:szCs w:val="21"/>
        </w:rPr>
        <w:t>既</w:t>
      </w:r>
      <w:r w:rsidR="00000000" w:rsidRPr="00722250">
        <w:rPr>
          <w:rFonts w:asciiTheme="minorEastAsia" w:eastAsiaTheme="minorEastAsia" w:hAnsiTheme="minorEastAsia" w:hint="eastAsia"/>
          <w:bCs/>
          <w:sz w:val="21"/>
          <w:szCs w:val="21"/>
        </w:rPr>
        <w:t>会出现污染物，同时又有污染物易于扩散的条件，常见的一些空气污染都出现</w:t>
      </w:r>
      <w:r w:rsidR="00000000" w:rsidRPr="00722250">
        <w:rPr>
          <w:rFonts w:asciiTheme="minorEastAsia" w:eastAsiaTheme="minorEastAsia" w:hAnsiTheme="minorEastAsia" w:hint="eastAsia"/>
          <w:bCs/>
          <w:sz w:val="21"/>
          <w:szCs w:val="21"/>
        </w:rPr>
        <w:lastRenderedPageBreak/>
        <w:t>在对流层</w:t>
      </w:r>
      <w:r>
        <w:rPr>
          <w:rFonts w:asciiTheme="minorEastAsia" w:eastAsiaTheme="minorEastAsia" w:hAnsiTheme="minorEastAsia" w:hint="eastAsia"/>
          <w:bCs/>
          <w:sz w:val="21"/>
          <w:szCs w:val="21"/>
        </w:rPr>
        <w:t>。</w:t>
      </w:r>
    </w:p>
    <w:p w14:paraId="09CFCF25" w14:textId="22C88B18" w:rsidR="002F2E5E" w:rsidRPr="00722250" w:rsidRDefault="005E3B71">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000000" w:rsidRPr="00722250">
        <w:rPr>
          <w:rFonts w:asciiTheme="minorEastAsia" w:eastAsiaTheme="minorEastAsia" w:hAnsiTheme="minorEastAsia" w:hint="eastAsia"/>
          <w:bCs/>
          <w:sz w:val="21"/>
          <w:szCs w:val="21"/>
        </w:rPr>
        <w:t>污染物一旦进入平流层，就会在此</w:t>
      </w:r>
      <w:r>
        <w:rPr>
          <w:rFonts w:asciiTheme="minorEastAsia" w:eastAsiaTheme="minorEastAsia" w:hAnsiTheme="minorEastAsia" w:hint="eastAsia"/>
          <w:bCs/>
          <w:sz w:val="21"/>
          <w:szCs w:val="21"/>
        </w:rPr>
        <w:t>层</w:t>
      </w:r>
      <w:r w:rsidR="00000000" w:rsidRPr="00722250">
        <w:rPr>
          <w:rFonts w:asciiTheme="minorEastAsia" w:eastAsiaTheme="minorEastAsia" w:hAnsiTheme="minorEastAsia" w:hint="eastAsia"/>
          <w:bCs/>
          <w:sz w:val="21"/>
          <w:szCs w:val="21"/>
        </w:rPr>
        <w:t>停留较长时间，有</w:t>
      </w:r>
      <w:r>
        <w:rPr>
          <w:rFonts w:asciiTheme="minorEastAsia" w:eastAsiaTheme="minorEastAsia" w:hAnsiTheme="minorEastAsia" w:hint="eastAsia"/>
          <w:bCs/>
          <w:sz w:val="21"/>
          <w:szCs w:val="21"/>
        </w:rPr>
        <w:t>时可</w:t>
      </w:r>
      <w:r w:rsidR="00000000" w:rsidRPr="00722250">
        <w:rPr>
          <w:rFonts w:asciiTheme="minorEastAsia" w:eastAsiaTheme="minorEastAsia" w:hAnsiTheme="minorEastAsia" w:hint="eastAsia"/>
          <w:bCs/>
          <w:sz w:val="21"/>
          <w:szCs w:val="21"/>
        </w:rPr>
        <w:t>达数年之久，易造成大范围以</w:t>
      </w:r>
      <w:r>
        <w:rPr>
          <w:rFonts w:asciiTheme="minorEastAsia" w:eastAsiaTheme="minorEastAsia" w:hAnsiTheme="minorEastAsia" w:hint="eastAsia"/>
          <w:bCs/>
          <w:sz w:val="21"/>
          <w:szCs w:val="21"/>
        </w:rPr>
        <w:t>至</w:t>
      </w:r>
      <w:r w:rsidR="00000000" w:rsidRPr="00722250">
        <w:rPr>
          <w:rFonts w:asciiTheme="minorEastAsia" w:eastAsiaTheme="minorEastAsia" w:hAnsiTheme="minorEastAsia" w:hint="eastAsia"/>
          <w:bCs/>
          <w:sz w:val="21"/>
          <w:szCs w:val="21"/>
        </w:rPr>
        <w:t>全球性的影响。</w:t>
      </w:r>
    </w:p>
    <w:p w14:paraId="044A6A6E" w14:textId="6D07A4D1" w:rsidR="002F2E5E" w:rsidRPr="00722250" w:rsidRDefault="00722250" w:rsidP="00722250">
      <w:pPr>
        <w:pStyle w:val="ListParagraphf259ce21-6873-4b2b-bf5a-e0a7833d9222"/>
        <w:ind w:firstLineChars="0" w:firstLine="0"/>
        <w:rPr>
          <w:rFonts w:asciiTheme="minorEastAsia" w:eastAsiaTheme="minorEastAsia" w:hAnsiTheme="minorEastAsia"/>
          <w:bCs/>
          <w:sz w:val="21"/>
          <w:szCs w:val="21"/>
        </w:rPr>
      </w:pPr>
      <w:r w:rsidRPr="00722250">
        <w:rPr>
          <w:rFonts w:asciiTheme="minorEastAsia" w:eastAsiaTheme="minorEastAsia" w:hAnsiTheme="minorEastAsia"/>
          <w:bCs/>
          <w:color w:val="FF0000"/>
          <w:sz w:val="21"/>
          <w:szCs w:val="21"/>
        </w:rPr>
        <w:t>2.</w:t>
      </w:r>
      <w:r w:rsidR="00000000" w:rsidRPr="00722250">
        <w:rPr>
          <w:rFonts w:asciiTheme="minorEastAsia" w:eastAsiaTheme="minorEastAsia" w:hAnsiTheme="minorEastAsia" w:hint="eastAsia"/>
          <w:bCs/>
          <w:color w:val="FF0000"/>
          <w:sz w:val="21"/>
          <w:szCs w:val="21"/>
        </w:rPr>
        <w:t>大气污染源分类，大气污染物种类</w:t>
      </w:r>
      <w:r w:rsidR="005E3B71">
        <w:rPr>
          <w:rFonts w:asciiTheme="minorEastAsia" w:eastAsiaTheme="minorEastAsia" w:hAnsiTheme="minorEastAsia" w:hint="eastAsia"/>
          <w:bCs/>
          <w:color w:val="FF0000"/>
          <w:sz w:val="21"/>
          <w:szCs w:val="21"/>
        </w:rPr>
        <w:t>、</w:t>
      </w:r>
      <w:r w:rsidR="00000000" w:rsidRPr="00722250">
        <w:rPr>
          <w:rFonts w:asciiTheme="minorEastAsia" w:eastAsiaTheme="minorEastAsia" w:hAnsiTheme="minorEastAsia" w:hint="eastAsia"/>
          <w:bCs/>
          <w:color w:val="FF0000"/>
          <w:sz w:val="21"/>
          <w:szCs w:val="21"/>
        </w:rPr>
        <w:t>危害</w:t>
      </w:r>
    </w:p>
    <w:p w14:paraId="31ECF299" w14:textId="77777777" w:rsidR="005E3B71" w:rsidRDefault="005E3B71">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sidR="00000000" w:rsidRPr="00722250">
        <w:rPr>
          <w:rFonts w:asciiTheme="minorEastAsia" w:eastAsiaTheme="minorEastAsia" w:hAnsiTheme="minorEastAsia" w:hint="eastAsia"/>
          <w:bCs/>
          <w:sz w:val="21"/>
          <w:szCs w:val="21"/>
        </w:rPr>
        <w:t>天然源和自然源。</w:t>
      </w:r>
    </w:p>
    <w:p w14:paraId="222372A5" w14:textId="77777777" w:rsidR="002115E7" w:rsidRDefault="005E3B71" w:rsidP="002115E7">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000000" w:rsidRPr="00722250">
        <w:rPr>
          <w:rFonts w:asciiTheme="minorEastAsia" w:eastAsiaTheme="minorEastAsia" w:hAnsiTheme="minorEastAsia" w:hint="eastAsia"/>
          <w:bCs/>
          <w:sz w:val="21"/>
          <w:szCs w:val="21"/>
        </w:rPr>
        <w:t>按与污染源关系分为一次污染物与二次污染物</w:t>
      </w:r>
      <w:r>
        <w:rPr>
          <w:rFonts w:asciiTheme="minorEastAsia" w:eastAsiaTheme="minorEastAsia" w:hAnsiTheme="minorEastAsia" w:hint="eastAsia"/>
          <w:bCs/>
          <w:sz w:val="21"/>
          <w:szCs w:val="21"/>
        </w:rPr>
        <w:t>。</w:t>
      </w:r>
    </w:p>
    <w:p w14:paraId="2C362052" w14:textId="0D9EDA25" w:rsidR="002F2E5E" w:rsidRPr="00722250" w:rsidRDefault="00000000" w:rsidP="002115E7">
      <w:pPr>
        <w:pStyle w:val="ListParagraphf259ce21-6873-4b2b-bf5a-e0a7833d9222"/>
        <w:ind w:firstLineChars="100" w:firstLine="210"/>
        <w:rPr>
          <w:rFonts w:asciiTheme="minorEastAsia" w:eastAsiaTheme="minorEastAsia" w:hAnsiTheme="minorEastAsia"/>
          <w:bCs/>
          <w:sz w:val="21"/>
          <w:szCs w:val="21"/>
        </w:rPr>
      </w:pPr>
      <w:r w:rsidRPr="00722250">
        <w:rPr>
          <w:rFonts w:asciiTheme="minorEastAsia" w:eastAsiaTheme="minorEastAsia" w:hAnsiTheme="minorEastAsia" w:hint="eastAsia"/>
          <w:bCs/>
          <w:sz w:val="21"/>
          <w:szCs w:val="21"/>
        </w:rPr>
        <w:t>按</w:t>
      </w:r>
      <w:r w:rsidR="005E3B71">
        <w:rPr>
          <w:rFonts w:asciiTheme="minorEastAsia" w:eastAsiaTheme="minorEastAsia" w:hAnsiTheme="minorEastAsia" w:hint="eastAsia"/>
          <w:bCs/>
          <w:sz w:val="21"/>
          <w:szCs w:val="21"/>
        </w:rPr>
        <w:t>其</w:t>
      </w:r>
      <w:r w:rsidRPr="00722250">
        <w:rPr>
          <w:rFonts w:asciiTheme="minorEastAsia" w:eastAsiaTheme="minorEastAsia" w:hAnsiTheme="minorEastAsia" w:hint="eastAsia"/>
          <w:bCs/>
          <w:sz w:val="21"/>
          <w:szCs w:val="21"/>
        </w:rPr>
        <w:t>存在状态分为气溶胶状态污染物与气体状态污染物</w:t>
      </w:r>
      <w:r w:rsidR="005E3B71">
        <w:rPr>
          <w:rFonts w:asciiTheme="minorEastAsia" w:eastAsiaTheme="minorEastAsia" w:hAnsiTheme="minorEastAsia" w:hint="eastAsia"/>
          <w:bCs/>
          <w:sz w:val="21"/>
          <w:szCs w:val="21"/>
        </w:rPr>
        <w:t>。</w:t>
      </w:r>
    </w:p>
    <w:p w14:paraId="52BFEA31" w14:textId="2F21F8C3" w:rsidR="00C6793D" w:rsidRDefault="005E3B71" w:rsidP="00C6793D">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3)</w:t>
      </w:r>
      <w:r w:rsidR="004A69B5">
        <w:rPr>
          <w:rFonts w:asciiTheme="minorEastAsia" w:eastAsiaTheme="minorEastAsia" w:hAnsiTheme="minorEastAsia"/>
          <w:bCs/>
          <w:sz w:val="21"/>
          <w:szCs w:val="21"/>
        </w:rPr>
        <w:t xml:space="preserve"> </w:t>
      </w:r>
      <w:r w:rsidR="004A69B5">
        <w:rPr>
          <w:rFonts w:hint="eastAsia"/>
        </w:rPr>
        <w:t>①</w:t>
      </w:r>
      <w:r w:rsidR="00C6793D" w:rsidRPr="00C6793D">
        <w:rPr>
          <w:rFonts w:asciiTheme="minorEastAsia" w:eastAsiaTheme="minorEastAsia" w:hAnsiTheme="minorEastAsia"/>
          <w:bCs/>
          <w:sz w:val="21"/>
          <w:szCs w:val="21"/>
        </w:rPr>
        <w:t>PM</w:t>
      </w:r>
      <w:r w:rsidR="00C6793D">
        <w:rPr>
          <w:rFonts w:asciiTheme="minorEastAsia" w:eastAsiaTheme="minorEastAsia" w:hAnsiTheme="minorEastAsia"/>
          <w:bCs/>
          <w:sz w:val="21"/>
          <w:szCs w:val="21"/>
        </w:rPr>
        <w:t>2.5</w:t>
      </w:r>
      <w:r w:rsidR="00C6793D" w:rsidRPr="00C6793D">
        <w:rPr>
          <w:rFonts w:asciiTheme="minorEastAsia" w:eastAsiaTheme="minorEastAsia" w:hAnsiTheme="minorEastAsia"/>
          <w:bCs/>
          <w:sz w:val="21"/>
          <w:szCs w:val="21"/>
        </w:rPr>
        <w:t>主要对呼吸系统和心血管系统造成伤害。是灰霾天气的主要成因。</w:t>
      </w:r>
    </w:p>
    <w:p w14:paraId="6BB771AF" w14:textId="740881B0" w:rsidR="00C6793D" w:rsidRDefault="004A69B5" w:rsidP="004A69B5">
      <w:pPr>
        <w:pStyle w:val="ListParagraphf259ce21-6873-4b2b-bf5a-e0a7833d9222"/>
        <w:ind w:firstLine="480"/>
        <w:rPr>
          <w:rFonts w:asciiTheme="minorEastAsia" w:eastAsiaTheme="minorEastAsia" w:hAnsiTheme="minorEastAsia"/>
          <w:bCs/>
          <w:sz w:val="21"/>
          <w:szCs w:val="21"/>
        </w:rPr>
      </w:pPr>
      <w:r>
        <w:rPr>
          <w:rFonts w:hint="eastAsia"/>
        </w:rPr>
        <w:t>②</w:t>
      </w:r>
      <w:r w:rsidR="00C6793D" w:rsidRPr="00C6793D">
        <w:rPr>
          <w:rFonts w:asciiTheme="minorEastAsia" w:eastAsiaTheme="minorEastAsia" w:hAnsiTheme="minorEastAsia"/>
          <w:bCs/>
          <w:sz w:val="21"/>
          <w:szCs w:val="21"/>
        </w:rPr>
        <w:t>PM</w:t>
      </w:r>
      <w:r w:rsidR="00C6793D">
        <w:rPr>
          <w:rFonts w:asciiTheme="minorEastAsia" w:eastAsiaTheme="minorEastAsia" w:hAnsiTheme="minorEastAsia" w:hint="eastAsia"/>
          <w:bCs/>
          <w:sz w:val="21"/>
          <w:szCs w:val="21"/>
        </w:rPr>
        <w:t>1</w:t>
      </w:r>
      <w:r w:rsidR="00C6793D">
        <w:rPr>
          <w:rFonts w:asciiTheme="minorEastAsia" w:eastAsiaTheme="minorEastAsia" w:hAnsiTheme="minorEastAsia"/>
          <w:bCs/>
          <w:sz w:val="21"/>
          <w:szCs w:val="21"/>
        </w:rPr>
        <w:t>0</w:t>
      </w:r>
      <w:r w:rsidR="00C6793D" w:rsidRPr="00C6793D">
        <w:rPr>
          <w:rFonts w:asciiTheme="minorEastAsia" w:eastAsiaTheme="minorEastAsia" w:hAnsiTheme="minorEastAsia"/>
          <w:bCs/>
          <w:sz w:val="21"/>
          <w:szCs w:val="21"/>
        </w:rPr>
        <w:t>和PM</w:t>
      </w:r>
      <w:r w:rsidR="00C6793D">
        <w:rPr>
          <w:rFonts w:asciiTheme="minorEastAsia" w:eastAsiaTheme="minorEastAsia" w:hAnsiTheme="minorEastAsia"/>
          <w:bCs/>
          <w:sz w:val="21"/>
          <w:szCs w:val="21"/>
        </w:rPr>
        <w:t>2.5</w:t>
      </w:r>
      <w:r w:rsidR="00C6793D" w:rsidRPr="00C6793D">
        <w:rPr>
          <w:rFonts w:asciiTheme="minorEastAsia" w:eastAsiaTheme="minorEastAsia" w:hAnsiTheme="minorEastAsia"/>
          <w:bCs/>
          <w:sz w:val="21"/>
          <w:szCs w:val="21"/>
        </w:rPr>
        <w:t>悬浮在对流层中，当逆温层出现时，雾霾</w:t>
      </w:r>
      <w:r w:rsidR="00C6793D">
        <w:rPr>
          <w:rFonts w:asciiTheme="minorEastAsia" w:eastAsiaTheme="minorEastAsia" w:hAnsiTheme="minorEastAsia" w:hint="eastAsia"/>
          <w:bCs/>
          <w:sz w:val="21"/>
          <w:szCs w:val="21"/>
        </w:rPr>
        <w:t>将顷刻而至。</w:t>
      </w:r>
    </w:p>
    <w:p w14:paraId="24E7ED7B" w14:textId="40ADC58D" w:rsidR="00C6793D" w:rsidRPr="00722250" w:rsidRDefault="004A69B5" w:rsidP="00C6793D">
      <w:pPr>
        <w:pStyle w:val="ListParagraphf259ce21-6873-4b2b-bf5a-e0a7833d9222"/>
        <w:ind w:firstLine="480"/>
        <w:rPr>
          <w:rFonts w:asciiTheme="minorEastAsia" w:eastAsiaTheme="minorEastAsia" w:hAnsiTheme="minorEastAsia" w:hint="eastAsia"/>
          <w:bCs/>
          <w:sz w:val="21"/>
          <w:szCs w:val="21"/>
        </w:rPr>
      </w:pPr>
      <w:r>
        <w:rPr>
          <w:rFonts w:hint="eastAsia"/>
        </w:rPr>
        <w:t>③</w:t>
      </w:r>
      <w:r w:rsidR="00C6793D" w:rsidRPr="00C6793D">
        <w:rPr>
          <w:rFonts w:asciiTheme="minorEastAsia" w:eastAsiaTheme="minorEastAsia" w:hAnsiTheme="minorEastAsia"/>
          <w:bCs/>
          <w:sz w:val="21"/>
          <w:szCs w:val="21"/>
        </w:rPr>
        <w:t>SO</w:t>
      </w:r>
      <w:r w:rsidR="00C6793D">
        <w:rPr>
          <w:rFonts w:eastAsiaTheme="minorEastAsia"/>
          <w:bCs/>
          <w:sz w:val="21"/>
          <w:szCs w:val="21"/>
        </w:rPr>
        <w:t>2</w:t>
      </w:r>
      <w:r w:rsidR="00FF0020">
        <w:rPr>
          <w:rFonts w:asciiTheme="minorEastAsia" w:eastAsiaTheme="minorEastAsia" w:hAnsiTheme="minorEastAsia" w:hint="eastAsia"/>
          <w:bCs/>
          <w:sz w:val="21"/>
          <w:szCs w:val="21"/>
        </w:rPr>
        <w:t>有</w:t>
      </w:r>
      <w:r w:rsidR="00C6793D" w:rsidRPr="00C6793D">
        <w:rPr>
          <w:rFonts w:asciiTheme="minorEastAsia" w:eastAsiaTheme="minorEastAsia" w:hAnsiTheme="minorEastAsia"/>
          <w:bCs/>
          <w:sz w:val="21"/>
          <w:szCs w:val="21"/>
        </w:rPr>
        <w:t>刺激性臭味。长时间吸</w:t>
      </w:r>
      <w:r w:rsidR="00C6793D">
        <w:rPr>
          <w:rFonts w:asciiTheme="minorEastAsia" w:eastAsiaTheme="minorEastAsia" w:hAnsiTheme="minorEastAsia" w:hint="eastAsia"/>
          <w:bCs/>
          <w:sz w:val="21"/>
          <w:szCs w:val="21"/>
        </w:rPr>
        <w:t>入</w:t>
      </w:r>
      <w:r w:rsidR="00C6793D" w:rsidRPr="00C6793D">
        <w:rPr>
          <w:rFonts w:asciiTheme="minorEastAsia" w:eastAsiaTheme="minorEastAsia" w:hAnsiTheme="minorEastAsia"/>
          <w:bCs/>
          <w:sz w:val="21"/>
          <w:szCs w:val="21"/>
        </w:rPr>
        <w:t>可引起心肺疾病以至窒息。一定条件下SO</w:t>
      </w:r>
      <w:r w:rsidR="00C6793D">
        <w:rPr>
          <w:rFonts w:asciiTheme="minorEastAsia" w:eastAsiaTheme="minorEastAsia" w:hAnsiTheme="minorEastAsia" w:hint="eastAsia"/>
          <w:bCs/>
          <w:sz w:val="21"/>
          <w:szCs w:val="21"/>
        </w:rPr>
        <w:t>2</w:t>
      </w:r>
      <w:r w:rsidR="00C6793D" w:rsidRPr="00C6793D">
        <w:rPr>
          <w:rFonts w:asciiTheme="minorEastAsia" w:eastAsiaTheme="minorEastAsia" w:hAnsiTheme="minorEastAsia"/>
          <w:bCs/>
          <w:sz w:val="21"/>
          <w:szCs w:val="21"/>
        </w:rPr>
        <w:t>可与</w:t>
      </w:r>
      <w:r w:rsidR="00C6793D">
        <w:rPr>
          <w:rFonts w:asciiTheme="minorEastAsia" w:eastAsiaTheme="minorEastAsia" w:hAnsiTheme="minorEastAsia" w:hint="eastAsia"/>
          <w:bCs/>
          <w:sz w:val="21"/>
          <w:szCs w:val="21"/>
        </w:rPr>
        <w:t>氧气</w:t>
      </w:r>
      <w:r w:rsidR="00C6793D" w:rsidRPr="00C6793D">
        <w:rPr>
          <w:rFonts w:asciiTheme="minorEastAsia" w:eastAsiaTheme="minorEastAsia" w:hAnsiTheme="minorEastAsia"/>
          <w:bCs/>
          <w:sz w:val="21"/>
          <w:szCs w:val="21"/>
        </w:rPr>
        <w:t>反应形成SO</w:t>
      </w:r>
      <w:r w:rsidR="00C6793D">
        <w:rPr>
          <w:rFonts w:asciiTheme="minorEastAsia" w:eastAsiaTheme="minorEastAsia" w:hAnsiTheme="minorEastAsia"/>
          <w:bCs/>
          <w:sz w:val="21"/>
          <w:szCs w:val="21"/>
        </w:rPr>
        <w:t>3</w:t>
      </w:r>
      <w:r w:rsidR="00C6793D">
        <w:rPr>
          <w:rFonts w:asciiTheme="minorEastAsia" w:eastAsiaTheme="minorEastAsia" w:hAnsiTheme="minorEastAsia" w:hint="eastAsia"/>
          <w:bCs/>
          <w:sz w:val="21"/>
          <w:szCs w:val="21"/>
        </w:rPr>
        <w:t>，</w:t>
      </w:r>
      <w:r w:rsidR="00C6793D" w:rsidRPr="00C6793D">
        <w:rPr>
          <w:rFonts w:asciiTheme="minorEastAsia" w:eastAsiaTheme="minorEastAsia" w:hAnsiTheme="minorEastAsia"/>
          <w:bCs/>
          <w:sz w:val="21"/>
          <w:szCs w:val="21"/>
        </w:rPr>
        <w:t>易溶于水形成硫酸颗粒，形成气溶胶即硫酸烟雾</w:t>
      </w:r>
      <w:r w:rsidR="00C6793D">
        <w:rPr>
          <w:rFonts w:asciiTheme="minorEastAsia" w:eastAsiaTheme="minorEastAsia" w:hAnsiTheme="minorEastAsia" w:hint="eastAsia"/>
          <w:bCs/>
          <w:sz w:val="21"/>
          <w:szCs w:val="21"/>
        </w:rPr>
        <w:t>，</w:t>
      </w:r>
      <w:r w:rsidR="00C6793D" w:rsidRPr="00C6793D">
        <w:rPr>
          <w:rFonts w:asciiTheme="minorEastAsia" w:eastAsiaTheme="minorEastAsia" w:hAnsiTheme="minorEastAsia"/>
          <w:bCs/>
          <w:sz w:val="21"/>
          <w:szCs w:val="21"/>
        </w:rPr>
        <w:t>易于被肺部组织吸收，对人体造成严重危害</w:t>
      </w:r>
      <w:r w:rsidR="00C6793D">
        <w:rPr>
          <w:rFonts w:asciiTheme="minorEastAsia" w:eastAsiaTheme="minorEastAsia" w:hAnsiTheme="minorEastAsia" w:hint="eastAsia"/>
          <w:bCs/>
          <w:sz w:val="21"/>
          <w:szCs w:val="21"/>
        </w:rPr>
        <w:t>，</w:t>
      </w:r>
      <w:r w:rsidR="00C6793D" w:rsidRPr="00C6793D">
        <w:rPr>
          <w:rFonts w:asciiTheme="minorEastAsia" w:eastAsiaTheme="minorEastAsia" w:hAnsiTheme="minorEastAsia"/>
          <w:bCs/>
          <w:sz w:val="21"/>
          <w:szCs w:val="21"/>
        </w:rPr>
        <w:t>还可形成硫酸型酸雨。</w:t>
      </w:r>
    </w:p>
    <w:p w14:paraId="18A90C38" w14:textId="4D4CDF18" w:rsidR="00C6793D" w:rsidRDefault="004A69B5" w:rsidP="00C6793D">
      <w:pPr>
        <w:pStyle w:val="ListParagraphf259ce21-6873-4b2b-bf5a-e0a7833d9222"/>
        <w:ind w:firstLine="480"/>
        <w:rPr>
          <w:rFonts w:asciiTheme="minorEastAsia" w:eastAsiaTheme="minorEastAsia" w:hAnsiTheme="minorEastAsia"/>
          <w:bCs/>
          <w:sz w:val="21"/>
          <w:szCs w:val="21"/>
        </w:rPr>
      </w:pPr>
      <w:r>
        <w:rPr>
          <w:rFonts w:hint="eastAsia"/>
        </w:rPr>
        <w:t>④</w:t>
      </w:r>
      <w:r w:rsidRPr="004A69B5">
        <w:rPr>
          <w:rFonts w:asciiTheme="minorEastAsia" w:eastAsiaTheme="minorEastAsia" w:hAnsiTheme="minorEastAsia"/>
        </w:rPr>
        <w:t>N</w:t>
      </w:r>
      <w:r w:rsidR="00C6793D" w:rsidRPr="004A69B5">
        <w:rPr>
          <w:rFonts w:asciiTheme="minorEastAsia" w:eastAsiaTheme="minorEastAsia" w:hAnsiTheme="minorEastAsia"/>
          <w:bCs/>
          <w:sz w:val="21"/>
          <w:szCs w:val="21"/>
        </w:rPr>
        <w:t>O</w:t>
      </w:r>
      <w:r w:rsidR="00C6793D">
        <w:rPr>
          <w:rFonts w:asciiTheme="minorEastAsia" w:eastAsiaTheme="minorEastAsia" w:hAnsiTheme="minorEastAsia" w:hint="eastAsia"/>
          <w:bCs/>
          <w:sz w:val="21"/>
          <w:szCs w:val="21"/>
        </w:rPr>
        <w:t>2</w:t>
      </w:r>
      <w:r w:rsidR="00C6793D" w:rsidRPr="00C6793D">
        <w:rPr>
          <w:rFonts w:asciiTheme="minorEastAsia" w:eastAsiaTheme="minorEastAsia" w:hAnsiTheme="minorEastAsia"/>
          <w:bCs/>
          <w:sz w:val="21"/>
          <w:szCs w:val="21"/>
        </w:rPr>
        <w:t>有强烈毒性</w:t>
      </w:r>
      <w:r w:rsidR="00FF0020">
        <w:rPr>
          <w:rFonts w:asciiTheme="minorEastAsia" w:eastAsiaTheme="minorEastAsia" w:hAnsiTheme="minorEastAsia" w:hint="eastAsia"/>
          <w:bCs/>
          <w:sz w:val="21"/>
          <w:szCs w:val="21"/>
        </w:rPr>
        <w:t>和</w:t>
      </w:r>
      <w:r w:rsidR="00C6793D">
        <w:rPr>
          <w:rFonts w:asciiTheme="minorEastAsia" w:eastAsiaTheme="minorEastAsia" w:hAnsiTheme="minorEastAsia" w:hint="eastAsia"/>
          <w:bCs/>
          <w:sz w:val="21"/>
          <w:szCs w:val="21"/>
        </w:rPr>
        <w:t>刺鼻性</w:t>
      </w:r>
      <w:r w:rsidR="00FF0020">
        <w:rPr>
          <w:rFonts w:asciiTheme="minorEastAsia" w:eastAsiaTheme="minorEastAsia" w:hAnsiTheme="minorEastAsia" w:hint="eastAsia"/>
          <w:bCs/>
          <w:sz w:val="21"/>
          <w:szCs w:val="21"/>
        </w:rPr>
        <w:t>。</w:t>
      </w:r>
      <w:r w:rsidR="00C6793D" w:rsidRPr="00C6793D">
        <w:rPr>
          <w:rFonts w:asciiTheme="minorEastAsia" w:eastAsiaTheme="minorEastAsia" w:hAnsiTheme="minorEastAsia"/>
          <w:bCs/>
          <w:sz w:val="21"/>
          <w:szCs w:val="21"/>
        </w:rPr>
        <w:t>形成硝酸型酸雨。氮氧化物是“光化学烟雾”的引发剂之一</w:t>
      </w:r>
      <w:r w:rsidR="00C6793D">
        <w:rPr>
          <w:rFonts w:asciiTheme="minorEastAsia" w:eastAsiaTheme="minorEastAsia" w:hAnsiTheme="minorEastAsia" w:hint="eastAsia"/>
          <w:bCs/>
          <w:sz w:val="21"/>
          <w:szCs w:val="21"/>
        </w:rPr>
        <w:t>。</w:t>
      </w:r>
    </w:p>
    <w:p w14:paraId="1B0F7BA1" w14:textId="77777777" w:rsidR="00722250" w:rsidRPr="00722250" w:rsidRDefault="00722250" w:rsidP="00722250">
      <w:pPr>
        <w:pStyle w:val="ListParagraphf259ce21-6873-4b2b-bf5a-e0a7833d9222"/>
        <w:ind w:firstLineChars="0" w:firstLine="0"/>
        <w:rPr>
          <w:rFonts w:asciiTheme="minorEastAsia" w:eastAsiaTheme="minorEastAsia" w:hAnsiTheme="minorEastAsia"/>
          <w:bCs/>
          <w:color w:val="FF0000"/>
          <w:sz w:val="21"/>
          <w:szCs w:val="21"/>
        </w:rPr>
      </w:pPr>
      <w:r w:rsidRPr="00722250">
        <w:rPr>
          <w:rFonts w:asciiTheme="minorEastAsia" w:eastAsiaTheme="minorEastAsia" w:hAnsiTheme="minorEastAsia"/>
          <w:bCs/>
          <w:color w:val="FF0000"/>
          <w:sz w:val="21"/>
          <w:szCs w:val="21"/>
        </w:rPr>
        <w:t>3.</w:t>
      </w:r>
      <w:r w:rsidR="00000000" w:rsidRPr="00722250">
        <w:rPr>
          <w:rFonts w:asciiTheme="minorEastAsia" w:eastAsiaTheme="minorEastAsia" w:hAnsiTheme="minorEastAsia" w:hint="eastAsia"/>
          <w:bCs/>
          <w:color w:val="FF0000"/>
          <w:sz w:val="21"/>
          <w:szCs w:val="21"/>
        </w:rPr>
        <w:t>典型大气污染类型</w:t>
      </w:r>
    </w:p>
    <w:p w14:paraId="602D52BB" w14:textId="59A3B3CF" w:rsidR="00FF0020" w:rsidRPr="00FF0020" w:rsidRDefault="00FF002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hint="eastAsia"/>
          <w:bCs/>
          <w:sz w:val="21"/>
          <w:szCs w:val="21"/>
        </w:rPr>
        <w:t>(</w:t>
      </w:r>
      <w:r w:rsidRPr="00FF0020">
        <w:rPr>
          <w:rFonts w:asciiTheme="minorEastAsia" w:eastAsiaTheme="minorEastAsia" w:hAnsiTheme="minorEastAsia"/>
          <w:bCs/>
          <w:sz w:val="21"/>
          <w:szCs w:val="21"/>
        </w:rPr>
        <w:t>1)</w:t>
      </w:r>
      <w:r w:rsidR="00000000" w:rsidRPr="00FF0020">
        <w:rPr>
          <w:rFonts w:asciiTheme="minorEastAsia" w:eastAsiaTheme="minorEastAsia" w:hAnsiTheme="minorEastAsia" w:hint="eastAsia"/>
          <w:bCs/>
          <w:sz w:val="21"/>
          <w:szCs w:val="21"/>
        </w:rPr>
        <w:t>酸雨</w:t>
      </w:r>
    </w:p>
    <w:p w14:paraId="1BECC431" w14:textId="45E6A964" w:rsidR="00FF0020" w:rsidRPr="00FF0020" w:rsidRDefault="00FF0020" w:rsidP="00722250">
      <w:pPr>
        <w:pStyle w:val="ListParagraphf259ce21-6873-4b2b-bf5a-e0a7833d9222"/>
        <w:ind w:firstLineChars="0" w:firstLine="0"/>
        <w:rPr>
          <w:rFonts w:asciiTheme="minorEastAsia" w:eastAsiaTheme="minorEastAsia" w:hAnsiTheme="minorEastAsia"/>
          <w:color w:val="333333"/>
          <w:sz w:val="21"/>
          <w:szCs w:val="21"/>
          <w:shd w:val="clear" w:color="auto" w:fill="FFFFFF"/>
        </w:rPr>
      </w:pPr>
      <w:r w:rsidRPr="00FF0020">
        <w:rPr>
          <w:rFonts w:asciiTheme="minorEastAsia" w:eastAsiaTheme="minorEastAsia" w:hAnsiTheme="minorEastAsia" w:hint="eastAsia"/>
          <w:color w:val="333333"/>
          <w:sz w:val="21"/>
          <w:szCs w:val="21"/>
          <w:shd w:val="clear" w:color="auto" w:fill="FFFFFF"/>
        </w:rPr>
        <w:t>定义：</w:t>
      </w:r>
      <w:r w:rsidRPr="00FF0020">
        <w:rPr>
          <w:rFonts w:asciiTheme="minorEastAsia" w:eastAsiaTheme="minorEastAsia" w:hAnsiTheme="minorEastAsia"/>
          <w:color w:val="333333"/>
          <w:sz w:val="21"/>
          <w:szCs w:val="21"/>
          <w:shd w:val="clear" w:color="auto" w:fill="FFFFFF"/>
        </w:rPr>
        <w:t>pH值小于5.6的天然降水和酸性气体颗粒物的沉降</w:t>
      </w:r>
      <w:r w:rsidRPr="00FF0020">
        <w:rPr>
          <w:rFonts w:asciiTheme="minorEastAsia" w:eastAsiaTheme="minorEastAsia" w:hAnsiTheme="minorEastAsia" w:hint="eastAsia"/>
          <w:color w:val="333333"/>
          <w:sz w:val="21"/>
          <w:szCs w:val="21"/>
          <w:shd w:val="clear" w:color="auto" w:fill="FFFFFF"/>
        </w:rPr>
        <w:t>。</w:t>
      </w:r>
    </w:p>
    <w:p w14:paraId="3E9A0E34" w14:textId="1CFE5063" w:rsidR="00FF0020" w:rsidRPr="00FF0020" w:rsidRDefault="00FF0020" w:rsidP="00722250">
      <w:pPr>
        <w:pStyle w:val="ListParagraphf259ce21-6873-4b2b-bf5a-e0a7833d9222"/>
        <w:ind w:firstLineChars="0" w:firstLine="0"/>
        <w:rPr>
          <w:rFonts w:asciiTheme="minorEastAsia" w:eastAsiaTheme="minorEastAsia" w:hAnsiTheme="minorEastAsia" w:hint="eastAsia"/>
          <w:color w:val="333333"/>
          <w:sz w:val="21"/>
          <w:szCs w:val="21"/>
          <w:shd w:val="clear" w:color="auto" w:fill="FFFFFF"/>
        </w:rPr>
      </w:pPr>
      <w:r w:rsidRPr="00FF0020">
        <w:rPr>
          <w:rFonts w:asciiTheme="minorEastAsia" w:eastAsiaTheme="minorEastAsia" w:hAnsiTheme="minorEastAsia" w:hint="eastAsia"/>
          <w:color w:val="333333"/>
          <w:sz w:val="21"/>
          <w:szCs w:val="21"/>
          <w:shd w:val="clear" w:color="auto" w:fill="FFFFFF"/>
        </w:rPr>
        <w:t>成因：</w:t>
      </w:r>
      <w:r w:rsidRPr="00FF0020">
        <w:rPr>
          <w:rFonts w:asciiTheme="minorEastAsia" w:eastAsiaTheme="minorEastAsia" w:hAnsiTheme="minorEastAsia" w:hint="eastAsia"/>
          <w:color w:val="333333"/>
          <w:sz w:val="21"/>
          <w:szCs w:val="21"/>
          <w:shd w:val="clear" w:color="auto" w:fill="FFFFFF"/>
        </w:rPr>
        <w:t>大气中的</w:t>
      </w:r>
      <w:r>
        <w:rPr>
          <w:rFonts w:asciiTheme="minorEastAsia" w:eastAsiaTheme="minorEastAsia" w:hAnsiTheme="minorEastAsia"/>
          <w:color w:val="333333"/>
          <w:sz w:val="21"/>
          <w:szCs w:val="21"/>
          <w:shd w:val="clear" w:color="auto" w:fill="FFFFFF"/>
        </w:rPr>
        <w:t>SO2</w:t>
      </w:r>
      <w:r w:rsidRPr="00FF0020">
        <w:rPr>
          <w:rFonts w:asciiTheme="minorEastAsia" w:eastAsiaTheme="minorEastAsia" w:hAnsiTheme="minorEastAsia"/>
          <w:color w:val="333333"/>
          <w:sz w:val="21"/>
          <w:szCs w:val="21"/>
          <w:shd w:val="clear" w:color="auto" w:fill="FFFFFF"/>
        </w:rPr>
        <w:t>和氮氧化物通过气</w:t>
      </w:r>
      <w:r>
        <w:rPr>
          <w:rFonts w:asciiTheme="minorEastAsia" w:eastAsiaTheme="minorEastAsia" w:hAnsiTheme="minorEastAsia" w:hint="eastAsia"/>
          <w:color w:val="333333"/>
          <w:sz w:val="21"/>
          <w:szCs w:val="21"/>
          <w:shd w:val="clear" w:color="auto" w:fill="FFFFFF"/>
        </w:rPr>
        <w:t>相、</w:t>
      </w:r>
      <w:r w:rsidRPr="00FF0020">
        <w:rPr>
          <w:rFonts w:asciiTheme="minorEastAsia" w:eastAsiaTheme="minorEastAsia" w:hAnsiTheme="minorEastAsia"/>
          <w:color w:val="333333"/>
          <w:sz w:val="21"/>
          <w:szCs w:val="21"/>
          <w:shd w:val="clear" w:color="auto" w:fill="FFFFFF"/>
        </w:rPr>
        <w:t>液相</w:t>
      </w:r>
      <w:r>
        <w:rPr>
          <w:rFonts w:asciiTheme="minorEastAsia" w:eastAsiaTheme="minorEastAsia" w:hAnsiTheme="minorEastAsia" w:hint="eastAsia"/>
          <w:color w:val="333333"/>
          <w:sz w:val="21"/>
          <w:szCs w:val="21"/>
          <w:shd w:val="clear" w:color="auto" w:fill="FFFFFF"/>
        </w:rPr>
        <w:t>、</w:t>
      </w:r>
      <w:r w:rsidRPr="00FF0020">
        <w:rPr>
          <w:rFonts w:asciiTheme="minorEastAsia" w:eastAsiaTheme="minorEastAsia" w:hAnsiTheme="minorEastAsia"/>
          <w:color w:val="333333"/>
          <w:sz w:val="21"/>
          <w:szCs w:val="21"/>
          <w:shd w:val="clear" w:color="auto" w:fill="FFFFFF"/>
        </w:rPr>
        <w:t>固相氧化反应</w:t>
      </w:r>
      <w:r w:rsidR="00E43EF6">
        <w:rPr>
          <w:rFonts w:asciiTheme="minorEastAsia" w:eastAsiaTheme="minorEastAsia" w:hAnsiTheme="minorEastAsia" w:hint="eastAsia"/>
          <w:color w:val="333333"/>
          <w:sz w:val="21"/>
          <w:szCs w:val="21"/>
          <w:shd w:val="clear" w:color="auto" w:fill="FFFFFF"/>
        </w:rPr>
        <w:t>生成H</w:t>
      </w:r>
      <w:r w:rsidR="00E43EF6">
        <w:rPr>
          <w:rFonts w:asciiTheme="minorEastAsia" w:eastAsiaTheme="minorEastAsia" w:hAnsiTheme="minorEastAsia"/>
          <w:color w:val="333333"/>
          <w:sz w:val="21"/>
          <w:szCs w:val="21"/>
          <w:shd w:val="clear" w:color="auto" w:fill="FFFFFF"/>
        </w:rPr>
        <w:t>2</w:t>
      </w:r>
      <w:r w:rsidR="00E43EF6">
        <w:rPr>
          <w:rFonts w:asciiTheme="minorEastAsia" w:eastAsiaTheme="minorEastAsia" w:hAnsiTheme="minorEastAsia" w:hint="eastAsia"/>
          <w:color w:val="333333"/>
          <w:sz w:val="21"/>
          <w:szCs w:val="21"/>
          <w:shd w:val="clear" w:color="auto" w:fill="FFFFFF"/>
        </w:rPr>
        <w:t>SO</w:t>
      </w:r>
      <w:r w:rsidR="00E43EF6">
        <w:rPr>
          <w:rFonts w:asciiTheme="minorEastAsia" w:eastAsiaTheme="minorEastAsia" w:hAnsiTheme="minorEastAsia"/>
          <w:color w:val="333333"/>
          <w:sz w:val="21"/>
          <w:szCs w:val="21"/>
          <w:shd w:val="clear" w:color="auto" w:fill="FFFFFF"/>
        </w:rPr>
        <w:t>4</w:t>
      </w:r>
      <w:r w:rsidR="00E43EF6">
        <w:rPr>
          <w:rFonts w:asciiTheme="minorEastAsia" w:eastAsiaTheme="minorEastAsia" w:hAnsiTheme="minorEastAsia" w:hint="eastAsia"/>
          <w:color w:val="333333"/>
          <w:sz w:val="21"/>
          <w:szCs w:val="21"/>
          <w:shd w:val="clear" w:color="auto" w:fill="FFFFFF"/>
        </w:rPr>
        <w:t>和NHO3形成。</w:t>
      </w:r>
    </w:p>
    <w:p w14:paraId="5BF019FA" w14:textId="3A84562E" w:rsidR="00FF0020" w:rsidRPr="00FF0020" w:rsidRDefault="00FF0020" w:rsidP="00722250">
      <w:pPr>
        <w:pStyle w:val="ListParagraphf259ce21-6873-4b2b-bf5a-e0a7833d9222"/>
        <w:ind w:firstLineChars="0" w:firstLine="0"/>
        <w:rPr>
          <w:rFonts w:asciiTheme="minorEastAsia" w:eastAsiaTheme="minorEastAsia" w:hAnsiTheme="minorEastAsia"/>
          <w:color w:val="333333"/>
          <w:sz w:val="21"/>
          <w:szCs w:val="21"/>
          <w:shd w:val="clear" w:color="auto" w:fill="FFFFFF"/>
        </w:rPr>
      </w:pPr>
      <w:r w:rsidRPr="00FF0020">
        <w:rPr>
          <w:rFonts w:asciiTheme="minorEastAsia" w:eastAsiaTheme="minorEastAsia" w:hAnsiTheme="minorEastAsia" w:hint="eastAsia"/>
          <w:color w:val="333333"/>
          <w:sz w:val="21"/>
          <w:szCs w:val="21"/>
          <w:shd w:val="clear" w:color="auto" w:fill="FFFFFF"/>
        </w:rPr>
        <w:t>酸危害：</w:t>
      </w:r>
      <w:r w:rsidR="00E43EF6">
        <w:rPr>
          <w:rFonts w:asciiTheme="minorEastAsia" w:eastAsiaTheme="minorEastAsia" w:hAnsiTheme="minorEastAsia" w:hint="eastAsia"/>
          <w:color w:val="333333"/>
          <w:sz w:val="21"/>
          <w:szCs w:val="21"/>
          <w:shd w:val="clear" w:color="auto" w:fill="FFFFFF"/>
        </w:rPr>
        <w:t>水体酸化，土壤酸化，森林遭受破坏，侵蚀古建筑、雕塑、桥梁，影响人体健康。</w:t>
      </w:r>
    </w:p>
    <w:p w14:paraId="17FB4A7B" w14:textId="435157D5" w:rsidR="00FF0020" w:rsidRPr="00FF0020" w:rsidRDefault="00FF002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color w:val="333333"/>
          <w:sz w:val="21"/>
          <w:szCs w:val="21"/>
          <w:shd w:val="clear" w:color="auto" w:fill="FFFFFF"/>
        </w:rPr>
        <w:t>(2)</w:t>
      </w:r>
      <w:r w:rsidR="00000000" w:rsidRPr="00FF0020">
        <w:rPr>
          <w:rFonts w:asciiTheme="minorEastAsia" w:eastAsiaTheme="minorEastAsia" w:hAnsiTheme="minorEastAsia" w:hint="eastAsia"/>
          <w:bCs/>
          <w:sz w:val="21"/>
          <w:szCs w:val="21"/>
        </w:rPr>
        <w:t>光化学烟雾</w:t>
      </w:r>
    </w:p>
    <w:p w14:paraId="67E7BDA0" w14:textId="3BDE09E6" w:rsidR="00FF0020" w:rsidRPr="00FF0020" w:rsidRDefault="0000000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hint="eastAsia"/>
          <w:bCs/>
          <w:sz w:val="21"/>
          <w:szCs w:val="21"/>
        </w:rPr>
        <w:t>形成</w:t>
      </w:r>
      <w:r w:rsidR="00E43EF6">
        <w:rPr>
          <w:rFonts w:asciiTheme="minorEastAsia" w:eastAsiaTheme="minorEastAsia" w:hAnsiTheme="minorEastAsia" w:hint="eastAsia"/>
          <w:bCs/>
          <w:sz w:val="21"/>
          <w:szCs w:val="21"/>
        </w:rPr>
        <w:t>：强烈的太阳光、</w:t>
      </w:r>
      <w:proofErr w:type="spellStart"/>
      <w:r w:rsidR="00E43EF6">
        <w:rPr>
          <w:rFonts w:asciiTheme="minorEastAsia" w:eastAsiaTheme="minorEastAsia" w:hAnsiTheme="minorEastAsia" w:hint="eastAsia"/>
          <w:bCs/>
          <w:sz w:val="21"/>
          <w:szCs w:val="21"/>
        </w:rPr>
        <w:t>CxHy</w:t>
      </w:r>
      <w:proofErr w:type="spellEnd"/>
      <w:r w:rsidR="00E43EF6">
        <w:rPr>
          <w:rFonts w:asciiTheme="minorEastAsia" w:eastAsiaTheme="minorEastAsia" w:hAnsiTheme="minorEastAsia" w:hint="eastAsia"/>
          <w:bCs/>
          <w:sz w:val="21"/>
          <w:szCs w:val="21"/>
        </w:rPr>
        <w:t>和NOx共存时，由光化学反应引发一系列的化学工程，产生一些氧化性很强的二次污染物。</w:t>
      </w:r>
    </w:p>
    <w:p w14:paraId="0E65F697" w14:textId="2DFE8571" w:rsidR="00FF0020" w:rsidRPr="00FF0020" w:rsidRDefault="0000000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hint="eastAsia"/>
          <w:bCs/>
          <w:sz w:val="21"/>
          <w:szCs w:val="21"/>
        </w:rPr>
        <w:t>危害</w:t>
      </w:r>
      <w:r w:rsidR="00E43EF6">
        <w:rPr>
          <w:rFonts w:asciiTheme="minorEastAsia" w:eastAsiaTheme="minorEastAsia" w:hAnsiTheme="minorEastAsia" w:hint="eastAsia"/>
          <w:bCs/>
          <w:sz w:val="21"/>
          <w:szCs w:val="21"/>
        </w:rPr>
        <w:t>：对</w:t>
      </w:r>
      <w:r w:rsidR="00E43EF6" w:rsidRPr="00E43EF6">
        <w:rPr>
          <w:rFonts w:asciiTheme="minorEastAsia" w:eastAsiaTheme="minorEastAsia" w:hAnsiTheme="minorEastAsia" w:hint="eastAsia"/>
          <w:bCs/>
          <w:sz w:val="21"/>
          <w:szCs w:val="21"/>
        </w:rPr>
        <w:t>大气</w:t>
      </w:r>
      <w:r w:rsidR="00E43EF6">
        <w:rPr>
          <w:rFonts w:asciiTheme="minorEastAsia" w:eastAsiaTheme="minorEastAsia" w:hAnsiTheme="minorEastAsia" w:hint="eastAsia"/>
          <w:bCs/>
          <w:sz w:val="21"/>
          <w:szCs w:val="21"/>
        </w:rPr>
        <w:t>的</w:t>
      </w:r>
      <w:r w:rsidR="00E43EF6" w:rsidRPr="00E43EF6">
        <w:rPr>
          <w:rFonts w:asciiTheme="minorEastAsia" w:eastAsiaTheme="minorEastAsia" w:hAnsiTheme="minorEastAsia" w:hint="eastAsia"/>
          <w:bCs/>
          <w:sz w:val="21"/>
          <w:szCs w:val="21"/>
        </w:rPr>
        <w:t>污染造成很多不良影响，对动植物</w:t>
      </w:r>
      <w:r w:rsidR="00E43EF6">
        <w:rPr>
          <w:rFonts w:asciiTheme="minorEastAsia" w:eastAsiaTheme="minorEastAsia" w:hAnsiTheme="minorEastAsia" w:hint="eastAsia"/>
          <w:bCs/>
          <w:sz w:val="21"/>
          <w:szCs w:val="21"/>
        </w:rPr>
        <w:t>有害，对</w:t>
      </w:r>
      <w:r w:rsidR="00E43EF6" w:rsidRPr="00E43EF6">
        <w:rPr>
          <w:rFonts w:asciiTheme="minorEastAsia" w:eastAsiaTheme="minorEastAsia" w:hAnsiTheme="minorEastAsia" w:hint="eastAsia"/>
          <w:bCs/>
          <w:sz w:val="21"/>
          <w:szCs w:val="21"/>
        </w:rPr>
        <w:t>建筑</w:t>
      </w:r>
      <w:r w:rsidR="00E43EF6">
        <w:rPr>
          <w:rFonts w:asciiTheme="minorEastAsia" w:eastAsiaTheme="minorEastAsia" w:hAnsiTheme="minorEastAsia" w:hint="eastAsia"/>
          <w:bCs/>
          <w:sz w:val="21"/>
          <w:szCs w:val="21"/>
        </w:rPr>
        <w:t>材料</w:t>
      </w:r>
      <w:r w:rsidR="00E43EF6" w:rsidRPr="00E43EF6">
        <w:rPr>
          <w:rFonts w:asciiTheme="minorEastAsia" w:eastAsiaTheme="minorEastAsia" w:hAnsiTheme="minorEastAsia" w:hint="eastAsia"/>
          <w:bCs/>
          <w:sz w:val="21"/>
          <w:szCs w:val="21"/>
        </w:rPr>
        <w:t>也有影响，大大降低能见度影响出行</w:t>
      </w:r>
      <w:r w:rsidR="00E43EF6">
        <w:rPr>
          <w:rFonts w:asciiTheme="minorEastAsia" w:eastAsiaTheme="minorEastAsia" w:hAnsiTheme="minorEastAsia" w:hint="eastAsia"/>
          <w:bCs/>
          <w:sz w:val="21"/>
          <w:szCs w:val="21"/>
        </w:rPr>
        <w:t>。</w:t>
      </w:r>
    </w:p>
    <w:p w14:paraId="46F49152" w14:textId="0E3B9ABB" w:rsidR="00D53586" w:rsidRPr="00D53586" w:rsidRDefault="00D53586" w:rsidP="00722250">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hint="eastAsia"/>
          <w:bCs/>
          <w:noProof/>
          <w:sz w:val="21"/>
          <w:szCs w:val="21"/>
        </w:rPr>
        <w:drawing>
          <wp:anchor distT="0" distB="0" distL="114300" distR="114300" simplePos="0" relativeHeight="251660288" behindDoc="0" locked="0" layoutInCell="1" allowOverlap="1" wp14:anchorId="0154B26D" wp14:editId="56CE05A5">
            <wp:simplePos x="0" y="0"/>
            <wp:positionH relativeFrom="margin">
              <wp:align>left</wp:align>
            </wp:positionH>
            <wp:positionV relativeFrom="paragraph">
              <wp:posOffset>220980</wp:posOffset>
            </wp:positionV>
            <wp:extent cx="2728595" cy="19431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7" cstate="print">
                      <a:extLst>
                        <a:ext uri="{28A0092B-C50C-407E-A947-70E740481C1C}">
                          <a14:useLocalDpi xmlns:a14="http://schemas.microsoft.com/office/drawing/2010/main" val="0"/>
                        </a:ext>
                      </a:extLst>
                    </a:blip>
                    <a:srcRect l="27017" t="27288" r="27041"/>
                    <a:stretch/>
                  </pic:blipFill>
                  <pic:spPr bwMode="auto">
                    <a:xfrm>
                      <a:off x="0" y="0"/>
                      <a:ext cx="2731464" cy="19455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FF0020">
        <w:rPr>
          <w:rFonts w:asciiTheme="minorEastAsia" w:eastAsiaTheme="minorEastAsia" w:hAnsiTheme="minorEastAsia" w:hint="eastAsia"/>
          <w:bCs/>
          <w:sz w:val="21"/>
          <w:szCs w:val="21"/>
        </w:rPr>
        <w:t>伦敦型烟雾与洛杉矶型烟雾区别</w:t>
      </w:r>
      <w:r w:rsidR="00E43EF6">
        <w:rPr>
          <w:rFonts w:asciiTheme="minorEastAsia" w:eastAsiaTheme="minorEastAsia" w:hAnsiTheme="minorEastAsia" w:hint="eastAsia"/>
          <w:bCs/>
          <w:sz w:val="21"/>
          <w:szCs w:val="21"/>
        </w:rPr>
        <w:t>：</w:t>
      </w:r>
    </w:p>
    <w:p w14:paraId="250F5F56" w14:textId="175F2865" w:rsidR="00FF0020" w:rsidRPr="00FF0020" w:rsidRDefault="00FF002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hint="eastAsia"/>
          <w:bCs/>
          <w:sz w:val="21"/>
          <w:szCs w:val="21"/>
        </w:rPr>
        <w:t>(</w:t>
      </w:r>
      <w:r w:rsidRPr="00FF0020">
        <w:rPr>
          <w:rFonts w:asciiTheme="minorEastAsia" w:eastAsiaTheme="minorEastAsia" w:hAnsiTheme="minorEastAsia"/>
          <w:bCs/>
          <w:sz w:val="21"/>
          <w:szCs w:val="21"/>
        </w:rPr>
        <w:t>3)</w:t>
      </w:r>
      <w:r w:rsidR="00000000" w:rsidRPr="00FF0020">
        <w:rPr>
          <w:rFonts w:asciiTheme="minorEastAsia" w:eastAsiaTheme="minorEastAsia" w:hAnsiTheme="minorEastAsia" w:hint="eastAsia"/>
          <w:bCs/>
          <w:sz w:val="21"/>
          <w:szCs w:val="21"/>
        </w:rPr>
        <w:t>温室效应</w:t>
      </w:r>
    </w:p>
    <w:p w14:paraId="553759BB" w14:textId="39EC4372" w:rsidR="00FF0020" w:rsidRPr="00FF0020" w:rsidRDefault="0000000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hint="eastAsia"/>
          <w:bCs/>
          <w:sz w:val="21"/>
          <w:szCs w:val="21"/>
        </w:rPr>
        <w:t>温室气体</w:t>
      </w:r>
      <w:r w:rsidR="00E43EF6">
        <w:rPr>
          <w:rFonts w:asciiTheme="minorEastAsia" w:eastAsiaTheme="minorEastAsia" w:hAnsiTheme="minorEastAsia" w:hint="eastAsia"/>
          <w:bCs/>
          <w:sz w:val="21"/>
          <w:szCs w:val="21"/>
        </w:rPr>
        <w:t>：CO</w:t>
      </w:r>
      <w:r w:rsidR="00E43EF6">
        <w:rPr>
          <w:rFonts w:asciiTheme="minorEastAsia" w:eastAsiaTheme="minorEastAsia" w:hAnsiTheme="minorEastAsia"/>
          <w:bCs/>
          <w:sz w:val="21"/>
          <w:szCs w:val="21"/>
        </w:rPr>
        <w:t>2</w:t>
      </w:r>
      <w:r w:rsidR="00E43EF6">
        <w:rPr>
          <w:rFonts w:asciiTheme="minorEastAsia" w:eastAsiaTheme="minorEastAsia" w:hAnsiTheme="minorEastAsia" w:hint="eastAsia"/>
          <w:bCs/>
          <w:sz w:val="21"/>
          <w:szCs w:val="21"/>
        </w:rPr>
        <w:t>、氟利昂CFC、CH</w:t>
      </w:r>
      <w:r w:rsidR="00E43EF6">
        <w:rPr>
          <w:rFonts w:asciiTheme="minorEastAsia" w:eastAsiaTheme="minorEastAsia" w:hAnsiTheme="minorEastAsia"/>
          <w:bCs/>
          <w:sz w:val="21"/>
          <w:szCs w:val="21"/>
        </w:rPr>
        <w:t>4</w:t>
      </w:r>
      <w:r w:rsidR="00E43EF6">
        <w:rPr>
          <w:rFonts w:asciiTheme="minorEastAsia" w:eastAsiaTheme="minorEastAsia" w:hAnsiTheme="minorEastAsia" w:hint="eastAsia"/>
          <w:bCs/>
          <w:sz w:val="21"/>
          <w:szCs w:val="21"/>
        </w:rPr>
        <w:t>、N</w:t>
      </w:r>
      <w:r w:rsidR="00E43EF6">
        <w:rPr>
          <w:rFonts w:asciiTheme="minorEastAsia" w:eastAsiaTheme="minorEastAsia" w:hAnsiTheme="minorEastAsia"/>
          <w:bCs/>
          <w:sz w:val="21"/>
          <w:szCs w:val="21"/>
        </w:rPr>
        <w:t>2</w:t>
      </w:r>
      <w:r w:rsidR="00E43EF6">
        <w:rPr>
          <w:rFonts w:asciiTheme="minorEastAsia" w:eastAsiaTheme="minorEastAsia" w:hAnsiTheme="minorEastAsia" w:hint="eastAsia"/>
          <w:bCs/>
          <w:sz w:val="21"/>
          <w:szCs w:val="21"/>
        </w:rPr>
        <w:t>O</w:t>
      </w:r>
      <w:r w:rsidR="00E43EF6">
        <w:rPr>
          <w:rFonts w:asciiTheme="minorEastAsia" w:eastAsiaTheme="minorEastAsia" w:hAnsiTheme="minorEastAsia"/>
          <w:bCs/>
          <w:sz w:val="21"/>
          <w:szCs w:val="21"/>
        </w:rPr>
        <w:t>.</w:t>
      </w:r>
    </w:p>
    <w:p w14:paraId="10D6F713" w14:textId="768B74D0" w:rsidR="00FF0020" w:rsidRPr="00FF0020" w:rsidRDefault="00000000" w:rsidP="00722250">
      <w:pPr>
        <w:pStyle w:val="ListParagraphf259ce21-6873-4b2b-bf5a-e0a7833d9222"/>
        <w:ind w:firstLineChars="0" w:firstLine="0"/>
        <w:rPr>
          <w:rFonts w:asciiTheme="minorEastAsia" w:eastAsiaTheme="minorEastAsia" w:hAnsiTheme="minorEastAsia"/>
          <w:bCs/>
          <w:sz w:val="21"/>
          <w:szCs w:val="21"/>
        </w:rPr>
      </w:pPr>
      <w:r w:rsidRPr="00FF0020">
        <w:rPr>
          <w:rFonts w:asciiTheme="minorEastAsia" w:eastAsiaTheme="minorEastAsia" w:hAnsiTheme="minorEastAsia" w:hint="eastAsia"/>
          <w:bCs/>
          <w:sz w:val="21"/>
          <w:szCs w:val="21"/>
        </w:rPr>
        <w:t>危害</w:t>
      </w:r>
      <w:r w:rsidR="00E43EF6">
        <w:rPr>
          <w:rFonts w:asciiTheme="minorEastAsia" w:eastAsiaTheme="minorEastAsia" w:hAnsiTheme="minorEastAsia" w:hint="eastAsia"/>
          <w:bCs/>
          <w:sz w:val="21"/>
          <w:szCs w:val="21"/>
        </w:rPr>
        <w:t>：</w:t>
      </w:r>
      <w:r w:rsidR="00D53586">
        <w:rPr>
          <w:rFonts w:asciiTheme="minorEastAsia" w:eastAsiaTheme="minorEastAsia" w:hAnsiTheme="minorEastAsia" w:hint="eastAsia"/>
          <w:bCs/>
          <w:sz w:val="21"/>
          <w:szCs w:val="21"/>
        </w:rPr>
        <w:t>全球变暖、病虫害增加、海平面上升、土地沙漠化、缺氧。</w:t>
      </w:r>
    </w:p>
    <w:p w14:paraId="52B7DCEB" w14:textId="519560D8" w:rsidR="002F2E5E" w:rsidRPr="00722250" w:rsidRDefault="00FF0020" w:rsidP="00FF0020">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4)</w:t>
      </w:r>
      <w:r w:rsidR="00000000" w:rsidRPr="00722250">
        <w:rPr>
          <w:rFonts w:asciiTheme="minorEastAsia" w:eastAsiaTheme="minorEastAsia" w:hAnsiTheme="minorEastAsia" w:hint="eastAsia"/>
          <w:bCs/>
          <w:sz w:val="21"/>
          <w:szCs w:val="21"/>
        </w:rPr>
        <w:t>臭氧层破坏</w:t>
      </w:r>
    </w:p>
    <w:p w14:paraId="72A308BF" w14:textId="0B11F61B" w:rsidR="002F2E5E" w:rsidRPr="00722250" w:rsidRDefault="00722250" w:rsidP="00722250">
      <w:pPr>
        <w:pStyle w:val="ListParagraphf259ce21-6873-4b2b-bf5a-e0a7833d9222"/>
        <w:ind w:firstLineChars="0" w:firstLine="0"/>
        <w:rPr>
          <w:rFonts w:asciiTheme="minorEastAsia" w:eastAsiaTheme="minorEastAsia" w:hAnsiTheme="minorEastAsia"/>
          <w:bCs/>
          <w:sz w:val="21"/>
          <w:szCs w:val="21"/>
        </w:rPr>
      </w:pPr>
      <w:r w:rsidRPr="00722250">
        <w:rPr>
          <w:rFonts w:asciiTheme="minorEastAsia" w:eastAsiaTheme="minorEastAsia" w:hAnsiTheme="minorEastAsia"/>
          <w:bCs/>
          <w:color w:val="FF0000"/>
          <w:sz w:val="21"/>
          <w:szCs w:val="21"/>
        </w:rPr>
        <w:t>4.</w:t>
      </w:r>
      <w:r w:rsidR="00000000" w:rsidRPr="00722250">
        <w:rPr>
          <w:rFonts w:asciiTheme="minorEastAsia" w:eastAsiaTheme="minorEastAsia" w:hAnsiTheme="minorEastAsia" w:hint="eastAsia"/>
          <w:bCs/>
          <w:color w:val="FF0000"/>
          <w:sz w:val="21"/>
          <w:szCs w:val="21"/>
        </w:rPr>
        <w:t>空气质量指数AQI</w:t>
      </w:r>
      <w:r w:rsidRPr="00722250">
        <w:rPr>
          <w:rFonts w:asciiTheme="minorEastAsia" w:eastAsiaTheme="minorEastAsia" w:hAnsiTheme="minorEastAsia" w:hint="eastAsia"/>
          <w:bCs/>
          <w:color w:val="FF0000"/>
          <w:sz w:val="21"/>
          <w:szCs w:val="21"/>
        </w:rPr>
        <w:t>的</w:t>
      </w:r>
      <w:r w:rsidR="00000000" w:rsidRPr="00722250">
        <w:rPr>
          <w:rFonts w:asciiTheme="minorEastAsia" w:eastAsiaTheme="minorEastAsia" w:hAnsiTheme="minorEastAsia" w:hint="eastAsia"/>
          <w:bCs/>
          <w:color w:val="FF0000"/>
          <w:sz w:val="21"/>
          <w:szCs w:val="21"/>
        </w:rPr>
        <w:t>意义、组成</w:t>
      </w:r>
      <w:r w:rsidR="00000000" w:rsidRPr="00722250">
        <w:rPr>
          <w:rFonts w:asciiTheme="minorEastAsia" w:eastAsiaTheme="minorEastAsia" w:hAnsiTheme="minorEastAsia"/>
          <w:bCs/>
          <w:color w:val="FF0000"/>
          <w:sz w:val="21"/>
          <w:szCs w:val="21"/>
        </w:rPr>
        <w:t>，首要污染物</w:t>
      </w:r>
      <w:r>
        <w:rPr>
          <w:rFonts w:asciiTheme="minorEastAsia" w:eastAsiaTheme="minorEastAsia" w:hAnsiTheme="minorEastAsia" w:hint="eastAsia"/>
          <w:bCs/>
          <w:color w:val="FF0000"/>
          <w:sz w:val="21"/>
          <w:szCs w:val="21"/>
        </w:rPr>
        <w:t>，</w:t>
      </w:r>
      <w:r w:rsidR="00000000" w:rsidRPr="00722250">
        <w:rPr>
          <w:rFonts w:asciiTheme="minorEastAsia" w:eastAsiaTheme="minorEastAsia" w:hAnsiTheme="minorEastAsia" w:hint="eastAsia"/>
          <w:bCs/>
          <w:color w:val="FF0000"/>
          <w:sz w:val="21"/>
          <w:szCs w:val="21"/>
        </w:rPr>
        <w:t>空气质量分级表</w:t>
      </w:r>
    </w:p>
    <w:p w14:paraId="73937E5F" w14:textId="20D08C31" w:rsidR="002F2E5E" w:rsidRPr="00722250" w:rsidRDefault="00D5358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意义：</w:t>
      </w:r>
      <w:r w:rsidR="00000000" w:rsidRPr="00722250">
        <w:rPr>
          <w:rFonts w:asciiTheme="minorEastAsia" w:eastAsiaTheme="minorEastAsia" w:hAnsiTheme="minorEastAsia" w:hint="eastAsia"/>
          <w:bCs/>
          <w:sz w:val="21"/>
          <w:szCs w:val="21"/>
        </w:rPr>
        <w:t>它将空气污染程度和空气质量状况分级表示，适合于表示城市的短期空气质量状况和变化趋势。</w:t>
      </w:r>
    </w:p>
    <w:p w14:paraId="5F4D3C00" w14:textId="60AAC86D" w:rsidR="00D53586" w:rsidRDefault="00D5358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Pr>
          <w:rFonts w:asciiTheme="minorEastAsia" w:eastAsiaTheme="minorEastAsia" w:hAnsiTheme="minorEastAsia" w:hint="eastAsia"/>
          <w:bCs/>
          <w:sz w:val="21"/>
          <w:szCs w:val="21"/>
        </w:rPr>
        <w:t>组成：I</w:t>
      </w:r>
      <w:r>
        <w:rPr>
          <w:rFonts w:asciiTheme="minorEastAsia" w:eastAsiaTheme="minorEastAsia" w:hAnsiTheme="minorEastAsia"/>
          <w:bCs/>
          <w:sz w:val="21"/>
          <w:szCs w:val="21"/>
        </w:rPr>
        <w:t>=(</w:t>
      </w:r>
      <w:proofErr w:type="spellStart"/>
      <w:r>
        <w:rPr>
          <w:rFonts w:asciiTheme="minorEastAsia" w:eastAsiaTheme="minorEastAsia" w:hAnsiTheme="minorEastAsia" w:hint="eastAsia"/>
          <w:bCs/>
          <w:sz w:val="21"/>
          <w:szCs w:val="21"/>
        </w:rPr>
        <w:t>Ih</w:t>
      </w:r>
      <w:proofErr w:type="spellEnd"/>
      <w:r>
        <w:rPr>
          <w:rFonts w:asciiTheme="minorEastAsia" w:eastAsiaTheme="minorEastAsia" w:hAnsiTheme="minorEastAsia" w:hint="eastAsia"/>
          <w:bCs/>
          <w:sz w:val="21"/>
          <w:szCs w:val="21"/>
        </w:rPr>
        <w:t>-Il)(</w:t>
      </w:r>
      <w:r>
        <w:rPr>
          <w:rFonts w:asciiTheme="minorEastAsia" w:eastAsiaTheme="minorEastAsia" w:hAnsiTheme="minorEastAsia"/>
          <w:bCs/>
          <w:sz w:val="21"/>
          <w:szCs w:val="21"/>
        </w:rPr>
        <w:t>C-Cl)/(Ch-Cl)+Il</w:t>
      </w:r>
    </w:p>
    <w:p w14:paraId="27A8CA89" w14:textId="116EAB7C" w:rsidR="003F75E4" w:rsidRDefault="003F75E4">
      <w:pPr>
        <w:pStyle w:val="ListParagraphf259ce21-6873-4b2b-bf5a-e0a7833d9222"/>
        <w:ind w:firstLineChars="0" w:firstLine="0"/>
        <w:rPr>
          <w:rFonts w:asciiTheme="minorEastAsia" w:eastAsiaTheme="minorEastAsia" w:hAnsiTheme="minorEastAsia"/>
          <w:bCs/>
          <w:sz w:val="21"/>
          <w:szCs w:val="21"/>
        </w:rPr>
      </w:pPr>
      <w:r w:rsidRPr="003F75E4">
        <w:rPr>
          <w:rFonts w:asciiTheme="minorEastAsia" w:eastAsiaTheme="minorEastAsia" w:hAnsiTheme="minorEastAsia"/>
          <w:bCs/>
          <w:sz w:val="21"/>
          <w:szCs w:val="21"/>
        </w:rPr>
        <w:t>I为空气质量指数</w:t>
      </w:r>
      <w:r>
        <w:rPr>
          <w:rFonts w:asciiTheme="minorEastAsia" w:eastAsiaTheme="minorEastAsia" w:hAnsiTheme="minorEastAsia" w:hint="eastAsia"/>
          <w:bCs/>
          <w:sz w:val="21"/>
          <w:szCs w:val="21"/>
        </w:rPr>
        <w:t>；</w:t>
      </w:r>
      <w:r w:rsidRPr="003F75E4">
        <w:rPr>
          <w:rFonts w:asciiTheme="minorEastAsia" w:eastAsiaTheme="minorEastAsia" w:hAnsiTheme="minorEastAsia"/>
          <w:bCs/>
          <w:sz w:val="21"/>
          <w:szCs w:val="21"/>
        </w:rPr>
        <w:t>C为该污染染物浓度，</w:t>
      </w:r>
    </w:p>
    <w:p w14:paraId="12D7EA2C" w14:textId="17FDC814" w:rsidR="00D53586" w:rsidRDefault="003F75E4">
      <w:pPr>
        <w:pStyle w:val="ListParagraphf259ce21-6873-4b2b-bf5a-e0a7833d9222"/>
        <w:ind w:firstLineChars="0" w:firstLine="0"/>
        <w:rPr>
          <w:rFonts w:asciiTheme="minorEastAsia" w:eastAsiaTheme="minorEastAsia" w:hAnsiTheme="minorEastAsia" w:hint="eastAsia"/>
          <w:bCs/>
          <w:sz w:val="21"/>
          <w:szCs w:val="21"/>
        </w:rPr>
      </w:pPr>
      <w:r w:rsidRPr="003F75E4">
        <w:rPr>
          <w:rFonts w:asciiTheme="minorEastAsia" w:eastAsiaTheme="minorEastAsia" w:hAnsiTheme="minorEastAsia"/>
          <w:bCs/>
          <w:sz w:val="21"/>
          <w:szCs w:val="21"/>
        </w:rPr>
        <w:lastRenderedPageBreak/>
        <w:t>C</w:t>
      </w:r>
      <w:r>
        <w:rPr>
          <w:rFonts w:asciiTheme="minorEastAsia" w:eastAsiaTheme="minorEastAsia" w:hAnsiTheme="minorEastAsia"/>
          <w:bCs/>
          <w:sz w:val="21"/>
          <w:szCs w:val="21"/>
        </w:rPr>
        <w:t>l</w:t>
      </w:r>
      <w:r>
        <w:rPr>
          <w:rFonts w:asciiTheme="minorEastAsia" w:eastAsiaTheme="minorEastAsia" w:hAnsiTheme="minorEastAsia" w:hint="eastAsia"/>
          <w:bCs/>
          <w:sz w:val="21"/>
          <w:szCs w:val="21"/>
        </w:rPr>
        <w:t>、Ch</w:t>
      </w:r>
      <w:r w:rsidRPr="003F75E4">
        <w:rPr>
          <w:rFonts w:asciiTheme="minorEastAsia" w:eastAsiaTheme="minorEastAsia" w:hAnsiTheme="minorEastAsia"/>
          <w:bCs/>
          <w:sz w:val="21"/>
          <w:szCs w:val="21"/>
        </w:rPr>
        <w:t>为该污染物最低和最高浓度限值，</w:t>
      </w:r>
      <w:r>
        <w:rPr>
          <w:rFonts w:asciiTheme="minorEastAsia" w:eastAsiaTheme="minorEastAsia" w:hAnsiTheme="minorEastAsia"/>
          <w:bCs/>
          <w:sz w:val="21"/>
          <w:szCs w:val="21"/>
        </w:rPr>
        <w:t>I</w:t>
      </w:r>
      <w:r>
        <w:rPr>
          <w:rFonts w:asciiTheme="minorEastAsia" w:eastAsiaTheme="minorEastAsia" w:hAnsiTheme="minorEastAsia"/>
          <w:bCs/>
          <w:sz w:val="21"/>
          <w:szCs w:val="21"/>
        </w:rPr>
        <w:t>l</w:t>
      </w:r>
      <w:r>
        <w:rPr>
          <w:rFonts w:asciiTheme="minorEastAsia" w:eastAsiaTheme="minorEastAsia" w:hAnsiTheme="minorEastAsia" w:hint="eastAsia"/>
          <w:bCs/>
          <w:sz w:val="21"/>
          <w:szCs w:val="21"/>
        </w:rPr>
        <w:t>、</w:t>
      </w:r>
      <w:proofErr w:type="spellStart"/>
      <w:r>
        <w:rPr>
          <w:rFonts w:asciiTheme="minorEastAsia" w:eastAsiaTheme="minorEastAsia" w:hAnsiTheme="minorEastAsia"/>
          <w:bCs/>
          <w:sz w:val="21"/>
          <w:szCs w:val="21"/>
        </w:rPr>
        <w:t>I</w:t>
      </w:r>
      <w:r>
        <w:rPr>
          <w:rFonts w:asciiTheme="minorEastAsia" w:eastAsiaTheme="minorEastAsia" w:hAnsiTheme="minorEastAsia" w:hint="eastAsia"/>
          <w:bCs/>
          <w:sz w:val="21"/>
          <w:szCs w:val="21"/>
        </w:rPr>
        <w:t>h</w:t>
      </w:r>
      <w:proofErr w:type="spellEnd"/>
      <w:r w:rsidRPr="003F75E4">
        <w:rPr>
          <w:rFonts w:asciiTheme="minorEastAsia" w:eastAsiaTheme="minorEastAsia" w:hAnsiTheme="minorEastAsia"/>
          <w:bCs/>
          <w:sz w:val="21"/>
          <w:szCs w:val="21"/>
        </w:rPr>
        <w:t>为</w:t>
      </w:r>
      <w:r>
        <w:rPr>
          <w:rFonts w:asciiTheme="minorEastAsia" w:eastAsiaTheme="minorEastAsia" w:hAnsiTheme="minorEastAsia" w:hint="eastAsia"/>
          <w:bCs/>
          <w:sz w:val="21"/>
          <w:szCs w:val="21"/>
        </w:rPr>
        <w:t>A</w:t>
      </w:r>
      <w:r>
        <w:rPr>
          <w:rFonts w:asciiTheme="minorEastAsia" w:eastAsiaTheme="minorEastAsia" w:hAnsiTheme="minorEastAsia"/>
          <w:bCs/>
          <w:sz w:val="21"/>
          <w:szCs w:val="21"/>
        </w:rPr>
        <w:t>QI</w:t>
      </w:r>
      <w:r w:rsidRPr="003F75E4">
        <w:rPr>
          <w:rFonts w:asciiTheme="minorEastAsia" w:eastAsiaTheme="minorEastAsia" w:hAnsiTheme="minorEastAsia"/>
          <w:bCs/>
          <w:sz w:val="21"/>
          <w:szCs w:val="21"/>
        </w:rPr>
        <w:t>最低和最高限值</w:t>
      </w:r>
      <w:r>
        <w:rPr>
          <w:rFonts w:asciiTheme="minorEastAsia" w:eastAsiaTheme="minorEastAsia" w:hAnsiTheme="minorEastAsia" w:hint="eastAsia"/>
          <w:bCs/>
          <w:sz w:val="21"/>
          <w:szCs w:val="21"/>
        </w:rPr>
        <w:t xml:space="preserve">。 </w:t>
      </w:r>
    </w:p>
    <w:p w14:paraId="19CAF25C" w14:textId="6058E7B2" w:rsidR="00D53586" w:rsidRPr="00722250" w:rsidRDefault="002115E7">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hint="eastAsia"/>
          <w:bCs/>
          <w:noProof/>
          <w:sz w:val="21"/>
          <w:szCs w:val="21"/>
        </w:rPr>
        <w:drawing>
          <wp:anchor distT="0" distB="0" distL="114300" distR="114300" simplePos="0" relativeHeight="251659264" behindDoc="0" locked="0" layoutInCell="1" allowOverlap="1" wp14:anchorId="27ED0BD0" wp14:editId="191B633A">
            <wp:simplePos x="0" y="0"/>
            <wp:positionH relativeFrom="margin">
              <wp:align>left</wp:align>
            </wp:positionH>
            <wp:positionV relativeFrom="paragraph">
              <wp:posOffset>236220</wp:posOffset>
            </wp:positionV>
            <wp:extent cx="4373880" cy="2591435"/>
            <wp:effectExtent l="0" t="0" r="762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070" cy="2596122"/>
                    </a:xfrm>
                    <a:prstGeom prst="rect">
                      <a:avLst/>
                    </a:prstGeom>
                  </pic:spPr>
                </pic:pic>
              </a:graphicData>
            </a:graphic>
            <wp14:sizeRelH relativeFrom="margin">
              <wp14:pctWidth>0</wp14:pctWidth>
            </wp14:sizeRelH>
            <wp14:sizeRelV relativeFrom="margin">
              <wp14:pctHeight>0</wp14:pctHeight>
            </wp14:sizeRelV>
          </wp:anchor>
        </w:drawing>
      </w:r>
      <w:r w:rsidR="00D53586">
        <w:rPr>
          <w:rFonts w:asciiTheme="minorEastAsia" w:eastAsiaTheme="minorEastAsia" w:hAnsiTheme="minorEastAsia" w:hint="eastAsia"/>
          <w:bCs/>
          <w:sz w:val="21"/>
          <w:szCs w:val="21"/>
        </w:rPr>
        <w:t>（3）空气质量分级表：</w:t>
      </w:r>
    </w:p>
    <w:p w14:paraId="20989CF5" w14:textId="5BF050AF" w:rsidR="002F2E5E" w:rsidRPr="00722250" w:rsidRDefault="00722250" w:rsidP="00722250">
      <w:pPr>
        <w:pStyle w:val="ListParagraphf259ce21-6873-4b2b-bf5a-e0a7833d9222"/>
        <w:ind w:firstLineChars="0" w:firstLine="0"/>
        <w:rPr>
          <w:rFonts w:asciiTheme="minorEastAsia" w:eastAsiaTheme="minorEastAsia" w:hAnsiTheme="minorEastAsia"/>
          <w:bCs/>
          <w:color w:val="FF0000"/>
          <w:sz w:val="21"/>
          <w:szCs w:val="21"/>
        </w:rPr>
      </w:pPr>
      <w:r w:rsidRPr="00722250">
        <w:rPr>
          <w:rFonts w:asciiTheme="minorEastAsia" w:eastAsiaTheme="minorEastAsia" w:hAnsiTheme="minorEastAsia"/>
          <w:bCs/>
          <w:color w:val="FF0000"/>
          <w:sz w:val="21"/>
          <w:szCs w:val="21"/>
        </w:rPr>
        <w:t>5.</w:t>
      </w:r>
      <w:r w:rsidR="00000000" w:rsidRPr="00722250">
        <w:rPr>
          <w:rFonts w:asciiTheme="minorEastAsia" w:eastAsiaTheme="minorEastAsia" w:hAnsiTheme="minorEastAsia" w:hint="eastAsia"/>
          <w:bCs/>
          <w:color w:val="FF0000"/>
          <w:sz w:val="21"/>
          <w:szCs w:val="21"/>
        </w:rPr>
        <w:t>室内主要空气污染物</w:t>
      </w:r>
      <w:r>
        <w:rPr>
          <w:rFonts w:asciiTheme="minorEastAsia" w:eastAsiaTheme="minorEastAsia" w:hAnsiTheme="minorEastAsia" w:hint="eastAsia"/>
          <w:bCs/>
          <w:color w:val="FF0000"/>
          <w:sz w:val="21"/>
          <w:szCs w:val="21"/>
        </w:rPr>
        <w:t>，</w:t>
      </w:r>
      <w:r w:rsidR="00000000" w:rsidRPr="00722250">
        <w:rPr>
          <w:rFonts w:asciiTheme="minorEastAsia" w:eastAsiaTheme="minorEastAsia" w:hAnsiTheme="minorEastAsia" w:hint="eastAsia"/>
          <w:bCs/>
          <w:color w:val="FF0000"/>
          <w:sz w:val="21"/>
          <w:szCs w:val="21"/>
        </w:rPr>
        <w:t>室内空气净化技术</w:t>
      </w:r>
    </w:p>
    <w:p w14:paraId="5964F2DB" w14:textId="0842E945" w:rsidR="003F75E4" w:rsidRDefault="003F75E4" w:rsidP="003F75E4">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sidR="00000000" w:rsidRPr="00722250">
        <w:rPr>
          <w:rFonts w:asciiTheme="minorEastAsia" w:eastAsiaTheme="minorEastAsia" w:hAnsiTheme="minorEastAsia" w:hint="eastAsia"/>
          <w:bCs/>
          <w:sz w:val="21"/>
          <w:szCs w:val="21"/>
        </w:rPr>
        <w:t>甲醛</w:t>
      </w:r>
      <w:r>
        <w:rPr>
          <w:rFonts w:asciiTheme="minorEastAsia" w:eastAsiaTheme="minorEastAsia" w:hAnsiTheme="minorEastAsia" w:hint="eastAsia"/>
          <w:bCs/>
          <w:sz w:val="21"/>
          <w:szCs w:val="21"/>
        </w:rPr>
        <w:t>、室内</w:t>
      </w:r>
      <w:r w:rsidRPr="00722250">
        <w:rPr>
          <w:rFonts w:asciiTheme="minorEastAsia" w:eastAsiaTheme="minorEastAsia" w:hAnsiTheme="minorEastAsia" w:hint="eastAsia"/>
          <w:bCs/>
          <w:sz w:val="21"/>
          <w:szCs w:val="21"/>
        </w:rPr>
        <w:t>总挥发性有机物</w:t>
      </w: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T</w:t>
      </w:r>
      <w:r w:rsidRPr="00722250">
        <w:rPr>
          <w:rFonts w:asciiTheme="minorEastAsia" w:eastAsiaTheme="minorEastAsia" w:hAnsiTheme="minorEastAsia" w:hint="eastAsia"/>
          <w:bCs/>
          <w:sz w:val="21"/>
          <w:szCs w:val="21"/>
        </w:rPr>
        <w:t>VOC</w:t>
      </w: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w:t>
      </w:r>
      <w:r w:rsidRPr="00722250">
        <w:rPr>
          <w:rFonts w:asciiTheme="minorEastAsia" w:eastAsiaTheme="minorEastAsia" w:hAnsiTheme="minorEastAsia"/>
          <w:bCs/>
          <w:sz w:val="21"/>
          <w:szCs w:val="21"/>
        </w:rPr>
        <w:t>苯系物</w:t>
      </w:r>
      <w:r>
        <w:rPr>
          <w:rFonts w:asciiTheme="minorEastAsia" w:eastAsiaTheme="minorEastAsia" w:hAnsiTheme="minorEastAsia" w:hint="eastAsia"/>
          <w:bCs/>
          <w:sz w:val="21"/>
          <w:szCs w:val="21"/>
        </w:rPr>
        <w:t>、</w:t>
      </w:r>
      <w:r w:rsidR="00000000" w:rsidRPr="00722250">
        <w:rPr>
          <w:rFonts w:asciiTheme="minorEastAsia" w:eastAsiaTheme="minorEastAsia" w:hAnsiTheme="minorEastAsia" w:hint="eastAsia"/>
          <w:bCs/>
          <w:sz w:val="21"/>
          <w:szCs w:val="21"/>
        </w:rPr>
        <w:t>氡气</w:t>
      </w:r>
      <w:r>
        <w:rPr>
          <w:rFonts w:asciiTheme="minorEastAsia" w:eastAsiaTheme="minorEastAsia" w:hAnsiTheme="minorEastAsia" w:hint="eastAsia"/>
          <w:bCs/>
          <w:sz w:val="21"/>
          <w:szCs w:val="21"/>
        </w:rPr>
        <w:t>。</w:t>
      </w:r>
    </w:p>
    <w:p w14:paraId="14E3CA66" w14:textId="6BE1D8F6" w:rsidR="002F2E5E" w:rsidRPr="003F75E4" w:rsidRDefault="003F75E4">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000000" w:rsidRPr="00722250">
        <w:rPr>
          <w:rFonts w:asciiTheme="minorEastAsia" w:eastAsiaTheme="minorEastAsia" w:hAnsiTheme="minorEastAsia" w:hint="eastAsia"/>
          <w:bCs/>
          <w:sz w:val="21"/>
          <w:szCs w:val="21"/>
        </w:rPr>
        <w:t>植物净化</w:t>
      </w:r>
      <w:r>
        <w:rPr>
          <w:rFonts w:asciiTheme="minorEastAsia" w:eastAsiaTheme="minorEastAsia" w:hAnsiTheme="minorEastAsia" w:hint="eastAsia"/>
          <w:bCs/>
          <w:sz w:val="21"/>
          <w:szCs w:val="21"/>
        </w:rPr>
        <w:t>，</w:t>
      </w:r>
      <w:r w:rsidR="00000000" w:rsidRPr="00722250">
        <w:rPr>
          <w:rFonts w:asciiTheme="minorEastAsia" w:eastAsiaTheme="minorEastAsia" w:hAnsiTheme="minorEastAsia" w:hint="eastAsia"/>
          <w:bCs/>
          <w:sz w:val="21"/>
          <w:szCs w:val="21"/>
        </w:rPr>
        <w:t>仪器净化</w:t>
      </w:r>
      <w:r>
        <w:rPr>
          <w:rFonts w:asciiTheme="minorEastAsia" w:eastAsiaTheme="minorEastAsia" w:hAnsiTheme="minorEastAsia" w:hint="eastAsia"/>
          <w:bCs/>
          <w:sz w:val="21"/>
          <w:szCs w:val="21"/>
        </w:rPr>
        <w:t>，</w:t>
      </w:r>
      <w:r w:rsidR="00000000" w:rsidRPr="003F75E4">
        <w:rPr>
          <w:rFonts w:asciiTheme="minorEastAsia" w:eastAsiaTheme="minorEastAsia" w:hAnsiTheme="minorEastAsia"/>
          <w:bCs/>
          <w:sz w:val="21"/>
          <w:szCs w:val="21"/>
        </w:rPr>
        <w:t>强化通风</w:t>
      </w:r>
      <w:r>
        <w:rPr>
          <w:rFonts w:asciiTheme="minorEastAsia" w:eastAsiaTheme="minorEastAsia" w:hAnsiTheme="minorEastAsia" w:hint="eastAsia"/>
          <w:bCs/>
          <w:sz w:val="21"/>
          <w:szCs w:val="21"/>
        </w:rPr>
        <w:t>，专业治理(光</w:t>
      </w:r>
      <w:r w:rsidR="00000000" w:rsidRPr="003F75E4">
        <w:rPr>
          <w:rFonts w:asciiTheme="minorEastAsia" w:eastAsiaTheme="minorEastAsia" w:hAnsiTheme="minorEastAsia" w:hint="eastAsia"/>
          <w:bCs/>
          <w:sz w:val="21"/>
          <w:szCs w:val="21"/>
        </w:rPr>
        <w:t>催化技术</w:t>
      </w:r>
      <w:r>
        <w:rPr>
          <w:rFonts w:asciiTheme="minorEastAsia" w:eastAsiaTheme="minorEastAsia" w:hAnsiTheme="minorEastAsia" w:hint="eastAsia"/>
          <w:bCs/>
          <w:sz w:val="21"/>
          <w:szCs w:val="21"/>
        </w:rPr>
        <w:t>、定</w:t>
      </w:r>
      <w:r w:rsidR="00000000" w:rsidRPr="003F75E4">
        <w:rPr>
          <w:rFonts w:asciiTheme="minorEastAsia" w:eastAsiaTheme="minorEastAsia" w:hAnsiTheme="minorEastAsia" w:hint="eastAsia"/>
          <w:bCs/>
          <w:sz w:val="21"/>
          <w:szCs w:val="21"/>
        </w:rPr>
        <w:t>量活性氧技术</w:t>
      </w: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w:t>
      </w:r>
    </w:p>
    <w:p w14:paraId="01D87636" w14:textId="524D471C" w:rsidR="002F2E5E" w:rsidRDefault="00000000">
      <w:pPr>
        <w:pStyle w:val="ListParagraphf259ce21-6873-4b2b-bf5a-e0a7833d9222"/>
        <w:ind w:firstLineChars="0" w:firstLine="0"/>
        <w:rPr>
          <w:rFonts w:asciiTheme="minorEastAsia" w:eastAsiaTheme="minorEastAsia" w:hAnsiTheme="minorEastAsia"/>
          <w:bCs/>
          <w:color w:val="FF0000"/>
          <w:sz w:val="21"/>
          <w:szCs w:val="21"/>
        </w:rPr>
      </w:pPr>
      <w:r w:rsidRPr="00722250">
        <w:rPr>
          <w:rFonts w:asciiTheme="minorEastAsia" w:eastAsiaTheme="minorEastAsia" w:hAnsiTheme="minorEastAsia"/>
          <w:bCs/>
          <w:color w:val="FF0000"/>
          <w:sz w:val="21"/>
          <w:szCs w:val="21"/>
        </w:rPr>
        <w:t>6. 碳中和</w:t>
      </w:r>
      <w:r w:rsidR="00722250" w:rsidRPr="00722250">
        <w:rPr>
          <w:rFonts w:asciiTheme="minorEastAsia" w:eastAsiaTheme="minorEastAsia" w:hAnsiTheme="minorEastAsia" w:hint="eastAsia"/>
          <w:bCs/>
          <w:color w:val="FF0000"/>
          <w:sz w:val="21"/>
          <w:szCs w:val="21"/>
        </w:rPr>
        <w:t>、</w:t>
      </w:r>
      <w:r w:rsidRPr="00722250">
        <w:rPr>
          <w:rFonts w:asciiTheme="minorEastAsia" w:eastAsiaTheme="minorEastAsia" w:hAnsiTheme="minorEastAsia"/>
          <w:bCs/>
          <w:color w:val="FF0000"/>
          <w:sz w:val="21"/>
          <w:szCs w:val="21"/>
        </w:rPr>
        <w:t>碳达峰的意义</w:t>
      </w:r>
      <w:r w:rsidR="00722250">
        <w:rPr>
          <w:rFonts w:asciiTheme="minorEastAsia" w:eastAsiaTheme="minorEastAsia" w:hAnsiTheme="minorEastAsia" w:hint="eastAsia"/>
          <w:bCs/>
          <w:color w:val="FF0000"/>
          <w:sz w:val="21"/>
          <w:szCs w:val="21"/>
        </w:rPr>
        <w:t>，</w:t>
      </w:r>
      <w:r w:rsidRPr="00722250">
        <w:rPr>
          <w:rFonts w:asciiTheme="minorEastAsia" w:eastAsiaTheme="minorEastAsia" w:hAnsiTheme="minorEastAsia"/>
          <w:bCs/>
          <w:color w:val="FF0000"/>
          <w:sz w:val="21"/>
          <w:szCs w:val="21"/>
        </w:rPr>
        <w:t>实现途径</w:t>
      </w:r>
    </w:p>
    <w:p w14:paraId="1C81741F" w14:textId="59F6EBDB" w:rsidR="003466D0" w:rsidRDefault="003F75E4">
      <w:pPr>
        <w:pStyle w:val="ListParagraphf259ce21-6873-4b2b-bf5a-e0a7833d9222"/>
        <w:ind w:firstLineChars="0" w:firstLine="0"/>
        <w:rPr>
          <w:rFonts w:asciiTheme="minorEastAsia" w:eastAsiaTheme="minorEastAsia" w:hAnsiTheme="minorEastAsia" w:hint="eastAsia"/>
          <w:bCs/>
          <w:sz w:val="21"/>
          <w:szCs w:val="21"/>
        </w:rPr>
      </w:pPr>
      <w:r w:rsidRPr="003F75E4">
        <w:rPr>
          <w:rFonts w:asciiTheme="minorEastAsia" w:eastAsiaTheme="minorEastAsia" w:hAnsiTheme="minorEastAsia"/>
          <w:bCs/>
          <w:sz w:val="21"/>
          <w:szCs w:val="21"/>
        </w:rPr>
        <w:t>(1)</w:t>
      </w:r>
      <w:r w:rsidR="003466D0" w:rsidRPr="003466D0">
        <w:rPr>
          <w:rFonts w:asciiTheme="minorEastAsia" w:eastAsiaTheme="minorEastAsia" w:hAnsiTheme="minorEastAsia" w:hint="eastAsia"/>
          <w:bCs/>
          <w:sz w:val="21"/>
          <w:szCs w:val="21"/>
        </w:rPr>
        <w:t>改变能源产业格局</w:t>
      </w:r>
      <w:r w:rsidR="003466D0">
        <w:rPr>
          <w:rFonts w:asciiTheme="minorEastAsia" w:eastAsiaTheme="minorEastAsia" w:hAnsiTheme="minorEastAsia" w:hint="eastAsia"/>
          <w:bCs/>
          <w:sz w:val="21"/>
          <w:szCs w:val="21"/>
        </w:rPr>
        <w:t>；</w:t>
      </w:r>
      <w:r w:rsidR="003466D0" w:rsidRPr="003466D0">
        <w:rPr>
          <w:rFonts w:asciiTheme="minorEastAsia" w:eastAsiaTheme="minorEastAsia" w:hAnsiTheme="minorEastAsia" w:hint="eastAsia"/>
          <w:bCs/>
          <w:sz w:val="21"/>
          <w:szCs w:val="21"/>
        </w:rPr>
        <w:t>重构整个制造业</w:t>
      </w:r>
      <w:r w:rsidR="003466D0">
        <w:rPr>
          <w:rFonts w:asciiTheme="minorEastAsia" w:eastAsiaTheme="minorEastAsia" w:hAnsiTheme="minorEastAsia" w:hint="eastAsia"/>
          <w:bCs/>
          <w:sz w:val="21"/>
          <w:szCs w:val="21"/>
        </w:rPr>
        <w:t>；</w:t>
      </w:r>
      <w:r w:rsidR="003466D0" w:rsidRPr="003466D0">
        <w:rPr>
          <w:rFonts w:asciiTheme="minorEastAsia" w:eastAsiaTheme="minorEastAsia" w:hAnsiTheme="minorEastAsia" w:hint="eastAsia"/>
          <w:bCs/>
          <w:sz w:val="21"/>
          <w:szCs w:val="21"/>
        </w:rPr>
        <w:t>成为新能源汽车企业增收新支点</w:t>
      </w:r>
      <w:r w:rsidR="003466D0">
        <w:rPr>
          <w:rFonts w:asciiTheme="minorEastAsia" w:eastAsiaTheme="minorEastAsia" w:hAnsiTheme="minorEastAsia" w:hint="eastAsia"/>
          <w:bCs/>
          <w:sz w:val="21"/>
          <w:szCs w:val="21"/>
        </w:rPr>
        <w:t>；</w:t>
      </w:r>
      <w:r w:rsidR="003466D0" w:rsidRPr="003466D0">
        <w:rPr>
          <w:rFonts w:asciiTheme="minorEastAsia" w:eastAsiaTheme="minorEastAsia" w:hAnsiTheme="minorEastAsia" w:hint="eastAsia"/>
          <w:bCs/>
          <w:sz w:val="21"/>
          <w:szCs w:val="21"/>
        </w:rPr>
        <w:t>改善生态环境</w:t>
      </w:r>
      <w:r w:rsidR="003466D0">
        <w:rPr>
          <w:rFonts w:asciiTheme="minorEastAsia" w:eastAsiaTheme="minorEastAsia" w:hAnsiTheme="minorEastAsia" w:hint="eastAsia"/>
          <w:bCs/>
          <w:sz w:val="21"/>
          <w:szCs w:val="21"/>
        </w:rPr>
        <w:t>，是</w:t>
      </w:r>
      <w:r w:rsidR="003466D0">
        <w:rPr>
          <w:rFonts w:asciiTheme="minorEastAsia" w:eastAsiaTheme="minorEastAsia" w:hAnsiTheme="minorEastAsia" w:hint="eastAsia"/>
          <w:bCs/>
          <w:sz w:val="21"/>
          <w:szCs w:val="21"/>
        </w:rPr>
        <w:t>大气污染治理的有效途径</w:t>
      </w:r>
      <w:r w:rsidR="003466D0">
        <w:rPr>
          <w:rFonts w:asciiTheme="minorEastAsia" w:eastAsiaTheme="minorEastAsia" w:hAnsiTheme="minorEastAsia" w:hint="eastAsia"/>
          <w:bCs/>
          <w:sz w:val="21"/>
          <w:szCs w:val="21"/>
        </w:rPr>
        <w:t>；</w:t>
      </w:r>
      <w:r w:rsidR="003466D0" w:rsidRPr="003466D0">
        <w:rPr>
          <w:rFonts w:asciiTheme="minorEastAsia" w:eastAsiaTheme="minorEastAsia" w:hAnsiTheme="minorEastAsia" w:hint="eastAsia"/>
          <w:bCs/>
          <w:sz w:val="21"/>
          <w:szCs w:val="21"/>
        </w:rPr>
        <w:t>打破石油地缘政治时代</w:t>
      </w:r>
      <w:r w:rsidR="003466D0">
        <w:rPr>
          <w:rFonts w:asciiTheme="minorEastAsia" w:eastAsiaTheme="minorEastAsia" w:hAnsiTheme="minorEastAsia" w:hint="eastAsia"/>
          <w:bCs/>
          <w:sz w:val="21"/>
          <w:szCs w:val="21"/>
        </w:rPr>
        <w:t>；</w:t>
      </w:r>
      <w:r w:rsidR="003466D0" w:rsidRPr="003466D0">
        <w:rPr>
          <w:rFonts w:asciiTheme="minorEastAsia" w:eastAsiaTheme="minorEastAsia" w:hAnsiTheme="minorEastAsia" w:hint="eastAsia"/>
          <w:bCs/>
          <w:sz w:val="21"/>
          <w:szCs w:val="21"/>
        </w:rPr>
        <w:t>改变日常生活</w:t>
      </w:r>
      <w:r w:rsidR="003466D0">
        <w:rPr>
          <w:rFonts w:asciiTheme="minorEastAsia" w:eastAsiaTheme="minorEastAsia" w:hAnsiTheme="minorEastAsia" w:hint="eastAsia"/>
          <w:bCs/>
          <w:sz w:val="21"/>
          <w:szCs w:val="21"/>
        </w:rPr>
        <w:t>。</w:t>
      </w:r>
    </w:p>
    <w:p w14:paraId="3C25E077" w14:textId="08AA0454" w:rsidR="003466D0" w:rsidRDefault="003F75E4">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4A69B5">
        <w:rPr>
          <w:rFonts w:asciiTheme="minorEastAsia" w:eastAsiaTheme="minorEastAsia" w:hAnsiTheme="minorEastAsia"/>
          <w:bCs/>
          <w:sz w:val="21"/>
          <w:szCs w:val="21"/>
        </w:rPr>
        <w:t xml:space="preserve"> </w:t>
      </w:r>
      <w:r w:rsidR="003466D0">
        <w:rPr>
          <w:rFonts w:asciiTheme="minorEastAsia" w:eastAsiaTheme="minorEastAsia" w:hAnsiTheme="minorEastAsia" w:hint="eastAsia"/>
          <w:bCs/>
          <w:sz w:val="21"/>
          <w:szCs w:val="21"/>
        </w:rPr>
        <w:t>增加碳汇，是实现碳中和的重要途径。</w:t>
      </w:r>
    </w:p>
    <w:p w14:paraId="436798A3" w14:textId="32C5227E" w:rsidR="003F75E4" w:rsidRPr="003F75E4" w:rsidRDefault="001F7280" w:rsidP="004A69B5">
      <w:pPr>
        <w:pStyle w:val="ListParagraphf259ce21-6873-4b2b-bf5a-e0a7833d9222"/>
        <w:rPr>
          <w:rFonts w:asciiTheme="minorEastAsia" w:eastAsiaTheme="minorEastAsia" w:hAnsiTheme="minorEastAsia" w:hint="eastAsia"/>
          <w:bCs/>
          <w:sz w:val="21"/>
          <w:szCs w:val="21"/>
        </w:rPr>
      </w:pPr>
      <w:r w:rsidRPr="001F7280">
        <w:rPr>
          <w:rFonts w:asciiTheme="minorEastAsia" w:eastAsiaTheme="minorEastAsia" w:hAnsiTheme="minorEastAsia" w:hint="eastAsia"/>
          <w:bCs/>
          <w:sz w:val="21"/>
          <w:szCs w:val="21"/>
        </w:rPr>
        <w:t>大力节能，降低能耗强度</w:t>
      </w:r>
      <w:r w:rsidR="003466D0">
        <w:rPr>
          <w:rFonts w:asciiTheme="minorEastAsia" w:eastAsiaTheme="minorEastAsia" w:hAnsiTheme="minorEastAsia" w:hint="eastAsia"/>
          <w:bCs/>
          <w:sz w:val="21"/>
          <w:szCs w:val="21"/>
        </w:rPr>
        <w:t>；</w:t>
      </w:r>
      <w:r w:rsidRPr="001F7280">
        <w:rPr>
          <w:rFonts w:asciiTheme="minorEastAsia" w:eastAsiaTheme="minorEastAsia" w:hAnsiTheme="minorEastAsia"/>
          <w:bCs/>
          <w:sz w:val="21"/>
          <w:szCs w:val="21"/>
        </w:rPr>
        <w:t>加快发展新能源</w:t>
      </w:r>
      <w:r w:rsidR="003466D0">
        <w:rPr>
          <w:rFonts w:asciiTheme="minorEastAsia" w:eastAsiaTheme="minorEastAsia" w:hAnsiTheme="minorEastAsia" w:hint="eastAsia"/>
          <w:bCs/>
          <w:sz w:val="21"/>
          <w:szCs w:val="21"/>
        </w:rPr>
        <w:t>，</w:t>
      </w:r>
      <w:r w:rsidR="003466D0" w:rsidRPr="001F7280">
        <w:rPr>
          <w:rFonts w:asciiTheme="minorEastAsia" w:eastAsiaTheme="minorEastAsia" w:hAnsiTheme="minorEastAsia"/>
          <w:bCs/>
          <w:sz w:val="21"/>
          <w:szCs w:val="21"/>
        </w:rPr>
        <w:t>满足</w:t>
      </w:r>
      <w:r w:rsidRPr="001F7280">
        <w:rPr>
          <w:rFonts w:asciiTheme="minorEastAsia" w:eastAsiaTheme="minorEastAsia" w:hAnsiTheme="minorEastAsia"/>
          <w:bCs/>
          <w:sz w:val="21"/>
          <w:szCs w:val="21"/>
        </w:rPr>
        <w:t>经济发展对新增能源的需求。</w:t>
      </w:r>
    </w:p>
    <w:p w14:paraId="683BB036" w14:textId="77777777" w:rsidR="002F2E5E" w:rsidRPr="00722250" w:rsidRDefault="002F2E5E">
      <w:pPr>
        <w:pStyle w:val="ListParagraphf259ce21-6873-4b2b-bf5a-e0a7833d9222"/>
        <w:ind w:firstLineChars="0" w:firstLine="0"/>
        <w:rPr>
          <w:rFonts w:asciiTheme="minorEastAsia" w:eastAsiaTheme="minorEastAsia" w:hAnsiTheme="minorEastAsia"/>
          <w:bCs/>
          <w:sz w:val="21"/>
          <w:szCs w:val="21"/>
        </w:rPr>
      </w:pPr>
    </w:p>
    <w:p w14:paraId="54E3E31B" w14:textId="0A666C5D" w:rsidR="002F2E5E" w:rsidRPr="00C7032C" w:rsidRDefault="00000000">
      <w:pPr>
        <w:spacing w:line="360" w:lineRule="auto"/>
        <w:jc w:val="center"/>
        <w:rPr>
          <w:rFonts w:asciiTheme="minorEastAsia" w:eastAsiaTheme="minorEastAsia" w:hAnsiTheme="minorEastAsia"/>
          <w:bCs/>
          <w:szCs w:val="21"/>
        </w:rPr>
      </w:pPr>
      <w:r w:rsidRPr="00C7032C">
        <w:rPr>
          <w:rFonts w:asciiTheme="minorEastAsia" w:eastAsiaTheme="minorEastAsia" w:hAnsiTheme="minorEastAsia" w:hint="eastAsia"/>
          <w:bCs/>
          <w:color w:val="FF0000"/>
          <w:szCs w:val="21"/>
        </w:rPr>
        <w:t>第4章 水体污染及防治</w:t>
      </w:r>
    </w:p>
    <w:p w14:paraId="458C6B55" w14:textId="08CE93D1" w:rsidR="002F2E5E" w:rsidRPr="00C7032C" w:rsidRDefault="00C7032C">
      <w:pPr>
        <w:pStyle w:val="ListParagraphf259ce21-6873-4b2b-bf5a-e0a7833d9222"/>
        <w:ind w:firstLineChars="0" w:firstLine="0"/>
        <w:rPr>
          <w:rFonts w:asciiTheme="minorEastAsia" w:eastAsiaTheme="minorEastAsia" w:hAnsiTheme="minorEastAsia"/>
          <w:bCs/>
          <w:color w:val="FF0000"/>
          <w:sz w:val="21"/>
          <w:szCs w:val="21"/>
        </w:rPr>
      </w:pPr>
      <w:r w:rsidRPr="00C7032C">
        <w:rPr>
          <w:rFonts w:asciiTheme="minorEastAsia" w:eastAsiaTheme="minorEastAsia" w:hAnsiTheme="minorEastAsia"/>
          <w:bCs/>
          <w:color w:val="FF0000"/>
          <w:sz w:val="21"/>
          <w:szCs w:val="21"/>
        </w:rPr>
        <w:t>1.</w:t>
      </w:r>
      <w:r w:rsidR="00000000" w:rsidRPr="00C7032C">
        <w:rPr>
          <w:rFonts w:asciiTheme="minorEastAsia" w:eastAsiaTheme="minorEastAsia" w:hAnsiTheme="minorEastAsia" w:hint="eastAsia"/>
          <w:bCs/>
          <w:color w:val="FF0000"/>
          <w:sz w:val="21"/>
          <w:szCs w:val="21"/>
        </w:rPr>
        <w:t>自然水循环的作用和意义</w:t>
      </w:r>
      <w:r w:rsidRPr="00C7032C">
        <w:rPr>
          <w:rFonts w:asciiTheme="minorEastAsia" w:eastAsiaTheme="minorEastAsia" w:hAnsiTheme="minorEastAsia" w:hint="eastAsia"/>
          <w:bCs/>
          <w:color w:val="FF0000"/>
          <w:sz w:val="21"/>
          <w:szCs w:val="21"/>
        </w:rPr>
        <w:t>，</w:t>
      </w:r>
      <w:r w:rsidR="00000000" w:rsidRPr="00C7032C">
        <w:rPr>
          <w:rFonts w:asciiTheme="minorEastAsia" w:eastAsiaTheme="minorEastAsia" w:hAnsiTheme="minorEastAsia" w:hint="eastAsia"/>
          <w:bCs/>
          <w:color w:val="FF0000"/>
          <w:sz w:val="21"/>
          <w:szCs w:val="21"/>
        </w:rPr>
        <w:t>社会水循环组成</w:t>
      </w:r>
    </w:p>
    <w:p w14:paraId="6BB928AA" w14:textId="00E26785" w:rsidR="00C7032C" w:rsidRDefault="004A69B5" w:rsidP="00C7032C">
      <w:pPr>
        <w:pStyle w:val="ListParagraphf259ce21-6873-4b2b-bf5a-e0a7833d9222"/>
        <w:ind w:firstLineChars="0" w:firstLine="0"/>
        <w:jc w:val="left"/>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 xml:space="preserve">1) </w:t>
      </w:r>
      <w:r>
        <w:rPr>
          <w:rFonts w:asciiTheme="minorEastAsia" w:eastAsiaTheme="minorEastAsia" w:hAnsiTheme="minorEastAsia" w:hint="eastAsia"/>
          <w:bCs/>
          <w:sz w:val="21"/>
          <w:szCs w:val="21"/>
        </w:rPr>
        <w:t>①</w:t>
      </w:r>
      <w:r w:rsidR="00000000" w:rsidRPr="00C7032C">
        <w:rPr>
          <w:rFonts w:asciiTheme="minorEastAsia" w:eastAsiaTheme="minorEastAsia" w:hAnsiTheme="minorEastAsia" w:hint="eastAsia"/>
          <w:bCs/>
          <w:sz w:val="21"/>
          <w:szCs w:val="21"/>
        </w:rPr>
        <w:t>水是所有营养物质的介质，营养物质的循环和水循环不可分割地联系在一起。</w:t>
      </w:r>
    </w:p>
    <w:p w14:paraId="5D32EBC7" w14:textId="17066764" w:rsidR="002F2E5E" w:rsidRPr="00C7032C" w:rsidRDefault="00000000" w:rsidP="004A69B5">
      <w:pPr>
        <w:pStyle w:val="ListParagraphf259ce21-6873-4b2b-bf5a-e0a7833d9222"/>
        <w:rPr>
          <w:rFonts w:asciiTheme="minorEastAsia" w:eastAsiaTheme="minorEastAsia" w:hAnsiTheme="minorEastAsia"/>
          <w:bCs/>
          <w:sz w:val="21"/>
          <w:szCs w:val="21"/>
        </w:rPr>
      </w:pPr>
      <w:r w:rsidRPr="00C7032C">
        <w:rPr>
          <w:rFonts w:asciiTheme="minorEastAsia" w:eastAsiaTheme="minorEastAsia" w:hAnsiTheme="minorEastAsia" w:hint="eastAsia"/>
          <w:bCs/>
          <w:sz w:val="21"/>
          <w:szCs w:val="21"/>
        </w:rPr>
        <w:t>②水是良好的溶剂，在生态系统中进行能量交换和物质转移。陆地径流向海洋源源不断地输送泥沙、有机物和盐类；对地表太阳辐射吸收、转化、传输，缓解不同纬度间热量收支不平衡的矛盾，能够调节气候。</w:t>
      </w:r>
    </w:p>
    <w:p w14:paraId="058C2297" w14:textId="77777777" w:rsidR="002F2E5E" w:rsidRPr="00C7032C" w:rsidRDefault="00000000" w:rsidP="004A69B5">
      <w:pPr>
        <w:pStyle w:val="ListParagraphf259ce21-6873-4b2b-bf5a-e0a7833d9222"/>
        <w:rPr>
          <w:rFonts w:asciiTheme="minorEastAsia" w:eastAsiaTheme="minorEastAsia" w:hAnsiTheme="minorEastAsia"/>
          <w:bCs/>
          <w:sz w:val="21"/>
          <w:szCs w:val="21"/>
        </w:rPr>
      </w:pPr>
      <w:r w:rsidRPr="00C7032C">
        <w:rPr>
          <w:rFonts w:asciiTheme="minorEastAsia" w:eastAsiaTheme="minorEastAsia" w:hAnsiTheme="minorEastAsia" w:hint="eastAsia"/>
          <w:bCs/>
          <w:sz w:val="21"/>
          <w:szCs w:val="21"/>
        </w:rPr>
        <w:t>③水是地质变化的动因之一，矿质元素的流失和沉积需要通过水循环来完成。</w:t>
      </w:r>
    </w:p>
    <w:p w14:paraId="6C17A08B" w14:textId="77777777" w:rsidR="002F2E5E" w:rsidRPr="00C7032C" w:rsidRDefault="00000000" w:rsidP="004A69B5">
      <w:pPr>
        <w:pStyle w:val="ListParagraphf259ce21-6873-4b2b-bf5a-e0a7833d9222"/>
        <w:rPr>
          <w:rFonts w:asciiTheme="minorEastAsia" w:eastAsiaTheme="minorEastAsia" w:hAnsiTheme="minorEastAsia"/>
          <w:bCs/>
          <w:sz w:val="21"/>
          <w:szCs w:val="21"/>
        </w:rPr>
      </w:pPr>
      <w:r w:rsidRPr="00C7032C">
        <w:rPr>
          <w:rFonts w:asciiTheme="minorEastAsia" w:eastAsiaTheme="minorEastAsia" w:hAnsiTheme="minorEastAsia" w:hint="eastAsia"/>
          <w:bCs/>
          <w:sz w:val="21"/>
          <w:szCs w:val="21"/>
        </w:rPr>
        <w:t>④水循环维持全球水的动态平衡，水在这个庞大的系统中不断运动、转化，使水资源不断更新（一定程度上决定了水是可再生资源）。</w:t>
      </w:r>
    </w:p>
    <w:p w14:paraId="6176DC58" w14:textId="77777777" w:rsidR="002F2E5E" w:rsidRPr="00C7032C" w:rsidRDefault="00000000" w:rsidP="004A69B5">
      <w:pPr>
        <w:pStyle w:val="ListParagraphf259ce21-6873-4b2b-bf5a-e0a7833d9222"/>
        <w:rPr>
          <w:rFonts w:asciiTheme="minorEastAsia" w:eastAsiaTheme="minorEastAsia" w:hAnsiTheme="minorEastAsia"/>
          <w:bCs/>
          <w:sz w:val="21"/>
          <w:szCs w:val="21"/>
        </w:rPr>
      </w:pPr>
      <w:r w:rsidRPr="00C7032C">
        <w:rPr>
          <w:rFonts w:asciiTheme="minorEastAsia" w:eastAsiaTheme="minorEastAsia" w:hAnsiTheme="minorEastAsia" w:hint="eastAsia"/>
          <w:bCs/>
          <w:sz w:val="21"/>
          <w:szCs w:val="21"/>
        </w:rPr>
        <w:t>⑤水循环造成侵蚀、搬运、堆积等外力作用，不断塑造地表形态，对土壤的质地产生影响。</w:t>
      </w:r>
    </w:p>
    <w:p w14:paraId="27F012E2" w14:textId="4E05CA96" w:rsidR="002F2E5E" w:rsidRPr="00C7032C" w:rsidRDefault="004A69B5">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Pr>
          <w:rFonts w:asciiTheme="minorEastAsia" w:eastAsiaTheme="minorEastAsia" w:hAnsiTheme="minorEastAsia" w:hint="eastAsia"/>
          <w:bCs/>
          <w:sz w:val="21"/>
          <w:szCs w:val="21"/>
        </w:rPr>
        <w:t>供水、用水、排水三个环节形成了</w:t>
      </w:r>
      <w:r w:rsidR="00000000" w:rsidRPr="00C7032C">
        <w:rPr>
          <w:rFonts w:asciiTheme="minorEastAsia" w:eastAsiaTheme="minorEastAsia" w:hAnsiTheme="minorEastAsia" w:hint="eastAsia"/>
          <w:bCs/>
          <w:sz w:val="21"/>
          <w:szCs w:val="21"/>
        </w:rPr>
        <w:t>给水工程</w:t>
      </w:r>
      <w:r>
        <w:rPr>
          <w:rFonts w:asciiTheme="minorEastAsia" w:eastAsiaTheme="minorEastAsia" w:hAnsiTheme="minorEastAsia" w:hint="eastAsia"/>
          <w:bCs/>
          <w:sz w:val="21"/>
          <w:szCs w:val="21"/>
        </w:rPr>
        <w:t>和</w:t>
      </w:r>
      <w:r w:rsidR="00000000" w:rsidRPr="00C7032C">
        <w:rPr>
          <w:rFonts w:asciiTheme="minorEastAsia" w:eastAsiaTheme="minorEastAsia" w:hAnsiTheme="minorEastAsia" w:hint="eastAsia"/>
          <w:bCs/>
          <w:sz w:val="21"/>
          <w:szCs w:val="21"/>
        </w:rPr>
        <w:t>排水工程</w:t>
      </w:r>
      <w:r>
        <w:rPr>
          <w:rFonts w:asciiTheme="minorEastAsia" w:eastAsiaTheme="minorEastAsia" w:hAnsiTheme="minorEastAsia" w:hint="eastAsia"/>
          <w:bCs/>
          <w:sz w:val="21"/>
          <w:szCs w:val="21"/>
        </w:rPr>
        <w:t>。</w:t>
      </w:r>
    </w:p>
    <w:p w14:paraId="36FD85C7" w14:textId="3E9DF12C" w:rsidR="004A69B5" w:rsidRPr="004A69B5" w:rsidRDefault="00000000">
      <w:pPr>
        <w:pStyle w:val="ListParagraphf259ce21-6873-4b2b-bf5a-e0a7833d9222"/>
        <w:ind w:firstLineChars="0" w:firstLine="0"/>
        <w:rPr>
          <w:rFonts w:asciiTheme="minorEastAsia" w:eastAsiaTheme="minorEastAsia" w:hAnsiTheme="minorEastAsia"/>
          <w:bCs/>
          <w:color w:val="FF0000"/>
          <w:sz w:val="21"/>
          <w:szCs w:val="21"/>
        </w:rPr>
      </w:pPr>
      <w:r w:rsidRPr="004A69B5">
        <w:rPr>
          <w:rFonts w:asciiTheme="minorEastAsia" w:eastAsiaTheme="minorEastAsia" w:hAnsiTheme="minorEastAsia"/>
          <w:bCs/>
          <w:color w:val="FF0000"/>
          <w:sz w:val="21"/>
          <w:szCs w:val="21"/>
        </w:rPr>
        <w:t>2.</w:t>
      </w:r>
      <w:r w:rsidRPr="004A69B5">
        <w:rPr>
          <w:rFonts w:asciiTheme="minorEastAsia" w:eastAsiaTheme="minorEastAsia" w:hAnsiTheme="minorEastAsia" w:hint="eastAsia"/>
          <w:bCs/>
          <w:color w:val="FF0000"/>
          <w:sz w:val="21"/>
          <w:szCs w:val="21"/>
        </w:rPr>
        <w:t>天然水的组成</w:t>
      </w:r>
      <w:r w:rsidR="004A69B5">
        <w:rPr>
          <w:rFonts w:asciiTheme="minorEastAsia" w:eastAsiaTheme="minorEastAsia" w:hAnsiTheme="minorEastAsia" w:hint="eastAsia"/>
          <w:bCs/>
          <w:color w:val="FF0000"/>
          <w:sz w:val="21"/>
          <w:szCs w:val="21"/>
        </w:rPr>
        <w:t>，三大</w:t>
      </w:r>
      <w:r w:rsidRPr="004A69B5">
        <w:rPr>
          <w:rFonts w:asciiTheme="minorEastAsia" w:eastAsiaTheme="minorEastAsia" w:hAnsiTheme="minorEastAsia" w:hint="eastAsia"/>
          <w:bCs/>
          <w:color w:val="FF0000"/>
          <w:sz w:val="21"/>
          <w:szCs w:val="21"/>
        </w:rPr>
        <w:t>性质</w:t>
      </w:r>
    </w:p>
    <w:p w14:paraId="23C5E281" w14:textId="56145C5D" w:rsidR="004A69B5" w:rsidRDefault="004A69B5">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常见八大离子，溶解性气体，微量元素，生源物质，粒径为1～</w:t>
      </w:r>
      <w:r>
        <w:rPr>
          <w:rFonts w:asciiTheme="minorEastAsia" w:eastAsiaTheme="minorEastAsia" w:hAnsiTheme="minorEastAsia"/>
          <w:bCs/>
          <w:sz w:val="21"/>
          <w:szCs w:val="21"/>
        </w:rPr>
        <w:t>100nm</w:t>
      </w:r>
      <w:r>
        <w:rPr>
          <w:rFonts w:asciiTheme="minorEastAsia" w:eastAsiaTheme="minorEastAsia" w:hAnsiTheme="minorEastAsia" w:hint="eastAsia"/>
          <w:bCs/>
          <w:sz w:val="21"/>
          <w:szCs w:val="21"/>
        </w:rPr>
        <w:t>的胶体物质，粒径大于1</w:t>
      </w:r>
      <w:r>
        <w:rPr>
          <w:rFonts w:asciiTheme="minorEastAsia" w:eastAsiaTheme="minorEastAsia" w:hAnsiTheme="minorEastAsia"/>
          <w:bCs/>
          <w:sz w:val="21"/>
          <w:szCs w:val="21"/>
        </w:rPr>
        <w:t>00</w:t>
      </w:r>
      <w:r>
        <w:rPr>
          <w:rFonts w:asciiTheme="minorEastAsia" w:eastAsiaTheme="minorEastAsia" w:hAnsiTheme="minorEastAsia" w:hint="eastAsia"/>
          <w:bCs/>
          <w:sz w:val="21"/>
          <w:szCs w:val="21"/>
        </w:rPr>
        <w:t>nm的悬浮物质。</w:t>
      </w:r>
    </w:p>
    <w:p w14:paraId="401125B1" w14:textId="7CE40E7B" w:rsidR="002F2E5E" w:rsidRPr="00C7032C" w:rsidRDefault="004A69B5">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000000" w:rsidRPr="00C7032C">
        <w:rPr>
          <w:rFonts w:asciiTheme="minorEastAsia" w:eastAsiaTheme="minorEastAsia" w:hAnsiTheme="minorEastAsia"/>
          <w:bCs/>
          <w:sz w:val="21"/>
          <w:szCs w:val="21"/>
        </w:rPr>
        <w:t>碳酸平衡，酸度和碱度，缓冲能力</w:t>
      </w:r>
    </w:p>
    <w:p w14:paraId="3DF87564" w14:textId="401CD41A" w:rsidR="002F2E5E" w:rsidRPr="004A69B5" w:rsidRDefault="00000000">
      <w:pPr>
        <w:pStyle w:val="ListParagraphf259ce21-6873-4b2b-bf5a-e0a7833d9222"/>
        <w:ind w:firstLineChars="0" w:firstLine="0"/>
        <w:rPr>
          <w:rFonts w:asciiTheme="minorEastAsia" w:eastAsiaTheme="minorEastAsia" w:hAnsiTheme="minorEastAsia"/>
          <w:bCs/>
          <w:color w:val="FF0000"/>
          <w:sz w:val="21"/>
          <w:szCs w:val="21"/>
        </w:rPr>
      </w:pPr>
      <w:r w:rsidRPr="004A69B5">
        <w:rPr>
          <w:rFonts w:asciiTheme="minorEastAsia" w:eastAsiaTheme="minorEastAsia" w:hAnsiTheme="minorEastAsia"/>
          <w:bCs/>
          <w:color w:val="FF0000"/>
          <w:sz w:val="21"/>
          <w:szCs w:val="21"/>
        </w:rPr>
        <w:t>3.水和水体的区别，</w:t>
      </w:r>
      <w:r w:rsidRPr="004A69B5">
        <w:rPr>
          <w:rFonts w:asciiTheme="minorEastAsia" w:eastAsiaTheme="minorEastAsia" w:hAnsiTheme="minorEastAsia" w:hint="eastAsia"/>
          <w:bCs/>
          <w:color w:val="FF0000"/>
          <w:sz w:val="21"/>
          <w:szCs w:val="21"/>
        </w:rPr>
        <w:t>水体自净</w:t>
      </w:r>
      <w:r w:rsidR="00085B7E">
        <w:rPr>
          <w:rFonts w:asciiTheme="minorEastAsia" w:eastAsiaTheme="minorEastAsia" w:hAnsiTheme="minorEastAsia" w:hint="eastAsia"/>
          <w:bCs/>
          <w:color w:val="FF0000"/>
          <w:sz w:val="21"/>
          <w:szCs w:val="21"/>
        </w:rPr>
        <w:t>、</w:t>
      </w:r>
      <w:r w:rsidRPr="004A69B5">
        <w:rPr>
          <w:rFonts w:asciiTheme="minorEastAsia" w:eastAsiaTheme="minorEastAsia" w:hAnsiTheme="minorEastAsia" w:hint="eastAsia"/>
          <w:bCs/>
          <w:color w:val="FF0000"/>
          <w:sz w:val="21"/>
          <w:szCs w:val="21"/>
        </w:rPr>
        <w:t>机制</w:t>
      </w:r>
      <w:r w:rsidR="004A69B5" w:rsidRPr="004A69B5">
        <w:rPr>
          <w:rFonts w:asciiTheme="minorEastAsia" w:eastAsiaTheme="minorEastAsia" w:hAnsiTheme="minorEastAsia" w:hint="eastAsia"/>
          <w:bCs/>
          <w:color w:val="FF0000"/>
          <w:sz w:val="21"/>
          <w:szCs w:val="21"/>
        </w:rPr>
        <w:t>，</w:t>
      </w:r>
      <w:r w:rsidRPr="004A69B5">
        <w:rPr>
          <w:rFonts w:asciiTheme="minorEastAsia" w:eastAsiaTheme="minorEastAsia" w:hAnsiTheme="minorEastAsia" w:hint="eastAsia"/>
          <w:bCs/>
          <w:color w:val="FF0000"/>
          <w:sz w:val="21"/>
          <w:szCs w:val="21"/>
        </w:rPr>
        <w:t>水体自净的影响因素</w:t>
      </w:r>
    </w:p>
    <w:p w14:paraId="7FBC4E9F" w14:textId="1D94CE96" w:rsidR="002F2E5E" w:rsidRPr="00C7032C" w:rsidRDefault="00085B7E">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sidR="00000000" w:rsidRPr="00C7032C">
        <w:rPr>
          <w:rFonts w:asciiTheme="minorEastAsia" w:eastAsiaTheme="minorEastAsia" w:hAnsiTheme="minorEastAsia" w:hint="eastAsia"/>
          <w:bCs/>
          <w:sz w:val="21"/>
          <w:szCs w:val="21"/>
        </w:rPr>
        <w:t>水体不仅包括水，也包括水中的悬浮物</w:t>
      </w:r>
      <w:r>
        <w:rPr>
          <w:rFonts w:asciiTheme="minorEastAsia" w:eastAsiaTheme="minorEastAsia" w:hAnsiTheme="minorEastAsia" w:hint="eastAsia"/>
          <w:bCs/>
          <w:sz w:val="21"/>
          <w:szCs w:val="21"/>
        </w:rPr>
        <w:t>、</w:t>
      </w:r>
      <w:r w:rsidR="00000000" w:rsidRPr="00C7032C">
        <w:rPr>
          <w:rFonts w:asciiTheme="minorEastAsia" w:eastAsiaTheme="minorEastAsia" w:hAnsiTheme="minorEastAsia" w:hint="eastAsia"/>
          <w:bCs/>
          <w:sz w:val="21"/>
          <w:szCs w:val="21"/>
        </w:rPr>
        <w:t>底泥及水中生物，它是完整的生态系统或自然综合体</w:t>
      </w:r>
      <w:r>
        <w:rPr>
          <w:rFonts w:asciiTheme="minorEastAsia" w:eastAsiaTheme="minorEastAsia" w:hAnsiTheme="minorEastAsia" w:hint="eastAsia"/>
          <w:bCs/>
          <w:sz w:val="21"/>
          <w:szCs w:val="21"/>
        </w:rPr>
        <w:t>。</w:t>
      </w:r>
    </w:p>
    <w:p w14:paraId="76212D08" w14:textId="7D5C3858" w:rsidR="002F2E5E" w:rsidRPr="00C7032C" w:rsidRDefault="00085B7E">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Pr="00085B7E">
        <w:rPr>
          <w:rFonts w:asciiTheme="minorEastAsia" w:eastAsiaTheme="minorEastAsia" w:hAnsiTheme="minorEastAsia" w:hint="eastAsia"/>
          <w:bCs/>
          <w:sz w:val="21"/>
          <w:szCs w:val="21"/>
        </w:rPr>
        <w:t>正常情况下，当水体接纳了一定量的有机污染物后，在无人干预条件下，借助于水体自</w:t>
      </w:r>
      <w:r w:rsidRPr="00085B7E">
        <w:rPr>
          <w:rFonts w:asciiTheme="minorEastAsia" w:eastAsiaTheme="minorEastAsia" w:hAnsiTheme="minorEastAsia" w:hint="eastAsia"/>
          <w:bCs/>
          <w:sz w:val="21"/>
          <w:szCs w:val="21"/>
        </w:rPr>
        <w:lastRenderedPageBreak/>
        <w:t>身的调节能力使污染物浓度不断降低，最后水质恢复到污染前的水平和状态</w:t>
      </w:r>
      <w:r>
        <w:rPr>
          <w:rFonts w:asciiTheme="minorEastAsia" w:eastAsiaTheme="minorEastAsia" w:hAnsiTheme="minorEastAsia" w:hint="eastAsia"/>
          <w:bCs/>
          <w:sz w:val="21"/>
          <w:szCs w:val="21"/>
        </w:rPr>
        <w:t>。</w:t>
      </w:r>
    </w:p>
    <w:p w14:paraId="5D69D066" w14:textId="733C8F57" w:rsidR="002F2E5E" w:rsidRPr="00C7032C" w:rsidRDefault="00085B7E">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3)</w:t>
      </w:r>
      <w:r w:rsidR="00000000" w:rsidRPr="00C7032C">
        <w:rPr>
          <w:rFonts w:asciiTheme="minorEastAsia" w:eastAsiaTheme="minorEastAsia" w:hAnsiTheme="minorEastAsia" w:hint="eastAsia"/>
          <w:bCs/>
          <w:sz w:val="21"/>
          <w:szCs w:val="21"/>
        </w:rPr>
        <w:t>物理净化</w:t>
      </w:r>
      <w:r>
        <w:rPr>
          <w:rFonts w:asciiTheme="minorEastAsia" w:eastAsiaTheme="minorEastAsia" w:hAnsiTheme="minorEastAsia" w:hint="eastAsia"/>
          <w:bCs/>
          <w:sz w:val="21"/>
          <w:szCs w:val="21"/>
        </w:rPr>
        <w:t>；</w:t>
      </w:r>
      <w:r w:rsidR="00000000" w:rsidRPr="00C7032C">
        <w:rPr>
          <w:rFonts w:asciiTheme="minorEastAsia" w:eastAsiaTheme="minorEastAsia" w:hAnsiTheme="minorEastAsia" w:hint="eastAsia"/>
          <w:bCs/>
          <w:sz w:val="21"/>
          <w:szCs w:val="21"/>
        </w:rPr>
        <w:t>化学净化</w:t>
      </w:r>
      <w:r>
        <w:rPr>
          <w:rFonts w:asciiTheme="minorEastAsia" w:eastAsiaTheme="minorEastAsia" w:hAnsiTheme="minorEastAsia" w:hint="eastAsia"/>
          <w:bCs/>
          <w:sz w:val="21"/>
          <w:szCs w:val="21"/>
        </w:rPr>
        <w:t>；</w:t>
      </w:r>
      <w:r w:rsidR="00000000" w:rsidRPr="00C7032C">
        <w:rPr>
          <w:rFonts w:asciiTheme="minorEastAsia" w:eastAsiaTheme="minorEastAsia" w:hAnsiTheme="minorEastAsia" w:hint="eastAsia"/>
          <w:bCs/>
          <w:sz w:val="21"/>
          <w:szCs w:val="21"/>
        </w:rPr>
        <w:t>生物净化</w:t>
      </w:r>
      <w:r>
        <w:rPr>
          <w:rFonts w:asciiTheme="minorEastAsia" w:eastAsiaTheme="minorEastAsia" w:hAnsiTheme="minorEastAsia" w:hint="eastAsia"/>
          <w:bCs/>
          <w:sz w:val="21"/>
          <w:szCs w:val="21"/>
        </w:rPr>
        <w:t>。</w:t>
      </w:r>
    </w:p>
    <w:p w14:paraId="3F6CBDAF" w14:textId="7112E5EC" w:rsidR="002F2E5E" w:rsidRPr="00C7032C" w:rsidRDefault="00085B7E">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(4)</w:t>
      </w:r>
      <w:r w:rsidR="00000000" w:rsidRPr="00C7032C">
        <w:rPr>
          <w:rFonts w:asciiTheme="minorEastAsia" w:eastAsiaTheme="minorEastAsia" w:hAnsiTheme="minorEastAsia" w:hint="eastAsia"/>
          <w:bCs/>
          <w:sz w:val="21"/>
          <w:szCs w:val="21"/>
        </w:rPr>
        <w:t>受纳水体的地理、水文条件、微生物的种类与数量、水温、复氧能力以及水体和污染物的组成、污染物浓度等。</w:t>
      </w:r>
    </w:p>
    <w:p w14:paraId="20FDCC0C" w14:textId="006F97D7" w:rsidR="00085B7E" w:rsidRDefault="00000000">
      <w:pPr>
        <w:pStyle w:val="ListParagraphf259ce21-6873-4b2b-bf5a-e0a7833d9222"/>
        <w:ind w:firstLineChars="0" w:firstLine="0"/>
        <w:rPr>
          <w:rFonts w:asciiTheme="minorEastAsia" w:eastAsiaTheme="minorEastAsia" w:hAnsiTheme="minorEastAsia"/>
          <w:bCs/>
          <w:sz w:val="21"/>
          <w:szCs w:val="21"/>
        </w:rPr>
      </w:pPr>
      <w:r w:rsidRPr="00085B7E">
        <w:rPr>
          <w:rFonts w:asciiTheme="minorEastAsia" w:eastAsiaTheme="minorEastAsia" w:hAnsiTheme="minorEastAsia"/>
          <w:bCs/>
          <w:color w:val="FF0000"/>
          <w:sz w:val="21"/>
          <w:szCs w:val="21"/>
        </w:rPr>
        <w:t>4.</w:t>
      </w:r>
      <w:r w:rsidRPr="00085B7E">
        <w:rPr>
          <w:rFonts w:asciiTheme="minorEastAsia" w:eastAsiaTheme="minorEastAsia" w:hAnsiTheme="minorEastAsia" w:hint="eastAsia"/>
          <w:bCs/>
          <w:color w:val="FF0000"/>
          <w:sz w:val="21"/>
          <w:szCs w:val="21"/>
        </w:rPr>
        <w:t>水质指标</w:t>
      </w:r>
      <w:r w:rsidR="00085B7E" w:rsidRPr="00085B7E">
        <w:rPr>
          <w:rFonts w:asciiTheme="minorEastAsia" w:eastAsiaTheme="minorEastAsia" w:hAnsiTheme="minorEastAsia" w:hint="eastAsia"/>
          <w:bCs/>
          <w:color w:val="FF0000"/>
          <w:sz w:val="21"/>
          <w:szCs w:val="21"/>
        </w:rPr>
        <w:t>类型</w:t>
      </w:r>
    </w:p>
    <w:p w14:paraId="5BB6A3EE" w14:textId="2B0371EC" w:rsidR="002F2E5E" w:rsidRPr="00C7032C" w:rsidRDefault="00085B7E">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sidR="00000000" w:rsidRPr="00C7032C">
        <w:rPr>
          <w:rFonts w:asciiTheme="minorEastAsia" w:eastAsiaTheme="minorEastAsia" w:hAnsiTheme="minorEastAsia" w:hint="eastAsia"/>
          <w:bCs/>
          <w:sz w:val="21"/>
          <w:szCs w:val="21"/>
        </w:rPr>
        <w:t>感官物理性状指标包括温度，色度，嗅和味，浑油度等。其他物理水质指标包括总固体、悬浮性固体、溶解性固体、挥发与固定性固体、电导率等。</w:t>
      </w:r>
    </w:p>
    <w:p w14:paraId="08BBBF46" w14:textId="4859C1EB" w:rsidR="002F2E5E" w:rsidRPr="00C7032C" w:rsidRDefault="00085B7E">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000000" w:rsidRPr="00C7032C">
        <w:rPr>
          <w:rFonts w:asciiTheme="minorEastAsia" w:eastAsiaTheme="minorEastAsia" w:hAnsiTheme="minorEastAsia"/>
          <w:bCs/>
          <w:sz w:val="21"/>
          <w:szCs w:val="21"/>
        </w:rPr>
        <w:t>一般化学性指标包括pH值、碱度、硬度、各种阴阳离子、总含盐量、有机物原等；有关毒性的化学性指标包括重金属、氰化物、多环芳烃、各种农药等；有关氧平衡的水质指标有溶解氧(DO)、化学需氧量(COD)、生化需氧量(BOD)、总需氧量（TOD）等</w:t>
      </w:r>
      <w:r w:rsidR="00000000" w:rsidRPr="00C7032C">
        <w:rPr>
          <w:rFonts w:asciiTheme="minorEastAsia" w:eastAsiaTheme="minorEastAsia" w:hAnsiTheme="minorEastAsia" w:hint="eastAsia"/>
          <w:bCs/>
          <w:sz w:val="21"/>
          <w:szCs w:val="21"/>
        </w:rPr>
        <w:t>。</w:t>
      </w:r>
    </w:p>
    <w:p w14:paraId="25A5A3CB" w14:textId="63CE11D8" w:rsidR="002F2E5E" w:rsidRPr="00C7032C" w:rsidRDefault="00085B7E">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3)</w:t>
      </w:r>
      <w:r w:rsidR="00000000" w:rsidRPr="00C7032C">
        <w:rPr>
          <w:rFonts w:asciiTheme="minorEastAsia" w:eastAsiaTheme="minorEastAsia" w:hAnsiTheme="minorEastAsia" w:hint="eastAsia"/>
          <w:bCs/>
          <w:sz w:val="21"/>
          <w:szCs w:val="21"/>
        </w:rPr>
        <w:t>生物学指标包括细菌总数，总大肠菌群数，各种病原细菌、病毒含量等。</w:t>
      </w:r>
    </w:p>
    <w:p w14:paraId="5E896189" w14:textId="77777777" w:rsidR="002F2E5E" w:rsidRDefault="002F2E5E">
      <w:pPr>
        <w:pStyle w:val="ListParagraphf259ce21-6873-4b2b-bf5a-e0a7833d9222"/>
        <w:ind w:firstLineChars="0" w:firstLine="0"/>
        <w:rPr>
          <w:sz w:val="21"/>
          <w:szCs w:val="21"/>
        </w:rPr>
      </w:pPr>
    </w:p>
    <w:p w14:paraId="576FA6D9" w14:textId="47727386" w:rsidR="002F2E5E" w:rsidRPr="00031D3C" w:rsidRDefault="00000000">
      <w:pPr>
        <w:jc w:val="center"/>
        <w:rPr>
          <w:rFonts w:asciiTheme="minorEastAsia" w:eastAsiaTheme="minorEastAsia" w:hAnsiTheme="minorEastAsia"/>
        </w:rPr>
      </w:pPr>
      <w:r w:rsidRPr="00111224">
        <w:rPr>
          <w:rFonts w:asciiTheme="minorEastAsia" w:eastAsiaTheme="minorEastAsia" w:hAnsiTheme="minorEastAsia" w:hint="eastAsia"/>
          <w:color w:val="FF0000"/>
        </w:rPr>
        <w:t>第</w:t>
      </w:r>
      <w:r w:rsidR="00111224" w:rsidRPr="00111224">
        <w:rPr>
          <w:rFonts w:asciiTheme="minorEastAsia" w:eastAsiaTheme="minorEastAsia" w:hAnsiTheme="minorEastAsia" w:hint="eastAsia"/>
          <w:color w:val="FF0000"/>
        </w:rPr>
        <w:t>5</w:t>
      </w:r>
      <w:r w:rsidRPr="00111224">
        <w:rPr>
          <w:rFonts w:asciiTheme="minorEastAsia" w:eastAsiaTheme="minorEastAsia" w:hAnsiTheme="minorEastAsia" w:hint="eastAsia"/>
          <w:color w:val="FF0000"/>
        </w:rPr>
        <w:t>章</w:t>
      </w:r>
      <w:r w:rsidR="00111224" w:rsidRPr="00111224">
        <w:rPr>
          <w:rFonts w:asciiTheme="minorEastAsia" w:eastAsiaTheme="minorEastAsia" w:hAnsiTheme="minorEastAsia" w:hint="eastAsia"/>
          <w:color w:val="FF0000"/>
        </w:rPr>
        <w:t xml:space="preserve"> </w:t>
      </w:r>
      <w:r w:rsidRPr="00111224">
        <w:rPr>
          <w:rFonts w:asciiTheme="minorEastAsia" w:eastAsiaTheme="minorEastAsia" w:hAnsiTheme="minorEastAsia" w:hint="eastAsia"/>
          <w:color w:val="FF0000"/>
        </w:rPr>
        <w:t>固体</w:t>
      </w:r>
      <w:r w:rsidR="00111224" w:rsidRPr="00111224">
        <w:rPr>
          <w:rFonts w:asciiTheme="minorEastAsia" w:eastAsiaTheme="minorEastAsia" w:hAnsiTheme="minorEastAsia" w:hint="eastAsia"/>
          <w:color w:val="FF0000"/>
        </w:rPr>
        <w:t>废弃物</w:t>
      </w:r>
      <w:r w:rsidRPr="00111224">
        <w:rPr>
          <w:rFonts w:asciiTheme="minorEastAsia" w:eastAsiaTheme="minorEastAsia" w:hAnsiTheme="minorEastAsia" w:hint="eastAsia"/>
          <w:color w:val="FF0000"/>
        </w:rPr>
        <w:t>及其他环境污染与防治</w:t>
      </w:r>
    </w:p>
    <w:p w14:paraId="31B2009D" w14:textId="51F885C3" w:rsidR="009364E2" w:rsidRPr="009364E2" w:rsidRDefault="009364E2">
      <w:pPr>
        <w:rPr>
          <w:rFonts w:asciiTheme="minorEastAsia" w:eastAsiaTheme="minorEastAsia" w:hAnsiTheme="minorEastAsia"/>
          <w:color w:val="FF0000"/>
        </w:rPr>
      </w:pPr>
      <w:r w:rsidRPr="009364E2">
        <w:rPr>
          <w:rFonts w:asciiTheme="minorEastAsia" w:eastAsiaTheme="minorEastAsia" w:hAnsiTheme="minorEastAsia"/>
          <w:color w:val="FF0000"/>
        </w:rPr>
        <w:t>1.</w:t>
      </w:r>
      <w:r w:rsidR="00000000" w:rsidRPr="009364E2">
        <w:rPr>
          <w:rFonts w:asciiTheme="minorEastAsia" w:eastAsiaTheme="minorEastAsia" w:hAnsiTheme="minorEastAsia" w:hint="eastAsia"/>
          <w:color w:val="FF0000"/>
        </w:rPr>
        <w:t>固体</w:t>
      </w:r>
      <w:r w:rsidRPr="009364E2">
        <w:rPr>
          <w:rFonts w:asciiTheme="minorEastAsia" w:eastAsiaTheme="minorEastAsia" w:hAnsiTheme="minorEastAsia" w:hint="eastAsia"/>
          <w:color w:val="FF0000"/>
        </w:rPr>
        <w:t>废弃物</w:t>
      </w:r>
      <w:r w:rsidR="00000000" w:rsidRPr="009364E2">
        <w:rPr>
          <w:rFonts w:asciiTheme="minorEastAsia" w:eastAsiaTheme="minorEastAsia" w:hAnsiTheme="minorEastAsia" w:hint="eastAsia"/>
          <w:color w:val="FF0000"/>
        </w:rPr>
        <w:t>的定义</w:t>
      </w:r>
      <w:r>
        <w:rPr>
          <w:rFonts w:asciiTheme="minorEastAsia" w:eastAsiaTheme="minorEastAsia" w:hAnsiTheme="minorEastAsia" w:hint="eastAsia"/>
          <w:color w:val="FF0000"/>
        </w:rPr>
        <w:t>、</w:t>
      </w:r>
      <w:r w:rsidRPr="009364E2">
        <w:rPr>
          <w:rFonts w:asciiTheme="minorEastAsia" w:eastAsiaTheme="minorEastAsia" w:hAnsiTheme="minorEastAsia" w:hint="eastAsia"/>
          <w:color w:val="FF0000"/>
        </w:rPr>
        <w:t>特性</w:t>
      </w:r>
      <w:r>
        <w:rPr>
          <w:rFonts w:asciiTheme="minorEastAsia" w:eastAsiaTheme="minorEastAsia" w:hAnsiTheme="minorEastAsia" w:hint="eastAsia"/>
          <w:color w:val="FF0000"/>
        </w:rPr>
        <w:t>、</w:t>
      </w:r>
      <w:r w:rsidRPr="009364E2">
        <w:rPr>
          <w:rFonts w:asciiTheme="minorEastAsia" w:eastAsiaTheme="minorEastAsia" w:hAnsiTheme="minorEastAsia" w:hint="eastAsia"/>
          <w:color w:val="FF0000"/>
        </w:rPr>
        <w:t>分类</w:t>
      </w:r>
      <w:r w:rsidRPr="009364E2">
        <w:rPr>
          <w:rFonts w:asciiTheme="minorEastAsia" w:eastAsiaTheme="minorEastAsia" w:hAnsiTheme="minorEastAsia" w:hint="eastAsia"/>
          <w:color w:val="FF0000"/>
        </w:rPr>
        <w:t>，</w:t>
      </w:r>
      <w:r w:rsidRPr="009364E2">
        <w:rPr>
          <w:rFonts w:asciiTheme="minorEastAsia" w:eastAsiaTheme="minorEastAsia" w:hAnsiTheme="minorEastAsia" w:hint="eastAsia"/>
          <w:color w:val="FF0000"/>
        </w:rPr>
        <w:t>固废关注点</w:t>
      </w:r>
    </w:p>
    <w:p w14:paraId="7160CA1D" w14:textId="3928A01A" w:rsidR="002F2E5E" w:rsidRPr="00031D3C" w:rsidRDefault="009364E2">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1)</w:t>
      </w:r>
      <w:r w:rsidR="00000000" w:rsidRPr="00031D3C">
        <w:rPr>
          <w:rFonts w:asciiTheme="minorEastAsia" w:eastAsiaTheme="minorEastAsia" w:hAnsiTheme="minorEastAsia" w:hint="eastAsia"/>
        </w:rPr>
        <w:t>固体废弃物是指在生产、生活和其他活动中产生的丧失原有利用价值或者虽未丧失利用价值但被抛弃的固态、半固态和置于容器中的气态的物品、物质以及法律、行政法规规定纳入固体废物管理的物品、物质。</w:t>
      </w:r>
    </w:p>
    <w:p w14:paraId="05E4FA85" w14:textId="2C612ED1" w:rsidR="002F2E5E" w:rsidRPr="00031D3C" w:rsidRDefault="009364E2" w:rsidP="009364E2">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2)</w:t>
      </w:r>
      <w:r w:rsidR="00000000" w:rsidRPr="00031D3C">
        <w:rPr>
          <w:rFonts w:asciiTheme="minorEastAsia" w:eastAsiaTheme="minorEastAsia" w:hAnsiTheme="minorEastAsia" w:hint="eastAsia"/>
        </w:rPr>
        <w:t>成分的多样性和复杂性</w:t>
      </w:r>
      <w:r>
        <w:rPr>
          <w:rFonts w:asciiTheme="minorEastAsia" w:eastAsiaTheme="minorEastAsia" w:hAnsiTheme="minorEastAsia" w:hint="eastAsia"/>
        </w:rPr>
        <w:t>；</w:t>
      </w:r>
      <w:r w:rsidR="00000000" w:rsidRPr="00031D3C">
        <w:rPr>
          <w:rFonts w:asciiTheme="minorEastAsia" w:eastAsiaTheme="minorEastAsia" w:hAnsiTheme="minorEastAsia" w:hint="eastAsia"/>
        </w:rPr>
        <w:t>资源与废物的相对性</w:t>
      </w:r>
      <w:r>
        <w:rPr>
          <w:rFonts w:asciiTheme="minorEastAsia" w:eastAsiaTheme="minorEastAsia" w:hAnsiTheme="minorEastAsia" w:hint="eastAsia"/>
        </w:rPr>
        <w:t>；</w:t>
      </w:r>
      <w:r w:rsidR="00000000" w:rsidRPr="00031D3C">
        <w:rPr>
          <w:rFonts w:asciiTheme="minorEastAsia" w:eastAsiaTheme="minorEastAsia" w:hAnsiTheme="minorEastAsia" w:hint="eastAsia"/>
        </w:rPr>
        <w:t>富集终态和污染源头的双重作用</w:t>
      </w:r>
      <w:r>
        <w:rPr>
          <w:rFonts w:asciiTheme="minorEastAsia" w:eastAsiaTheme="minorEastAsia" w:hAnsiTheme="minorEastAsia" w:hint="eastAsia"/>
        </w:rPr>
        <w:t>；</w:t>
      </w:r>
      <w:r w:rsidR="00000000" w:rsidRPr="00031D3C">
        <w:rPr>
          <w:rFonts w:asciiTheme="minorEastAsia" w:eastAsiaTheme="minorEastAsia" w:hAnsiTheme="minorEastAsia" w:hint="eastAsia"/>
        </w:rPr>
        <w:t>危害具有潜在性、长期性和灾难性。</w:t>
      </w:r>
    </w:p>
    <w:p w14:paraId="03DB26AD" w14:textId="078025BA" w:rsidR="002F2E5E" w:rsidRDefault="009364E2">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3)</w:t>
      </w:r>
      <w:r>
        <w:rPr>
          <w:rFonts w:asciiTheme="minorEastAsia" w:eastAsiaTheme="minorEastAsia" w:hAnsiTheme="minorEastAsia" w:hint="eastAsia"/>
        </w:rPr>
        <w:t>工业固体废弃物；生活垃圾；建筑垃圾、农业固体废物等；危险废物。</w:t>
      </w:r>
    </w:p>
    <w:p w14:paraId="5A33FD73" w14:textId="30442356" w:rsidR="009364E2" w:rsidRPr="00031D3C" w:rsidRDefault="009364E2">
      <w:pPr>
        <w:pStyle w:val="10"/>
        <w:rPr>
          <w:rFonts w:asciiTheme="minorEastAsia" w:eastAsiaTheme="minorEastAsia" w:hAnsiTheme="minorEastAsia" w:hint="eastAsia"/>
        </w:rPr>
      </w:pPr>
      <w:r>
        <w:rPr>
          <w:rFonts w:asciiTheme="minorEastAsia" w:eastAsiaTheme="minorEastAsia" w:hAnsiTheme="minorEastAsia" w:hint="eastAsia"/>
        </w:rPr>
        <w:t>(</w:t>
      </w:r>
      <w:r>
        <w:rPr>
          <w:rFonts w:asciiTheme="minorEastAsia" w:eastAsiaTheme="minorEastAsia" w:hAnsiTheme="minorEastAsia"/>
        </w:rPr>
        <w:t>4)</w:t>
      </w:r>
      <w:r>
        <w:rPr>
          <w:rFonts w:asciiTheme="minorEastAsia" w:eastAsiaTheme="minorEastAsia" w:hAnsiTheme="minorEastAsia" w:hint="eastAsia"/>
        </w:rPr>
        <w:t>垃圾围城；白色垃圾问题；污染转嫁。</w:t>
      </w:r>
    </w:p>
    <w:p w14:paraId="0967791E" w14:textId="4A49378D" w:rsidR="002F2E5E" w:rsidRPr="00031D3C" w:rsidRDefault="00000000">
      <w:pPr>
        <w:pStyle w:val="aa"/>
        <w:ind w:firstLineChars="0" w:firstLine="0"/>
        <w:rPr>
          <w:rFonts w:asciiTheme="minorEastAsia" w:eastAsiaTheme="minorEastAsia" w:hAnsiTheme="minorEastAsia"/>
          <w:szCs w:val="21"/>
        </w:rPr>
      </w:pPr>
      <w:r w:rsidRPr="00FF360A">
        <w:rPr>
          <w:rFonts w:asciiTheme="minorEastAsia" w:eastAsiaTheme="minorEastAsia" w:hAnsiTheme="minorEastAsia" w:hint="eastAsia"/>
          <w:color w:val="FF0000"/>
        </w:rPr>
        <w:t>2</w:t>
      </w:r>
      <w:r w:rsidR="00FF360A" w:rsidRPr="00FF360A">
        <w:rPr>
          <w:rFonts w:asciiTheme="minorEastAsia" w:eastAsiaTheme="minorEastAsia" w:hAnsiTheme="minorEastAsia" w:hint="eastAsia"/>
          <w:color w:val="FF0000"/>
        </w:rPr>
        <w:t>.</w:t>
      </w:r>
      <w:r w:rsidRPr="00FF360A">
        <w:rPr>
          <w:rFonts w:asciiTheme="minorEastAsia" w:eastAsiaTheme="minorEastAsia" w:hAnsiTheme="minorEastAsia" w:hint="eastAsia"/>
          <w:color w:val="FF0000"/>
          <w:szCs w:val="21"/>
        </w:rPr>
        <w:t>工业固废综合利用的几种途径</w:t>
      </w:r>
      <w:r w:rsidR="00FF360A" w:rsidRPr="00FF360A">
        <w:rPr>
          <w:rFonts w:asciiTheme="minorEastAsia" w:eastAsiaTheme="minorEastAsia" w:hAnsiTheme="minorEastAsia" w:hint="eastAsia"/>
          <w:color w:val="FF0000"/>
          <w:szCs w:val="21"/>
        </w:rPr>
        <w:t>，</w:t>
      </w:r>
      <w:r w:rsidRPr="00FF360A">
        <w:rPr>
          <w:rFonts w:asciiTheme="minorEastAsia" w:eastAsiaTheme="minorEastAsia" w:hAnsiTheme="minorEastAsia" w:hint="eastAsia"/>
          <w:color w:val="FF0000"/>
          <w:szCs w:val="21"/>
        </w:rPr>
        <w:t>生活垃圾分类回收</w:t>
      </w:r>
    </w:p>
    <w:p w14:paraId="0B06034D" w14:textId="4B56F0F8" w:rsidR="002F2E5E" w:rsidRDefault="00FF360A">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1)</w:t>
      </w:r>
      <w:r w:rsidR="00000000" w:rsidRPr="00031D3C">
        <w:rPr>
          <w:rFonts w:asciiTheme="minorEastAsia" w:eastAsiaTheme="minorEastAsia" w:hAnsiTheme="minorEastAsia" w:hint="eastAsia"/>
          <w:szCs w:val="21"/>
        </w:rPr>
        <w:t>回收有价金属</w:t>
      </w:r>
      <w:r>
        <w:rPr>
          <w:rFonts w:asciiTheme="minorEastAsia" w:eastAsiaTheme="minorEastAsia" w:hAnsiTheme="minorEastAsia" w:hint="eastAsia"/>
          <w:szCs w:val="21"/>
        </w:rPr>
        <w:t>；</w:t>
      </w:r>
      <w:r w:rsidR="00000000" w:rsidRPr="00031D3C">
        <w:rPr>
          <w:rFonts w:asciiTheme="minorEastAsia" w:eastAsiaTheme="minorEastAsia" w:hAnsiTheme="minorEastAsia" w:hint="eastAsia"/>
          <w:szCs w:val="21"/>
        </w:rPr>
        <w:t>生产建筑材料</w:t>
      </w:r>
      <w:r>
        <w:rPr>
          <w:rFonts w:asciiTheme="minorEastAsia" w:eastAsiaTheme="minorEastAsia" w:hAnsiTheme="minorEastAsia" w:hint="eastAsia"/>
          <w:szCs w:val="21"/>
        </w:rPr>
        <w:t>；</w:t>
      </w:r>
      <w:r w:rsidR="00000000" w:rsidRPr="00031D3C">
        <w:rPr>
          <w:rFonts w:asciiTheme="minorEastAsia" w:eastAsiaTheme="minorEastAsia" w:hAnsiTheme="minorEastAsia" w:hint="eastAsia"/>
          <w:szCs w:val="21"/>
        </w:rPr>
        <w:t>生产农肥</w:t>
      </w:r>
      <w:r>
        <w:rPr>
          <w:rFonts w:asciiTheme="minorEastAsia" w:eastAsiaTheme="minorEastAsia" w:hAnsiTheme="minorEastAsia" w:hint="eastAsia"/>
          <w:szCs w:val="21"/>
        </w:rPr>
        <w:t>；</w:t>
      </w:r>
      <w:r w:rsidR="00000000" w:rsidRPr="00031D3C">
        <w:rPr>
          <w:rFonts w:asciiTheme="minorEastAsia" w:eastAsiaTheme="minorEastAsia" w:hAnsiTheme="minorEastAsia" w:hint="eastAsia"/>
          <w:szCs w:val="21"/>
        </w:rPr>
        <w:t>回收能源</w:t>
      </w:r>
      <w:r>
        <w:rPr>
          <w:rFonts w:asciiTheme="minorEastAsia" w:eastAsiaTheme="minorEastAsia" w:hAnsiTheme="minorEastAsia" w:hint="eastAsia"/>
          <w:szCs w:val="21"/>
        </w:rPr>
        <w:t>；</w:t>
      </w:r>
      <w:r w:rsidR="00000000" w:rsidRPr="00031D3C">
        <w:rPr>
          <w:rFonts w:asciiTheme="minorEastAsia" w:eastAsiaTheme="minorEastAsia" w:hAnsiTheme="minorEastAsia" w:hint="eastAsia"/>
          <w:szCs w:val="21"/>
        </w:rPr>
        <w:t>取代其他工业原料</w:t>
      </w:r>
      <w:r>
        <w:rPr>
          <w:rFonts w:asciiTheme="minorEastAsia" w:eastAsiaTheme="minorEastAsia" w:hAnsiTheme="minorEastAsia" w:hint="eastAsia"/>
          <w:szCs w:val="21"/>
        </w:rPr>
        <w:t>。</w:t>
      </w:r>
    </w:p>
    <w:p w14:paraId="616738E0" w14:textId="0843ACF1" w:rsidR="00FF360A" w:rsidRPr="00031D3C" w:rsidRDefault="00FF360A">
      <w:pPr>
        <w:pStyle w:val="aa"/>
        <w:ind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Pr>
          <w:rFonts w:asciiTheme="minorEastAsia" w:eastAsiaTheme="minorEastAsia" w:hAnsiTheme="minorEastAsia" w:hint="eastAsia"/>
          <w:szCs w:val="21"/>
        </w:rPr>
        <w:t>以资源化为导向。</w:t>
      </w:r>
    </w:p>
    <w:p w14:paraId="00B9586C" w14:textId="4DA9405B" w:rsidR="002F2E5E" w:rsidRPr="00922BFF" w:rsidRDefault="00000000">
      <w:pPr>
        <w:pStyle w:val="aa"/>
        <w:ind w:firstLineChars="0" w:firstLine="0"/>
        <w:rPr>
          <w:rFonts w:asciiTheme="minorEastAsia" w:eastAsiaTheme="minorEastAsia" w:hAnsiTheme="minorEastAsia" w:hint="eastAsia"/>
          <w:color w:val="FF0000"/>
          <w:szCs w:val="21"/>
        </w:rPr>
      </w:pPr>
      <w:r w:rsidRPr="00FF360A">
        <w:rPr>
          <w:rFonts w:asciiTheme="minorEastAsia" w:eastAsiaTheme="minorEastAsia" w:hAnsiTheme="minorEastAsia" w:hint="eastAsia"/>
          <w:color w:val="FF0000"/>
          <w:szCs w:val="21"/>
        </w:rPr>
        <w:t>3.固体废物的综合利用与处置</w:t>
      </w:r>
    </w:p>
    <w:p w14:paraId="6181EA98" w14:textId="77777777" w:rsidR="002F2E5E" w:rsidRPr="00031D3C" w:rsidRDefault="00000000">
      <w:pPr>
        <w:pStyle w:val="aa"/>
        <w:ind w:firstLineChars="0" w:firstLine="0"/>
        <w:rPr>
          <w:rFonts w:asciiTheme="minorEastAsia" w:eastAsiaTheme="minorEastAsia" w:hAnsiTheme="minorEastAsia"/>
          <w:szCs w:val="21"/>
        </w:rPr>
      </w:pPr>
      <w:r w:rsidRPr="00031D3C">
        <w:rPr>
          <w:rFonts w:asciiTheme="minorEastAsia" w:eastAsiaTheme="minorEastAsia" w:hAnsiTheme="minorEastAsia"/>
          <w:noProof/>
          <w:szCs w:val="21"/>
        </w:rPr>
        <w:drawing>
          <wp:inline distT="0" distB="0" distL="0" distR="0" wp14:anchorId="209B0A73" wp14:editId="06F735EC">
            <wp:extent cx="2351314" cy="133153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576" cy="1341879"/>
                    </a:xfrm>
                    <a:prstGeom prst="rect">
                      <a:avLst/>
                    </a:prstGeom>
                    <a:noFill/>
                    <a:ln>
                      <a:noFill/>
                    </a:ln>
                  </pic:spPr>
                </pic:pic>
              </a:graphicData>
            </a:graphic>
          </wp:inline>
        </w:drawing>
      </w:r>
    </w:p>
    <w:p w14:paraId="5011AE5F" w14:textId="61D239E7" w:rsidR="002F2E5E" w:rsidRDefault="00000000">
      <w:pPr>
        <w:pStyle w:val="10"/>
        <w:rPr>
          <w:rFonts w:asciiTheme="minorEastAsia" w:eastAsiaTheme="minorEastAsia" w:hAnsiTheme="minorEastAsia"/>
        </w:rPr>
      </w:pPr>
      <w:r w:rsidRPr="00922BFF">
        <w:rPr>
          <w:rFonts w:asciiTheme="minorEastAsia" w:eastAsiaTheme="minorEastAsia" w:hAnsiTheme="minorEastAsia"/>
          <w:color w:val="FF0000"/>
        </w:rPr>
        <w:t>4.</w:t>
      </w:r>
      <w:r w:rsidRPr="00922BFF">
        <w:rPr>
          <w:rFonts w:asciiTheme="minorEastAsia" w:eastAsiaTheme="minorEastAsia" w:hAnsiTheme="minorEastAsia" w:hint="eastAsia"/>
          <w:color w:val="FF0000"/>
        </w:rPr>
        <w:t>固体废物预处理、物化处理、生物处理及最终处</w:t>
      </w:r>
      <w:r w:rsidR="002115E7">
        <w:rPr>
          <w:rFonts w:asciiTheme="minorEastAsia" w:eastAsiaTheme="minorEastAsia" w:hAnsiTheme="minorEastAsia" w:hint="eastAsia"/>
          <w:color w:val="FF0000"/>
        </w:rPr>
        <w:t>理</w:t>
      </w:r>
      <w:r w:rsidRPr="00922BFF">
        <w:rPr>
          <w:rFonts w:asciiTheme="minorEastAsia" w:eastAsiaTheme="minorEastAsia" w:hAnsiTheme="minorEastAsia" w:hint="eastAsia"/>
          <w:color w:val="FF0000"/>
        </w:rPr>
        <w:t>的方法，固废处理“三化”原则</w:t>
      </w:r>
    </w:p>
    <w:p w14:paraId="3505D712" w14:textId="6A401462" w:rsidR="00922BFF" w:rsidRPr="002115E7" w:rsidRDefault="00922BFF">
      <w:pPr>
        <w:pStyle w:val="10"/>
        <w:rPr>
          <w:rFonts w:asciiTheme="minorEastAsia" w:eastAsiaTheme="minorEastAsia" w:hAnsiTheme="minorEastAsia" w:hint="eastAsia"/>
        </w:rPr>
      </w:pP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hint="eastAsia"/>
        </w:rPr>
        <w:t>预处理：压实、破碎、分选</w:t>
      </w:r>
      <w:r w:rsidR="002115E7">
        <w:rPr>
          <w:rFonts w:asciiTheme="minorEastAsia" w:eastAsiaTheme="minorEastAsia" w:hAnsiTheme="minorEastAsia"/>
        </w:rPr>
        <w:t xml:space="preserve">   </w:t>
      </w:r>
      <w:r>
        <w:rPr>
          <w:rFonts w:asciiTheme="minorEastAsia" w:eastAsiaTheme="minorEastAsia" w:hAnsiTheme="minorEastAsia" w:hint="eastAsia"/>
        </w:rPr>
        <w:t>物化处理：溶剂浸出、稳定化</w:t>
      </w:r>
      <w:r>
        <w:rPr>
          <w:rFonts w:asciiTheme="minorEastAsia" w:eastAsiaTheme="minorEastAsia" w:hAnsiTheme="minorEastAsia"/>
        </w:rPr>
        <w:t>/</w:t>
      </w:r>
      <w:r>
        <w:rPr>
          <w:rFonts w:asciiTheme="minorEastAsia" w:eastAsiaTheme="minorEastAsia" w:hAnsiTheme="minorEastAsia" w:hint="eastAsia"/>
        </w:rPr>
        <w:t>固化、热处理(热解、焚烧)</w:t>
      </w:r>
    </w:p>
    <w:p w14:paraId="27D764AC" w14:textId="11A9F157" w:rsidR="00922BFF" w:rsidRPr="00031D3C" w:rsidRDefault="00922BFF">
      <w:pPr>
        <w:pStyle w:val="1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生物处理：生活垃圾制堆肥、生活垃圾制沼气</w:t>
      </w:r>
      <w:r w:rsidR="002115E7">
        <w:rPr>
          <w:rFonts w:asciiTheme="minorEastAsia" w:eastAsiaTheme="minorEastAsia" w:hAnsiTheme="minorEastAsia" w:hint="eastAsia"/>
        </w:rPr>
        <w:t xml:space="preserve"> </w:t>
      </w:r>
      <w:r w:rsidR="002115E7">
        <w:rPr>
          <w:rFonts w:asciiTheme="minorEastAsia" w:eastAsiaTheme="minorEastAsia" w:hAnsiTheme="minorEastAsia"/>
        </w:rPr>
        <w:t xml:space="preserve">  </w:t>
      </w:r>
      <w:r>
        <w:rPr>
          <w:rFonts w:asciiTheme="minorEastAsia" w:eastAsiaTheme="minorEastAsia" w:hAnsiTheme="minorEastAsia" w:hint="eastAsia"/>
        </w:rPr>
        <w:t>最终处理：土地填埋</w:t>
      </w:r>
    </w:p>
    <w:p w14:paraId="515B600E" w14:textId="7D2A7510" w:rsidR="002F2E5E" w:rsidRPr="00031D3C" w:rsidRDefault="00E71B06">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sidR="00000000" w:rsidRPr="00031D3C">
        <w:rPr>
          <w:rFonts w:asciiTheme="minorEastAsia" w:eastAsiaTheme="minorEastAsia" w:hAnsiTheme="minorEastAsia" w:hint="eastAsia"/>
          <w:szCs w:val="21"/>
        </w:rPr>
        <w:t>减害化为前提，无害化为核心、资源化为归宿</w:t>
      </w:r>
      <w:r>
        <w:rPr>
          <w:rFonts w:asciiTheme="minorEastAsia" w:eastAsiaTheme="minorEastAsia" w:hAnsiTheme="minorEastAsia" w:hint="eastAsia"/>
          <w:szCs w:val="21"/>
        </w:rPr>
        <w:t>。</w:t>
      </w:r>
    </w:p>
    <w:p w14:paraId="3980E85B" w14:textId="2A27B532" w:rsidR="002F2E5E" w:rsidRPr="00E71B06" w:rsidRDefault="00000000">
      <w:pPr>
        <w:pStyle w:val="10"/>
        <w:rPr>
          <w:rFonts w:asciiTheme="minorEastAsia" w:eastAsiaTheme="minorEastAsia" w:hAnsiTheme="minorEastAsia"/>
          <w:color w:val="FF0000"/>
        </w:rPr>
      </w:pPr>
      <w:r w:rsidRPr="00E71B06">
        <w:rPr>
          <w:rFonts w:asciiTheme="minorEastAsia" w:eastAsiaTheme="minorEastAsia" w:hAnsiTheme="minorEastAsia" w:hint="eastAsia"/>
          <w:color w:val="FF0000"/>
        </w:rPr>
        <w:t>4. 土壤组成</w:t>
      </w:r>
      <w:r w:rsidR="00E71B06" w:rsidRPr="00E71B06">
        <w:rPr>
          <w:rFonts w:asciiTheme="minorEastAsia" w:eastAsiaTheme="minorEastAsia" w:hAnsiTheme="minorEastAsia" w:hint="eastAsia"/>
          <w:color w:val="FF0000"/>
        </w:rPr>
        <w:t>，三种</w:t>
      </w:r>
      <w:r w:rsidRPr="00E71B06">
        <w:rPr>
          <w:rFonts w:asciiTheme="minorEastAsia" w:eastAsiaTheme="minorEastAsia" w:hAnsiTheme="minorEastAsia" w:hint="eastAsia"/>
          <w:color w:val="FF0000"/>
        </w:rPr>
        <w:t>环境特性</w:t>
      </w:r>
      <w:r w:rsidR="00E71B06" w:rsidRPr="00E71B06">
        <w:rPr>
          <w:rFonts w:asciiTheme="minorEastAsia" w:eastAsiaTheme="minorEastAsia" w:hAnsiTheme="minorEastAsia" w:hint="eastAsia"/>
          <w:color w:val="FF0000"/>
        </w:rPr>
        <w:t>，</w:t>
      </w:r>
      <w:r w:rsidRPr="00E71B06">
        <w:rPr>
          <w:rFonts w:asciiTheme="minorEastAsia" w:eastAsiaTheme="minorEastAsia" w:hAnsiTheme="minorEastAsia" w:hint="eastAsia"/>
          <w:color w:val="FF0000"/>
        </w:rPr>
        <w:t>土壤背景值</w:t>
      </w:r>
      <w:r w:rsidR="00E71B06" w:rsidRPr="00E71B06">
        <w:rPr>
          <w:rFonts w:asciiTheme="minorEastAsia" w:eastAsiaTheme="minorEastAsia" w:hAnsiTheme="minorEastAsia" w:hint="eastAsia"/>
          <w:color w:val="FF0000"/>
        </w:rPr>
        <w:t>，</w:t>
      </w:r>
      <w:r w:rsidRPr="00E71B06">
        <w:rPr>
          <w:rFonts w:asciiTheme="minorEastAsia" w:eastAsiaTheme="minorEastAsia" w:hAnsiTheme="minorEastAsia" w:hint="eastAsia"/>
          <w:color w:val="FF0000"/>
        </w:rPr>
        <w:t>土壤自净力</w:t>
      </w:r>
      <w:r w:rsidR="00E71B06" w:rsidRPr="00E71B06">
        <w:rPr>
          <w:rFonts w:asciiTheme="minorEastAsia" w:eastAsiaTheme="minorEastAsia" w:hAnsiTheme="minorEastAsia" w:hint="eastAsia"/>
          <w:color w:val="FF0000"/>
        </w:rPr>
        <w:t>，</w:t>
      </w:r>
      <w:r w:rsidRPr="00E71B06">
        <w:rPr>
          <w:rFonts w:asciiTheme="minorEastAsia" w:eastAsiaTheme="minorEastAsia" w:hAnsiTheme="minorEastAsia" w:hint="eastAsia"/>
          <w:color w:val="FF0000"/>
        </w:rPr>
        <w:t>土壤污染</w:t>
      </w:r>
      <w:r w:rsidR="00E71B06" w:rsidRPr="00E71B06">
        <w:rPr>
          <w:rFonts w:asciiTheme="minorEastAsia" w:eastAsiaTheme="minorEastAsia" w:hAnsiTheme="minorEastAsia" w:hint="eastAsia"/>
          <w:color w:val="FF0000"/>
        </w:rPr>
        <w:t>物、</w:t>
      </w:r>
      <w:r w:rsidRPr="00E71B06">
        <w:rPr>
          <w:rFonts w:asciiTheme="minorEastAsia" w:eastAsiaTheme="minorEastAsia" w:hAnsiTheme="minorEastAsia" w:hint="eastAsia"/>
          <w:color w:val="FF0000"/>
        </w:rPr>
        <w:t>分类</w:t>
      </w:r>
    </w:p>
    <w:p w14:paraId="215EBAC9" w14:textId="4F66B37C" w:rsidR="002F2E5E" w:rsidRPr="00031D3C" w:rsidRDefault="00E71B06">
      <w:pPr>
        <w:pStyle w:val="aa"/>
        <w:ind w:firstLineChars="0" w:firstLine="0"/>
        <w:rPr>
          <w:rFonts w:asciiTheme="minorEastAsia" w:eastAsiaTheme="minorEastAsia" w:hAnsiTheme="minorEastAsia" w:hint="eastAsia"/>
          <w:szCs w:val="21"/>
        </w:rPr>
      </w:pPr>
      <w:r>
        <w:rPr>
          <w:rFonts w:asciiTheme="minorEastAsia" w:eastAsiaTheme="minorEastAsia" w:hAnsiTheme="minorEastAsia"/>
          <w:noProof/>
          <w:szCs w:val="21"/>
        </w:rPr>
        <w:t>(1)</w:t>
      </w:r>
      <w:r>
        <w:rPr>
          <w:rFonts w:asciiTheme="minorEastAsia" w:eastAsiaTheme="minorEastAsia" w:hAnsiTheme="minorEastAsia" w:hint="eastAsia"/>
          <w:noProof/>
          <w:szCs w:val="21"/>
        </w:rPr>
        <w:t>组成：无机矿物质；有机质(包括微生物)；水分；空气。</w:t>
      </w:r>
    </w:p>
    <w:p w14:paraId="4A306EAF" w14:textId="457476B7" w:rsidR="002F2E5E" w:rsidRPr="00031D3C" w:rsidRDefault="00E71B0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2)</w:t>
      </w:r>
      <w:r w:rsidR="00000000" w:rsidRPr="00031D3C">
        <w:rPr>
          <w:rFonts w:asciiTheme="minorEastAsia" w:eastAsiaTheme="minorEastAsia" w:hAnsiTheme="minorEastAsia" w:hint="eastAsia"/>
        </w:rPr>
        <w:t>环境特性</w:t>
      </w:r>
      <w:r>
        <w:rPr>
          <w:rFonts w:asciiTheme="minorEastAsia" w:eastAsiaTheme="minorEastAsia" w:hAnsiTheme="minorEastAsia" w:hint="eastAsia"/>
        </w:rPr>
        <w:t>：</w:t>
      </w:r>
      <w:r w:rsidR="00000000" w:rsidRPr="00031D3C">
        <w:rPr>
          <w:rFonts w:asciiTheme="minorEastAsia" w:eastAsiaTheme="minorEastAsia" w:hAnsiTheme="minorEastAsia" w:hint="eastAsia"/>
        </w:rPr>
        <w:t>土壤胶体与吸附性</w:t>
      </w:r>
      <w:r>
        <w:rPr>
          <w:rFonts w:asciiTheme="minorEastAsia" w:eastAsiaTheme="minorEastAsia" w:hAnsiTheme="minorEastAsia" w:hint="eastAsia"/>
        </w:rPr>
        <w:t>；</w:t>
      </w:r>
      <w:r w:rsidR="00000000" w:rsidRPr="00031D3C">
        <w:rPr>
          <w:rFonts w:asciiTheme="minorEastAsia" w:eastAsiaTheme="minorEastAsia" w:hAnsiTheme="minorEastAsia" w:hint="eastAsia"/>
        </w:rPr>
        <w:t>土壤的酸碱性</w:t>
      </w:r>
      <w:r>
        <w:rPr>
          <w:rFonts w:asciiTheme="minorEastAsia" w:eastAsiaTheme="minorEastAsia" w:hAnsiTheme="minorEastAsia" w:hint="eastAsia"/>
        </w:rPr>
        <w:t>；</w:t>
      </w:r>
      <w:r w:rsidR="00000000" w:rsidRPr="00031D3C">
        <w:rPr>
          <w:rFonts w:asciiTheme="minorEastAsia" w:eastAsiaTheme="minorEastAsia" w:hAnsiTheme="minorEastAsia" w:hint="eastAsia"/>
        </w:rPr>
        <w:t>土壤的氧化还原性</w:t>
      </w:r>
      <w:r>
        <w:rPr>
          <w:rFonts w:asciiTheme="minorEastAsia" w:eastAsiaTheme="minorEastAsia" w:hAnsiTheme="minorEastAsia" w:hint="eastAsia"/>
        </w:rPr>
        <w:t>。</w:t>
      </w:r>
    </w:p>
    <w:p w14:paraId="3F131C38" w14:textId="69F43219" w:rsidR="002F2E5E" w:rsidRPr="00031D3C" w:rsidRDefault="00E71B0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3)</w:t>
      </w:r>
      <w:r w:rsidR="00000000" w:rsidRPr="00031D3C">
        <w:rPr>
          <w:rFonts w:asciiTheme="minorEastAsia" w:eastAsiaTheme="minorEastAsia" w:hAnsiTheme="minorEastAsia" w:hint="eastAsia"/>
        </w:rPr>
        <w:t>背景值：土壤中含有的常量元素和微量元素</w:t>
      </w:r>
      <w:r>
        <w:rPr>
          <w:rFonts w:asciiTheme="minorEastAsia" w:eastAsiaTheme="minorEastAsia" w:hAnsiTheme="minorEastAsia" w:hint="eastAsia"/>
        </w:rPr>
        <w:t>，</w:t>
      </w:r>
      <w:r w:rsidR="00000000" w:rsidRPr="00031D3C">
        <w:rPr>
          <w:rFonts w:asciiTheme="minorEastAsia" w:eastAsiaTheme="minorEastAsia" w:hAnsiTheme="minorEastAsia"/>
        </w:rPr>
        <w:t>它代表一定环境单元中一个统计量的特征值。背景值是指在各区域正常地质地理条件和地球化学条件下，元素在各类自然体(岩石、风化产物、土壤、沉积物、天然水、近地大气等)中的正常含量。在环境科学中，土壤背景值是指在未受或少受人类活动影响下，尚未受或少受污染和破坏的土壤中元素的含量。土壤环境容量是土壤环境单元所能容许收纳污染物质的最大数量或负荷量。判别土壤的污染，是</w:t>
      </w:r>
      <w:r w:rsidR="00000000" w:rsidRPr="00031D3C">
        <w:rPr>
          <w:rFonts w:asciiTheme="minorEastAsia" w:eastAsiaTheme="minorEastAsia" w:hAnsiTheme="minorEastAsia"/>
        </w:rPr>
        <w:lastRenderedPageBreak/>
        <w:t>将土壤中有害元素的测定值和该地区背景值(本底值)进行比较，超出背景值即为污染，超出越多，污</w:t>
      </w:r>
      <w:r w:rsidR="00000000" w:rsidRPr="00031D3C">
        <w:rPr>
          <w:rFonts w:asciiTheme="minorEastAsia" w:eastAsiaTheme="minorEastAsia" w:hAnsiTheme="minorEastAsia" w:hint="eastAsia"/>
        </w:rPr>
        <w:t>染越严重。</w:t>
      </w:r>
    </w:p>
    <w:p w14:paraId="5B2E78B8" w14:textId="6946ED6D" w:rsidR="002F2E5E" w:rsidRPr="00031D3C" w:rsidRDefault="00FD1FA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4)</w:t>
      </w:r>
      <w:r w:rsidR="00000000" w:rsidRPr="00031D3C">
        <w:rPr>
          <w:rFonts w:asciiTheme="minorEastAsia" w:eastAsiaTheme="minorEastAsia" w:hAnsiTheme="minorEastAsia" w:hint="eastAsia"/>
        </w:rPr>
        <w:t>自净力：土壤具有一定的自净能力，可以通过自身的组分、特性和功能，对进入土填中的污染物通过吸附、氧化、降解等将污染去除或降低毒性。</w:t>
      </w:r>
    </w:p>
    <w:p w14:paraId="20DA05A9" w14:textId="375AF035" w:rsidR="002F2E5E" w:rsidRPr="00031D3C" w:rsidRDefault="00FD1FA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5)</w:t>
      </w:r>
      <w:r>
        <w:rPr>
          <w:rFonts w:asciiTheme="minorEastAsia" w:eastAsiaTheme="minorEastAsia" w:hAnsiTheme="minorEastAsia" w:hint="eastAsia"/>
        </w:rPr>
        <w:t>污染物：</w:t>
      </w:r>
      <w:r w:rsidRPr="00FD1FA6">
        <w:rPr>
          <w:rFonts w:asciiTheme="minorEastAsia" w:eastAsiaTheme="minorEastAsia" w:hAnsiTheme="minorEastAsia" w:hint="eastAsia"/>
        </w:rPr>
        <w:t>进入土壤并影响其正常功能，降低农产品产量和质量，有害于人体健康的物质。</w:t>
      </w:r>
    </w:p>
    <w:p w14:paraId="09351DA8" w14:textId="138D3891" w:rsidR="002F2E5E" w:rsidRDefault="00FD1FA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sidR="00000000" w:rsidRPr="00031D3C">
        <w:rPr>
          <w:rFonts w:asciiTheme="minorEastAsia" w:eastAsiaTheme="minorEastAsia" w:hAnsiTheme="minorEastAsia" w:hint="eastAsia"/>
        </w:rPr>
        <w:t>分类：</w:t>
      </w:r>
      <w:r>
        <w:rPr>
          <w:rFonts w:asciiTheme="minorEastAsia" w:eastAsiaTheme="minorEastAsia" w:hAnsiTheme="minorEastAsia" w:hint="eastAsia"/>
        </w:rPr>
        <w:t>无机污染物：重金属；放射性元素。</w:t>
      </w:r>
    </w:p>
    <w:p w14:paraId="4403C5FC" w14:textId="064894B6" w:rsidR="00FD1FA6" w:rsidRPr="00031D3C" w:rsidRDefault="00FD1FA6">
      <w:pPr>
        <w:pStyle w:val="1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有机污染物：农药、石油、酚、多氯联苯、苯并芘；病原微生物。</w:t>
      </w:r>
    </w:p>
    <w:p w14:paraId="55BF7A5D" w14:textId="1F49A078" w:rsidR="002F2E5E" w:rsidRPr="00E71B06" w:rsidRDefault="00E71B06">
      <w:pPr>
        <w:pStyle w:val="aa"/>
        <w:ind w:firstLineChars="0" w:firstLine="0"/>
        <w:rPr>
          <w:rFonts w:asciiTheme="minorEastAsia" w:eastAsiaTheme="minorEastAsia" w:hAnsiTheme="minorEastAsia"/>
          <w:color w:val="FF0000"/>
          <w:szCs w:val="21"/>
        </w:rPr>
      </w:pPr>
      <w:r w:rsidRPr="00E71B06">
        <w:rPr>
          <w:rFonts w:asciiTheme="minorEastAsia" w:eastAsiaTheme="minorEastAsia" w:hAnsiTheme="minorEastAsia"/>
          <w:color w:val="FF0000"/>
          <w:szCs w:val="21"/>
        </w:rPr>
        <w:t>6.</w:t>
      </w:r>
      <w:r w:rsidR="00000000" w:rsidRPr="00E71B06">
        <w:rPr>
          <w:rFonts w:asciiTheme="minorEastAsia" w:eastAsiaTheme="minorEastAsia" w:hAnsiTheme="minorEastAsia" w:hint="eastAsia"/>
          <w:color w:val="FF0000"/>
          <w:szCs w:val="21"/>
        </w:rPr>
        <w:t>噪声的特征，声源及其分类，噪声评价与检测指标</w:t>
      </w:r>
    </w:p>
    <w:p w14:paraId="2DC634CD" w14:textId="1925FF45" w:rsidR="002F2E5E" w:rsidRPr="00031D3C" w:rsidRDefault="00E71B0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1)</w:t>
      </w:r>
      <w:r w:rsidRPr="00031D3C">
        <w:rPr>
          <w:rFonts w:asciiTheme="minorEastAsia" w:eastAsiaTheme="minorEastAsia" w:hAnsiTheme="minorEastAsia" w:hint="eastAsia"/>
        </w:rPr>
        <w:t>特征：</w:t>
      </w:r>
      <w:r>
        <w:rPr>
          <w:rFonts w:asciiTheme="minorEastAsia" w:eastAsiaTheme="minorEastAsia" w:hAnsiTheme="minorEastAsia" w:hint="eastAsia"/>
        </w:rPr>
        <w:t>没有污染物；</w:t>
      </w:r>
      <w:r w:rsidR="00000000" w:rsidRPr="00031D3C">
        <w:rPr>
          <w:rFonts w:asciiTheme="minorEastAsia" w:eastAsiaTheme="minorEastAsia" w:hAnsiTheme="minorEastAsia" w:hint="eastAsia"/>
        </w:rPr>
        <w:t>局限性、分散性</w:t>
      </w:r>
      <w:r>
        <w:rPr>
          <w:rFonts w:asciiTheme="minorEastAsia" w:eastAsiaTheme="minorEastAsia" w:hAnsiTheme="minorEastAsia" w:hint="eastAsia"/>
        </w:rPr>
        <w:t>；</w:t>
      </w:r>
      <w:r w:rsidR="00000000" w:rsidRPr="00031D3C">
        <w:rPr>
          <w:rFonts w:asciiTheme="minorEastAsia" w:eastAsiaTheme="minorEastAsia" w:hAnsiTheme="minorEastAsia" w:hint="eastAsia"/>
        </w:rPr>
        <w:t>暂时性</w:t>
      </w:r>
      <w:r>
        <w:rPr>
          <w:rFonts w:asciiTheme="minorEastAsia" w:eastAsiaTheme="minorEastAsia" w:hAnsiTheme="minorEastAsia" w:hint="eastAsia"/>
        </w:rPr>
        <w:t>。</w:t>
      </w:r>
    </w:p>
    <w:p w14:paraId="6EAC55C8" w14:textId="77777777" w:rsidR="00E71B06" w:rsidRDefault="00E71B0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2)</w:t>
      </w:r>
      <w:r w:rsidR="00000000" w:rsidRPr="00031D3C">
        <w:rPr>
          <w:rFonts w:asciiTheme="minorEastAsia" w:eastAsiaTheme="minorEastAsia" w:hAnsiTheme="minorEastAsia" w:hint="eastAsia"/>
        </w:rPr>
        <w:t>声源：向外辐射声音的振动物体。</w:t>
      </w:r>
    </w:p>
    <w:p w14:paraId="27E46F58" w14:textId="03396ABD" w:rsidR="002F2E5E" w:rsidRPr="00031D3C" w:rsidRDefault="00E71B06">
      <w:pPr>
        <w:pStyle w:val="10"/>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hint="eastAsia"/>
        </w:rPr>
        <w:t>分类：</w:t>
      </w:r>
      <w:r w:rsidR="00000000" w:rsidRPr="00031D3C">
        <w:rPr>
          <w:rFonts w:asciiTheme="minorEastAsia" w:eastAsiaTheme="minorEastAsia" w:hAnsiTheme="minorEastAsia" w:hint="eastAsia"/>
        </w:rPr>
        <w:t>自然噪声源</w:t>
      </w:r>
      <w:r>
        <w:rPr>
          <w:rFonts w:asciiTheme="minorEastAsia" w:eastAsiaTheme="minorEastAsia" w:hAnsiTheme="minorEastAsia" w:hint="eastAsia"/>
        </w:rPr>
        <w:t>和</w:t>
      </w:r>
      <w:r w:rsidR="00000000" w:rsidRPr="00031D3C">
        <w:rPr>
          <w:rFonts w:asciiTheme="minorEastAsia" w:eastAsiaTheme="minorEastAsia" w:hAnsiTheme="minorEastAsia" w:hint="eastAsia"/>
        </w:rPr>
        <w:t>人为噪声源</w:t>
      </w:r>
      <w:r>
        <w:rPr>
          <w:rFonts w:asciiTheme="minorEastAsia" w:eastAsiaTheme="minorEastAsia" w:hAnsiTheme="minorEastAsia" w:hint="eastAsia"/>
        </w:rPr>
        <w:t>。</w:t>
      </w:r>
    </w:p>
    <w:p w14:paraId="7F9BFAE5" w14:textId="77777777" w:rsidR="00E71B06" w:rsidRDefault="00E71B06" w:rsidP="00E71B06">
      <w:pPr>
        <w:pStyle w:val="10"/>
        <w:rPr>
          <w:rFonts w:asciiTheme="minorEastAsia" w:eastAsiaTheme="minorEastAsia" w:hAnsiTheme="minorEastAsia"/>
        </w:rPr>
      </w:pPr>
      <w:r>
        <w:rPr>
          <w:rFonts w:asciiTheme="minorEastAsia" w:eastAsiaTheme="minorEastAsia" w:hAnsiTheme="minorEastAsia"/>
        </w:rPr>
        <w:t>(4)</w:t>
      </w:r>
      <w:r w:rsidR="00000000" w:rsidRPr="00031D3C">
        <w:rPr>
          <w:rFonts w:asciiTheme="minorEastAsia" w:eastAsiaTheme="minorEastAsia" w:hAnsiTheme="minorEastAsia" w:hint="eastAsia"/>
        </w:rPr>
        <w:t>评价：噪声作为单纯的物理扰动</w:t>
      </w:r>
      <w:r>
        <w:rPr>
          <w:rFonts w:asciiTheme="minorEastAsia" w:eastAsiaTheme="minorEastAsia" w:hAnsiTheme="minorEastAsia" w:hint="eastAsia"/>
        </w:rPr>
        <w:t>；</w:t>
      </w:r>
      <w:r w:rsidR="00000000" w:rsidRPr="00031D3C">
        <w:rPr>
          <w:rFonts w:asciiTheme="minorEastAsia" w:eastAsiaTheme="minorEastAsia" w:hAnsiTheme="minorEastAsia" w:hint="eastAsia"/>
        </w:rPr>
        <w:t>涉及人耳的听觉特征</w:t>
      </w:r>
      <w:r>
        <w:rPr>
          <w:rFonts w:asciiTheme="minorEastAsia" w:eastAsiaTheme="minorEastAsia" w:hAnsiTheme="minorEastAsia" w:hint="eastAsia"/>
        </w:rPr>
        <w:t>。</w:t>
      </w:r>
    </w:p>
    <w:p w14:paraId="2B48E84F" w14:textId="67775854" w:rsidR="002F2E5E" w:rsidRPr="00031D3C" w:rsidRDefault="00E71B06" w:rsidP="00E71B06">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5)</w:t>
      </w:r>
      <w:r>
        <w:rPr>
          <w:rFonts w:asciiTheme="minorEastAsia" w:eastAsiaTheme="minorEastAsia" w:hAnsiTheme="minorEastAsia" w:hint="eastAsia"/>
        </w:rPr>
        <w:t>指标：</w:t>
      </w:r>
      <w:r w:rsidR="00000000" w:rsidRPr="00031D3C">
        <w:rPr>
          <w:rFonts w:asciiTheme="minorEastAsia" w:eastAsiaTheme="minorEastAsia" w:hAnsiTheme="minorEastAsia" w:hint="eastAsia"/>
        </w:rPr>
        <w:t>频率与声功率</w:t>
      </w:r>
      <w:r>
        <w:rPr>
          <w:rFonts w:asciiTheme="minorEastAsia" w:eastAsiaTheme="minorEastAsia" w:hAnsiTheme="minorEastAsia" w:hint="eastAsia"/>
        </w:rPr>
        <w:t>；</w:t>
      </w:r>
      <w:r w:rsidR="00000000" w:rsidRPr="00031D3C">
        <w:rPr>
          <w:rFonts w:asciiTheme="minorEastAsia" w:eastAsiaTheme="minorEastAsia" w:hAnsiTheme="minorEastAsia" w:hint="eastAsia"/>
        </w:rPr>
        <w:t>声强和声强级</w:t>
      </w:r>
      <w:r>
        <w:rPr>
          <w:rFonts w:asciiTheme="minorEastAsia" w:eastAsiaTheme="minorEastAsia" w:hAnsiTheme="minorEastAsia" w:hint="eastAsia"/>
        </w:rPr>
        <w:t>；</w:t>
      </w:r>
      <w:r w:rsidR="00000000" w:rsidRPr="00031D3C">
        <w:rPr>
          <w:rFonts w:asciiTheme="minorEastAsia" w:eastAsiaTheme="minorEastAsia" w:hAnsiTheme="minorEastAsia" w:hint="eastAsia"/>
        </w:rPr>
        <w:t>声压与声压级</w:t>
      </w:r>
    </w:p>
    <w:p w14:paraId="2704E432" w14:textId="77777777" w:rsidR="002F2E5E" w:rsidRDefault="002F2E5E">
      <w:pPr>
        <w:pStyle w:val="10"/>
        <w:rPr>
          <w:rFonts w:ascii="宋体" w:hAnsi="宋体"/>
        </w:rPr>
      </w:pPr>
    </w:p>
    <w:p w14:paraId="01B32AEC" w14:textId="617E3FCA" w:rsidR="002F2E5E" w:rsidRPr="00DF2E3C" w:rsidRDefault="00000000">
      <w:pPr>
        <w:jc w:val="center"/>
        <w:rPr>
          <w:rFonts w:ascii="宋体" w:eastAsia="宋体" w:hAnsi="宋体"/>
          <w:bCs/>
          <w:color w:val="FF0000"/>
        </w:rPr>
      </w:pPr>
      <w:r w:rsidRPr="00DF2E3C">
        <w:rPr>
          <w:rFonts w:ascii="宋体" w:eastAsia="宋体" w:hAnsi="宋体" w:hint="eastAsia"/>
          <w:bCs/>
          <w:color w:val="FF0000"/>
        </w:rPr>
        <w:t>第6章 可持续发展基本理论和实施途径</w:t>
      </w:r>
    </w:p>
    <w:p w14:paraId="518245E9" w14:textId="642FC888" w:rsidR="002F2E5E" w:rsidRPr="00DF2E3C" w:rsidRDefault="00000000">
      <w:pPr>
        <w:pStyle w:val="aa"/>
        <w:ind w:firstLineChars="0" w:firstLine="0"/>
        <w:rPr>
          <w:rFonts w:asciiTheme="minorEastAsia" w:eastAsiaTheme="minorEastAsia" w:hAnsiTheme="minorEastAsia"/>
          <w:szCs w:val="21"/>
        </w:rPr>
      </w:pPr>
      <w:r w:rsidRPr="00DF2E3C">
        <w:rPr>
          <w:rFonts w:asciiTheme="minorEastAsia" w:eastAsiaTheme="minorEastAsia" w:hAnsiTheme="minorEastAsia" w:hint="eastAsia"/>
          <w:color w:val="FF0000"/>
          <w:szCs w:val="21"/>
        </w:rPr>
        <w:t>1.对我国古代体现朴素可持续发展思想的名句的理解</w:t>
      </w:r>
    </w:p>
    <w:p w14:paraId="5DC8245D" w14:textId="7DE20066" w:rsidR="004E36CE" w:rsidRDefault="004E36CE" w:rsidP="004E36CE">
      <w:pPr>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1)</w:t>
      </w:r>
      <w:r w:rsidR="00000000" w:rsidRPr="00DF2E3C">
        <w:rPr>
          <w:rFonts w:asciiTheme="minorEastAsia" w:eastAsiaTheme="minorEastAsia" w:hAnsiTheme="minorEastAsia" w:hint="eastAsia"/>
          <w:szCs w:val="21"/>
        </w:rPr>
        <w:t>道法自然</w:t>
      </w:r>
      <w:r>
        <w:rPr>
          <w:rFonts w:asciiTheme="minorEastAsia" w:eastAsiaTheme="minorEastAsia" w:hAnsiTheme="minorEastAsia" w:hint="eastAsia"/>
          <w:szCs w:val="21"/>
        </w:rPr>
        <w:t>。</w:t>
      </w:r>
      <w:r w:rsidRPr="004E36CE">
        <w:rPr>
          <w:rFonts w:asciiTheme="minorEastAsia" w:eastAsiaTheme="minorEastAsia" w:hAnsiTheme="minorEastAsia"/>
          <w:szCs w:val="21"/>
        </w:rPr>
        <w:t>即人效法大地，大地</w:t>
      </w:r>
      <w:r w:rsidRPr="004E36CE">
        <w:rPr>
          <w:rFonts w:asciiTheme="minorEastAsia" w:eastAsiaTheme="minorEastAsia" w:hAnsiTheme="minorEastAsia" w:hint="eastAsia"/>
          <w:szCs w:val="21"/>
        </w:rPr>
        <w:t>则效法于天，天效法于道，道按照自生本来的状态运行。老子认为可持续发展的本质就是“法自然”，主张人要按照自然规律办事，要抚养和保护万物，生长万物而不据为己有，帮助万物而不恃有功，引导万物而不主宰它们，这是人类最深远和高尚的道德品质，是人类可持续发展的哲学。</w:t>
      </w:r>
    </w:p>
    <w:p w14:paraId="0E2BE50A" w14:textId="1793691C" w:rsidR="004E36CE" w:rsidRDefault="004E36CE">
      <w:pPr>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sidR="00000000" w:rsidRPr="00DF2E3C">
        <w:rPr>
          <w:rFonts w:asciiTheme="minorEastAsia" w:eastAsiaTheme="minorEastAsia" w:hAnsiTheme="minorEastAsia" w:hint="eastAsia"/>
          <w:szCs w:val="21"/>
        </w:rPr>
        <w:t>天人合一</w:t>
      </w:r>
      <w:r>
        <w:rPr>
          <w:rFonts w:asciiTheme="minorEastAsia" w:eastAsiaTheme="minorEastAsia" w:hAnsiTheme="minorEastAsia" w:hint="eastAsia"/>
          <w:szCs w:val="21"/>
        </w:rPr>
        <w:t>。</w:t>
      </w:r>
      <w:r w:rsidRPr="004E36CE">
        <w:rPr>
          <w:rFonts w:asciiTheme="minorEastAsia" w:eastAsiaTheme="minorEastAsia" w:hAnsiTheme="minorEastAsia" w:hint="eastAsia"/>
          <w:szCs w:val="21"/>
        </w:rPr>
        <w:t>把人与自然视为一整体，重视“人与自然的和谐”</w:t>
      </w:r>
      <w:r>
        <w:rPr>
          <w:rFonts w:asciiTheme="minorEastAsia" w:eastAsiaTheme="minorEastAsia" w:hAnsiTheme="minorEastAsia" w:hint="eastAsia"/>
          <w:szCs w:val="21"/>
        </w:rPr>
        <w:t>。</w:t>
      </w:r>
      <w:r w:rsidRPr="004E36CE">
        <w:rPr>
          <w:rFonts w:asciiTheme="minorEastAsia" w:eastAsiaTheme="minorEastAsia" w:hAnsiTheme="minorEastAsia"/>
          <w:szCs w:val="21"/>
        </w:rPr>
        <w:t>“先天”指的是在自然变化未发生以前加以引导，“后天”指的是遵循天的变化，尊重自然规律。意思是天、地、人是一个统一的整体，人和自然在本质上是相通的，应顺应、尊重自然规律，达到人与自然的和谐相处。</w:t>
      </w:r>
    </w:p>
    <w:p w14:paraId="5CF44CCB" w14:textId="76761D93" w:rsidR="004E36CE" w:rsidRDefault="004E36CE">
      <w:pPr>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3)</w:t>
      </w:r>
      <w:r w:rsidR="00000000" w:rsidRPr="00DF2E3C">
        <w:rPr>
          <w:rFonts w:asciiTheme="minorEastAsia" w:eastAsiaTheme="minorEastAsia" w:hAnsiTheme="minorEastAsia" w:hint="eastAsia"/>
          <w:szCs w:val="21"/>
        </w:rPr>
        <w:t>阴阳消长</w:t>
      </w:r>
      <w:r>
        <w:rPr>
          <w:rFonts w:asciiTheme="minorEastAsia" w:eastAsiaTheme="minorEastAsia" w:hAnsiTheme="minorEastAsia" w:hint="eastAsia"/>
          <w:szCs w:val="21"/>
        </w:rPr>
        <w:t>。</w:t>
      </w:r>
      <w:r w:rsidRPr="004E36CE">
        <w:rPr>
          <w:rFonts w:asciiTheme="minorEastAsia" w:eastAsiaTheme="minorEastAsia" w:hAnsiTheme="minorEastAsia"/>
          <w:szCs w:val="21"/>
        </w:rPr>
        <w:t>该思想揭示了物质循环动的规律，如果没有循环，就不会有生态系统的持续发展。人类社会的物质生产之所以出现问题，主要在于它是线性的非循环过程。按照现代社会“原料-产品废物”的生模式，将大量废物直接排放，会造成严重的环境污染和生态破坏，出现不可持续发展的局面。实现可持续发展，就要学会运用“阴阳消长”的规律，设计社会物质生</w:t>
      </w:r>
      <w:r w:rsidRPr="004E36CE">
        <w:rPr>
          <w:rFonts w:asciiTheme="minorEastAsia" w:eastAsiaTheme="minorEastAsia" w:hAnsiTheme="minorEastAsia" w:hint="eastAsia"/>
          <w:szCs w:val="21"/>
        </w:rPr>
        <w:t>产的物质循环利用系统，实现废物利用并避免环境问题的产生。</w:t>
      </w:r>
    </w:p>
    <w:p w14:paraId="0DC0D740" w14:textId="50F477C6" w:rsidR="002F2E5E" w:rsidRPr="00DF2E3C" w:rsidRDefault="004E36CE">
      <w:pPr>
        <w:rPr>
          <w:rFonts w:asciiTheme="minorEastAsia" w:eastAsiaTheme="minorEastAsia" w:hAnsiTheme="minorEastAsia"/>
          <w:szCs w:val="21"/>
        </w:rPr>
      </w:pPr>
      <w:r>
        <w:rPr>
          <w:rFonts w:asciiTheme="minorEastAsia" w:eastAsiaTheme="minorEastAsia" w:hAnsiTheme="minorEastAsia"/>
          <w:szCs w:val="21"/>
        </w:rPr>
        <w:t>(4)</w:t>
      </w:r>
      <w:r w:rsidR="00000000" w:rsidRPr="00DF2E3C">
        <w:rPr>
          <w:rFonts w:asciiTheme="minorEastAsia" w:eastAsiaTheme="minorEastAsia" w:hAnsiTheme="minorEastAsia" w:hint="eastAsia"/>
          <w:szCs w:val="21"/>
        </w:rPr>
        <w:t>和而不同</w:t>
      </w:r>
      <w:r>
        <w:rPr>
          <w:rFonts w:asciiTheme="minorEastAsia" w:eastAsiaTheme="minorEastAsia" w:hAnsiTheme="minorEastAsia" w:hint="eastAsia"/>
          <w:szCs w:val="21"/>
        </w:rPr>
        <w:t>。</w:t>
      </w:r>
      <w:r w:rsidRPr="004E36CE">
        <w:rPr>
          <w:rFonts w:asciiTheme="minorEastAsia" w:eastAsiaTheme="minorEastAsia" w:hAnsiTheme="minorEastAsia" w:hint="eastAsia"/>
          <w:szCs w:val="21"/>
        </w:rPr>
        <w:t>有差异的</w:t>
      </w:r>
      <w:r>
        <w:rPr>
          <w:rFonts w:asciiTheme="minorEastAsia" w:eastAsiaTheme="minorEastAsia" w:hAnsiTheme="minorEastAsia" w:hint="eastAsia"/>
          <w:szCs w:val="21"/>
        </w:rPr>
        <w:t>统</w:t>
      </w:r>
      <w:r w:rsidRPr="004E36CE">
        <w:rPr>
          <w:rFonts w:asciiTheme="minorEastAsia" w:eastAsiaTheme="minorEastAsia" w:hAnsiTheme="minorEastAsia" w:hint="eastAsia"/>
          <w:szCs w:val="21"/>
        </w:rPr>
        <w:t>一，才能使事物生长变化</w:t>
      </w:r>
      <w:r>
        <w:rPr>
          <w:rFonts w:asciiTheme="minorEastAsia" w:eastAsiaTheme="minorEastAsia" w:hAnsiTheme="minorEastAsia" w:hint="eastAsia"/>
          <w:szCs w:val="21"/>
        </w:rPr>
        <w:t>；</w:t>
      </w:r>
      <w:r w:rsidRPr="004E36CE">
        <w:rPr>
          <w:rFonts w:asciiTheme="minorEastAsia" w:eastAsiaTheme="minorEastAsia" w:hAnsiTheme="minorEastAsia"/>
          <w:szCs w:val="21"/>
        </w:rPr>
        <w:t>而取消差异的简单的同一，则不能使事物得以发展。世界是丰富多彩的，并不是单一的。多样性是世界的基本特征，地球上所有生灵都以多样性为持续和生存的条件。这种思想为生态多样性保护思想的产生和发展奠定了基础，对可持续发展具有重要意义。</w:t>
      </w:r>
    </w:p>
    <w:p w14:paraId="3A0E6BA5" w14:textId="6F8E53D0" w:rsidR="002F2E5E" w:rsidRPr="00DF2E3C" w:rsidRDefault="00DF2E3C">
      <w:pPr>
        <w:pStyle w:val="10"/>
        <w:rPr>
          <w:rFonts w:asciiTheme="minorEastAsia" w:eastAsiaTheme="minorEastAsia" w:hAnsiTheme="minorEastAsia"/>
          <w:color w:val="FF0000"/>
        </w:rPr>
      </w:pPr>
      <w:r w:rsidRPr="00DF2E3C">
        <w:rPr>
          <w:rFonts w:asciiTheme="minorEastAsia" w:eastAsiaTheme="minorEastAsia" w:hAnsiTheme="minorEastAsia"/>
          <w:color w:val="FF0000"/>
        </w:rPr>
        <w:t>2.</w:t>
      </w:r>
      <w:r w:rsidR="00000000" w:rsidRPr="00DF2E3C">
        <w:rPr>
          <w:rFonts w:asciiTheme="minorEastAsia" w:eastAsiaTheme="minorEastAsia" w:hAnsiTheme="minorEastAsia" w:hint="eastAsia"/>
          <w:color w:val="FF0000"/>
        </w:rPr>
        <w:t>可持续发展理论形成过程中代表性3个著作和3次人类环境会议</w:t>
      </w:r>
    </w:p>
    <w:p w14:paraId="470DA245" w14:textId="3C7C2C64" w:rsidR="004E36CE" w:rsidRDefault="004E36CE">
      <w:pPr>
        <w:pStyle w:val="10"/>
        <w:rPr>
          <w:rFonts w:asciiTheme="minorEastAsia" w:eastAsiaTheme="minorEastAsia" w:hAnsiTheme="minorEastAsia" w:hint="eastAsia"/>
        </w:rPr>
      </w:pP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hint="eastAsia"/>
        </w:rPr>
        <w:t>《寂静的春天》 《增长的极限》 《我们共同的未来》</w:t>
      </w:r>
    </w:p>
    <w:p w14:paraId="19BFD257" w14:textId="285E6999" w:rsidR="004E36CE" w:rsidRDefault="004E36CE">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2)</w:t>
      </w:r>
      <w:r>
        <w:rPr>
          <w:rFonts w:asciiTheme="minorEastAsia" w:eastAsiaTheme="minorEastAsia" w:hAnsiTheme="minorEastAsia" w:hint="eastAsia"/>
        </w:rPr>
        <w:t>对环境问题的正式挑战</w:t>
      </w:r>
      <w:r w:rsidR="006F65EA">
        <w:rPr>
          <w:rFonts w:asciiTheme="minorEastAsia" w:eastAsiaTheme="minorEastAsia" w:hAnsiTheme="minorEastAsia" w:hint="eastAsia"/>
        </w:rPr>
        <w:t>-</w:t>
      </w:r>
      <w:r>
        <w:rPr>
          <w:rFonts w:asciiTheme="minorEastAsia" w:eastAsiaTheme="minorEastAsia" w:hAnsiTheme="minorEastAsia" w:hint="eastAsia"/>
        </w:rPr>
        <w:t>联合国第一次人类环境会议</w:t>
      </w:r>
      <w:r w:rsidR="006F65EA">
        <w:rPr>
          <w:rFonts w:asciiTheme="minorEastAsia" w:eastAsiaTheme="minorEastAsia" w:hAnsiTheme="minorEastAsia" w:hint="eastAsia"/>
        </w:rPr>
        <w:t>-</w:t>
      </w:r>
      <w:r w:rsidR="006F65EA">
        <w:rPr>
          <w:rFonts w:asciiTheme="minorEastAsia" w:eastAsiaTheme="minorEastAsia" w:hAnsiTheme="minorEastAsia"/>
        </w:rPr>
        <w:t>1972.6.5</w:t>
      </w:r>
      <w:r w:rsidR="006F65EA">
        <w:rPr>
          <w:rFonts w:asciiTheme="minorEastAsia" w:eastAsiaTheme="minorEastAsia" w:hAnsiTheme="minorEastAsia" w:hint="eastAsia"/>
        </w:rPr>
        <w:t>～1</w:t>
      </w:r>
      <w:r w:rsidR="006F65EA">
        <w:rPr>
          <w:rFonts w:asciiTheme="minorEastAsia" w:eastAsiaTheme="minorEastAsia" w:hAnsiTheme="minorEastAsia"/>
        </w:rPr>
        <w:t>6</w:t>
      </w:r>
      <w:r w:rsidR="006F65EA">
        <w:rPr>
          <w:rFonts w:asciiTheme="minorEastAsia" w:eastAsiaTheme="minorEastAsia" w:hAnsiTheme="minorEastAsia" w:hint="eastAsia"/>
        </w:rPr>
        <w:t>斯德哥尔摩</w:t>
      </w:r>
    </w:p>
    <w:p w14:paraId="011E5FFE" w14:textId="597C7BF0" w:rsidR="004E36CE" w:rsidRDefault="004E36CE">
      <w:pPr>
        <w:pStyle w:val="1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环境与发展的里程碑</w:t>
      </w:r>
      <w:r w:rsidR="006F65EA">
        <w:rPr>
          <w:rFonts w:asciiTheme="minorEastAsia" w:eastAsiaTheme="minorEastAsia" w:hAnsiTheme="minorEastAsia" w:hint="eastAsia"/>
        </w:rPr>
        <w:t>-</w:t>
      </w:r>
      <w:r>
        <w:rPr>
          <w:rFonts w:asciiTheme="minorEastAsia" w:eastAsiaTheme="minorEastAsia" w:hAnsiTheme="minorEastAsia" w:hint="eastAsia"/>
        </w:rPr>
        <w:t>联合国第</w:t>
      </w:r>
      <w:r>
        <w:rPr>
          <w:rFonts w:asciiTheme="minorEastAsia" w:eastAsiaTheme="minorEastAsia" w:hAnsiTheme="minorEastAsia" w:hint="eastAsia"/>
        </w:rPr>
        <w:t>二</w:t>
      </w:r>
      <w:r>
        <w:rPr>
          <w:rFonts w:asciiTheme="minorEastAsia" w:eastAsiaTheme="minorEastAsia" w:hAnsiTheme="minorEastAsia" w:hint="eastAsia"/>
        </w:rPr>
        <w:t>次人类环境会议</w:t>
      </w:r>
      <w:r w:rsidR="006F65EA">
        <w:rPr>
          <w:rFonts w:asciiTheme="minorEastAsia" w:eastAsiaTheme="minorEastAsia" w:hAnsiTheme="minorEastAsia" w:hint="eastAsia"/>
        </w:rPr>
        <w:t>-</w:t>
      </w:r>
      <w:r w:rsidR="006F65EA">
        <w:rPr>
          <w:rFonts w:asciiTheme="minorEastAsia" w:eastAsiaTheme="minorEastAsia" w:hAnsiTheme="minorEastAsia"/>
        </w:rPr>
        <w:t>1992.6.3</w:t>
      </w:r>
      <w:r w:rsidR="006F65EA">
        <w:rPr>
          <w:rFonts w:asciiTheme="minorEastAsia" w:eastAsiaTheme="minorEastAsia" w:hAnsiTheme="minorEastAsia" w:hint="eastAsia"/>
        </w:rPr>
        <w:t>～</w:t>
      </w:r>
      <w:r w:rsidR="006F65EA">
        <w:rPr>
          <w:rFonts w:asciiTheme="minorEastAsia" w:eastAsiaTheme="minorEastAsia" w:hAnsiTheme="minorEastAsia" w:hint="eastAsia"/>
        </w:rPr>
        <w:t>1</w:t>
      </w:r>
      <w:r w:rsidR="006F65EA">
        <w:rPr>
          <w:rFonts w:asciiTheme="minorEastAsia" w:eastAsiaTheme="minorEastAsia" w:hAnsiTheme="minorEastAsia"/>
        </w:rPr>
        <w:t>4</w:t>
      </w:r>
      <w:r w:rsidR="006F65EA">
        <w:rPr>
          <w:rFonts w:asciiTheme="minorEastAsia" w:eastAsiaTheme="minorEastAsia" w:hAnsiTheme="minorEastAsia" w:hint="eastAsia"/>
        </w:rPr>
        <w:t>巴西里约热内卢</w:t>
      </w:r>
    </w:p>
    <w:p w14:paraId="18A2326C" w14:textId="0C0D370C" w:rsidR="004E36CE" w:rsidRDefault="004E36CE">
      <w:pPr>
        <w:pStyle w:val="1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第二次“地球峰会”</w:t>
      </w:r>
      <w:r w:rsidR="006F65EA">
        <w:rPr>
          <w:rFonts w:asciiTheme="minorEastAsia" w:eastAsiaTheme="minorEastAsia" w:hAnsiTheme="minorEastAsia" w:hint="eastAsia"/>
        </w:rPr>
        <w:t>-</w:t>
      </w:r>
      <w:r>
        <w:rPr>
          <w:rFonts w:asciiTheme="minorEastAsia" w:eastAsiaTheme="minorEastAsia" w:hAnsiTheme="minorEastAsia" w:hint="eastAsia"/>
        </w:rPr>
        <w:t>联合国可持续发展世界首脑会议</w:t>
      </w:r>
      <w:r w:rsidR="006F65EA">
        <w:rPr>
          <w:rFonts w:asciiTheme="minorEastAsia" w:eastAsiaTheme="minorEastAsia" w:hAnsiTheme="minorEastAsia" w:hint="eastAsia"/>
        </w:rPr>
        <w:t>-2</w:t>
      </w:r>
      <w:r w:rsidR="006F65EA">
        <w:rPr>
          <w:rFonts w:asciiTheme="minorEastAsia" w:eastAsiaTheme="minorEastAsia" w:hAnsiTheme="minorEastAsia"/>
        </w:rPr>
        <w:t>002.8.26</w:t>
      </w:r>
      <w:r w:rsidR="006F65EA">
        <w:rPr>
          <w:rFonts w:asciiTheme="minorEastAsia" w:eastAsiaTheme="minorEastAsia" w:hAnsiTheme="minorEastAsia" w:hint="eastAsia"/>
        </w:rPr>
        <w:t>～</w:t>
      </w:r>
      <w:r w:rsidR="006F65EA">
        <w:rPr>
          <w:rFonts w:asciiTheme="minorEastAsia" w:eastAsiaTheme="minorEastAsia" w:hAnsiTheme="minorEastAsia" w:hint="eastAsia"/>
        </w:rPr>
        <w:t>9</w:t>
      </w:r>
      <w:r w:rsidR="006F65EA">
        <w:rPr>
          <w:rFonts w:asciiTheme="minorEastAsia" w:eastAsiaTheme="minorEastAsia" w:hAnsiTheme="minorEastAsia"/>
        </w:rPr>
        <w:t>.4</w:t>
      </w:r>
      <w:r w:rsidR="006F65EA">
        <w:rPr>
          <w:rFonts w:asciiTheme="minorEastAsia" w:eastAsiaTheme="minorEastAsia" w:hAnsiTheme="minorEastAsia" w:hint="eastAsia"/>
        </w:rPr>
        <w:t>南非约翰内斯堡</w:t>
      </w:r>
    </w:p>
    <w:p w14:paraId="1BBD6B47" w14:textId="6CBA6DA7" w:rsidR="002F2E5E" w:rsidRPr="008F2E01" w:rsidRDefault="00000000">
      <w:pPr>
        <w:pStyle w:val="10"/>
        <w:rPr>
          <w:rFonts w:asciiTheme="minorEastAsia" w:eastAsiaTheme="minorEastAsia" w:hAnsiTheme="minorEastAsia"/>
          <w:color w:val="FF0000"/>
        </w:rPr>
      </w:pPr>
      <w:r w:rsidRPr="008F2E01">
        <w:rPr>
          <w:rFonts w:asciiTheme="minorEastAsia" w:eastAsiaTheme="minorEastAsia" w:hAnsiTheme="minorEastAsia" w:hint="eastAsia"/>
          <w:color w:val="FF0000"/>
        </w:rPr>
        <w:t>3.《我们共同的未来》报告中提出的可持续发展定义、内涵、原则和思想</w:t>
      </w:r>
      <w:r w:rsidR="008F2E01" w:rsidRPr="008F2E01">
        <w:rPr>
          <w:rFonts w:asciiTheme="minorEastAsia" w:eastAsiaTheme="minorEastAsia" w:hAnsiTheme="minorEastAsia" w:hint="eastAsia"/>
          <w:color w:val="FF0000"/>
        </w:rPr>
        <w:t>，</w:t>
      </w:r>
      <w:r w:rsidRPr="008F2E01">
        <w:rPr>
          <w:rFonts w:asciiTheme="minorEastAsia" w:eastAsiaTheme="minorEastAsia" w:hAnsiTheme="minorEastAsia" w:hint="eastAsia"/>
          <w:color w:val="FF0000"/>
        </w:rPr>
        <w:t>未来需要的可持续发展</w:t>
      </w:r>
    </w:p>
    <w:p w14:paraId="60E5A7B3" w14:textId="164FE9AF" w:rsidR="002F2E5E" w:rsidRDefault="006F65EA" w:rsidP="006F65EA">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1)</w:t>
      </w:r>
      <w:r>
        <w:rPr>
          <w:rFonts w:asciiTheme="minorEastAsia" w:eastAsiaTheme="minorEastAsia" w:hAnsiTheme="minorEastAsia" w:hint="eastAsia"/>
        </w:rPr>
        <w:t>定义：</w:t>
      </w:r>
      <w:r w:rsidRPr="006F65EA">
        <w:rPr>
          <w:rFonts w:asciiTheme="minorEastAsia" w:eastAsiaTheme="minorEastAsia" w:hAnsiTheme="minorEastAsia" w:hint="eastAsia"/>
        </w:rPr>
        <w:t>既满足当代人的需求，又不对后代人</w:t>
      </w:r>
      <w:r>
        <w:rPr>
          <w:rFonts w:asciiTheme="minorEastAsia" w:eastAsiaTheme="minorEastAsia" w:hAnsiTheme="minorEastAsia" w:hint="eastAsia"/>
        </w:rPr>
        <w:t>满</w:t>
      </w:r>
      <w:r w:rsidRPr="006F65EA">
        <w:rPr>
          <w:rFonts w:asciiTheme="minorEastAsia" w:eastAsiaTheme="minorEastAsia" w:hAnsiTheme="minorEastAsia" w:hint="eastAsia"/>
        </w:rPr>
        <w:t>足其自身需求的能力构成危害的发展。</w:t>
      </w:r>
    </w:p>
    <w:p w14:paraId="44667E41" w14:textId="12C49354" w:rsidR="006F65EA" w:rsidRDefault="006F65EA" w:rsidP="006F65EA">
      <w:pPr>
        <w:pStyle w:val="10"/>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hint="eastAsia"/>
        </w:rPr>
        <w:t>内涵：</w:t>
      </w:r>
      <w:r w:rsidRPr="006F65EA">
        <w:rPr>
          <w:rFonts w:asciiTheme="minorEastAsia" w:eastAsiaTheme="minorEastAsia" w:hAnsiTheme="minorEastAsia" w:hint="eastAsia"/>
        </w:rPr>
        <w:t>一是“需求”，尤其是指世界上贫困人口的基本需成，应将这类需求放在特别优先的地位来考虑</w:t>
      </w:r>
      <w:r w:rsidRPr="006F65EA">
        <w:rPr>
          <w:rFonts w:asciiTheme="minorEastAsia" w:eastAsiaTheme="minorEastAsia" w:hAnsiTheme="minorEastAsia"/>
        </w:rPr>
        <w:t>;二是“限制”，是指技术状况和社会只对环境满足眼前和将来需要的能力所施加的限制;三是“平等”，即各代之间的平气及当代不同地区、不同人群之间的平等。</w:t>
      </w:r>
    </w:p>
    <w:p w14:paraId="1A54AC33" w14:textId="488A309B" w:rsidR="006F65EA" w:rsidRDefault="006F65EA" w:rsidP="006F65EA">
      <w:pPr>
        <w:pStyle w:val="10"/>
        <w:rPr>
          <w:rFonts w:asciiTheme="minorEastAsia" w:eastAsiaTheme="minorEastAsia" w:hAnsiTheme="minorEastAsia"/>
        </w:rPr>
      </w:pPr>
      <w:r>
        <w:rPr>
          <w:rFonts w:asciiTheme="minorEastAsia" w:eastAsiaTheme="minorEastAsia" w:hAnsiTheme="minorEastAsia" w:hint="eastAsia"/>
        </w:rPr>
        <w:lastRenderedPageBreak/>
        <w:t>(</w:t>
      </w:r>
      <w:r>
        <w:rPr>
          <w:rFonts w:asciiTheme="minorEastAsia" w:eastAsiaTheme="minorEastAsia" w:hAnsiTheme="minorEastAsia"/>
        </w:rPr>
        <w:t>3)</w:t>
      </w:r>
      <w:r>
        <w:rPr>
          <w:rFonts w:asciiTheme="minorEastAsia" w:eastAsiaTheme="minorEastAsia" w:hAnsiTheme="minorEastAsia" w:hint="eastAsia"/>
        </w:rPr>
        <w:t>原则：公平性原则；持续性原则；共同性原则。</w:t>
      </w:r>
    </w:p>
    <w:p w14:paraId="7D2299C6" w14:textId="0EBAE006" w:rsidR="006F65EA" w:rsidRDefault="006F65EA" w:rsidP="006F65EA">
      <w:pPr>
        <w:pStyle w:val="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4)</w:t>
      </w:r>
      <w:r>
        <w:rPr>
          <w:rFonts w:asciiTheme="minorEastAsia" w:eastAsiaTheme="minorEastAsia" w:hAnsiTheme="minorEastAsia" w:hint="eastAsia"/>
        </w:rPr>
        <w:t>思想：</w:t>
      </w:r>
      <w:r w:rsidR="00F73A48" w:rsidRPr="00F73A48">
        <w:rPr>
          <w:rFonts w:asciiTheme="minorEastAsia" w:eastAsiaTheme="minorEastAsia" w:hAnsiTheme="minorEastAsia" w:hint="eastAsia"/>
        </w:rPr>
        <w:t>可持续发展鼓励经济增长</w:t>
      </w:r>
      <w:r w:rsidR="00F73A48">
        <w:rPr>
          <w:rFonts w:asciiTheme="minorEastAsia" w:eastAsiaTheme="minorEastAsia" w:hAnsiTheme="minorEastAsia" w:hint="eastAsia"/>
        </w:rPr>
        <w:t>；</w:t>
      </w:r>
      <w:r w:rsidR="00F73A48" w:rsidRPr="00F73A48">
        <w:rPr>
          <w:rFonts w:asciiTheme="minorEastAsia" w:eastAsiaTheme="minorEastAsia" w:hAnsiTheme="minorEastAsia" w:hint="eastAsia"/>
        </w:rPr>
        <w:t>可持续发展的标志是资源的</w:t>
      </w:r>
      <w:r w:rsidR="00F73A48">
        <w:rPr>
          <w:rFonts w:asciiTheme="minorEastAsia" w:eastAsiaTheme="minorEastAsia" w:hAnsiTheme="minorEastAsia" w:hint="eastAsia"/>
        </w:rPr>
        <w:t>永续</w:t>
      </w:r>
      <w:r w:rsidR="00F73A48" w:rsidRPr="00F73A48">
        <w:rPr>
          <w:rFonts w:asciiTheme="minorEastAsia" w:eastAsiaTheme="minorEastAsia" w:hAnsiTheme="minorEastAsia" w:hint="eastAsia"/>
        </w:rPr>
        <w:t>利用和良好的生态环境</w:t>
      </w:r>
      <w:r w:rsidR="00F73A48">
        <w:rPr>
          <w:rFonts w:asciiTheme="minorEastAsia" w:eastAsiaTheme="minorEastAsia" w:hAnsiTheme="minorEastAsia" w:hint="eastAsia"/>
        </w:rPr>
        <w:t>；</w:t>
      </w:r>
      <w:r w:rsidR="00F73A48" w:rsidRPr="00F73A48">
        <w:rPr>
          <w:rFonts w:asciiTheme="minorEastAsia" w:eastAsiaTheme="minorEastAsia" w:hAnsiTheme="minorEastAsia" w:hint="eastAsia"/>
        </w:rPr>
        <w:t>可持续发展目标是谋求社会的全面进步</w:t>
      </w:r>
      <w:r w:rsidR="00F73A48">
        <w:rPr>
          <w:rFonts w:asciiTheme="minorEastAsia" w:eastAsiaTheme="minorEastAsia" w:hAnsiTheme="minorEastAsia" w:hint="eastAsia"/>
        </w:rPr>
        <w:t>。</w:t>
      </w:r>
    </w:p>
    <w:p w14:paraId="32310BF0" w14:textId="36BDFDB7" w:rsidR="00F73A48" w:rsidRPr="006F65EA" w:rsidRDefault="00F73A48" w:rsidP="006F65EA">
      <w:pPr>
        <w:pStyle w:val="10"/>
        <w:rPr>
          <w:rFonts w:asciiTheme="minorEastAsia" w:eastAsiaTheme="minorEastAsia" w:hAnsiTheme="minorEastAsia" w:hint="eastAsia"/>
        </w:rPr>
      </w:pPr>
      <w:r>
        <w:rPr>
          <w:rFonts w:asciiTheme="minorEastAsia" w:eastAsiaTheme="minorEastAsia" w:hAnsiTheme="minorEastAsia" w:hint="eastAsia"/>
        </w:rPr>
        <w:t>(</w:t>
      </w:r>
      <w:r>
        <w:rPr>
          <w:rFonts w:asciiTheme="minorEastAsia" w:eastAsiaTheme="minorEastAsia" w:hAnsiTheme="minorEastAsia"/>
        </w:rPr>
        <w:t>5)</w:t>
      </w:r>
      <w:r w:rsidRPr="00F73A48">
        <w:rPr>
          <w:rFonts w:asciiTheme="minorEastAsia" w:eastAsiaTheme="minorEastAsia" w:hAnsiTheme="minorEastAsia" w:hint="eastAsia"/>
        </w:rPr>
        <w:t>可持续发展就是促进发展并保证其可持续性，它是以经济发展为核心内容，以自然资源与环境为基础，以环境保护为条件，以改善和提高人类生活质量为目的的一种全新价值观念，人类共同追求的应该是以人类发展为中心的“经济</w:t>
      </w:r>
      <w:r w:rsidRPr="00F73A48">
        <w:rPr>
          <w:rFonts w:asciiTheme="minorEastAsia" w:eastAsiaTheme="minorEastAsia" w:hAnsiTheme="minorEastAsia"/>
        </w:rPr>
        <w:t>-环境-社会”复合系统持续、稳定、健康的发展</w:t>
      </w:r>
      <w:r>
        <w:rPr>
          <w:rFonts w:asciiTheme="minorEastAsia" w:eastAsiaTheme="minorEastAsia" w:hAnsiTheme="minorEastAsia" w:hint="eastAsia"/>
        </w:rPr>
        <w:t>。</w:t>
      </w:r>
    </w:p>
    <w:p w14:paraId="655F5FCF" w14:textId="14E8D022" w:rsidR="002F2E5E" w:rsidRPr="00DF2E3C" w:rsidRDefault="00000000">
      <w:pPr>
        <w:pStyle w:val="aa"/>
        <w:ind w:firstLineChars="0" w:firstLine="0"/>
        <w:rPr>
          <w:rFonts w:asciiTheme="minorEastAsia" w:eastAsiaTheme="minorEastAsia" w:hAnsiTheme="minorEastAsia"/>
          <w:szCs w:val="21"/>
        </w:rPr>
      </w:pPr>
      <w:r w:rsidRPr="008F2E01">
        <w:rPr>
          <w:rFonts w:asciiTheme="minorEastAsia" w:eastAsiaTheme="minorEastAsia" w:hAnsiTheme="minorEastAsia" w:hint="eastAsia"/>
          <w:color w:val="FF0000"/>
          <w:szCs w:val="21"/>
        </w:rPr>
        <w:t>4.从摇篮到摇篮的可持续发展思想与循环经济、可持续设计思想</w:t>
      </w:r>
    </w:p>
    <w:p w14:paraId="16EB639D" w14:textId="77777777" w:rsidR="002F2E5E" w:rsidRPr="00DF2E3C" w:rsidRDefault="00000000">
      <w:pPr>
        <w:pStyle w:val="10"/>
        <w:rPr>
          <w:rFonts w:asciiTheme="minorEastAsia" w:eastAsiaTheme="minorEastAsia" w:hAnsiTheme="minorEastAsia"/>
        </w:rPr>
      </w:pPr>
      <w:r w:rsidRPr="00DF2E3C">
        <w:rPr>
          <w:rFonts w:asciiTheme="minorEastAsia" w:eastAsiaTheme="minorEastAsia" w:hAnsiTheme="minorEastAsia" w:hint="eastAsia"/>
        </w:rPr>
        <w:t>即一种基于生物模拟的人类工业可持续发展模式，其将原材料视为生物养分，并通过模拟自然生态环境中生物养分的循环代谢过程，建立人类工业中原材料“生产</w:t>
      </w:r>
      <w:r w:rsidRPr="00DF2E3C">
        <w:rPr>
          <w:rFonts w:asciiTheme="minorEastAsia" w:eastAsiaTheme="minorEastAsia" w:hAnsiTheme="minorEastAsia"/>
        </w:rPr>
        <w:t>-恢复-再造”的闭合循环代谢过程，从而促成原材料的循环利用，以最终实现人类工业的可持续发展。“从摇篮到摇篮”理念就是实现从线性经济到循环经济的重大转变。</w:t>
      </w:r>
    </w:p>
    <w:p w14:paraId="5F594896" w14:textId="4193E5BD" w:rsidR="002F2E5E" w:rsidRPr="00F73A48" w:rsidRDefault="00000000">
      <w:pPr>
        <w:pStyle w:val="aa"/>
        <w:ind w:firstLineChars="0" w:firstLine="0"/>
        <w:rPr>
          <w:rFonts w:asciiTheme="minorEastAsia" w:eastAsiaTheme="minorEastAsia" w:hAnsiTheme="minorEastAsia"/>
          <w:color w:val="FF0000"/>
          <w:szCs w:val="21"/>
        </w:rPr>
      </w:pPr>
      <w:r w:rsidRPr="00F73A48">
        <w:rPr>
          <w:rFonts w:asciiTheme="minorEastAsia" w:eastAsiaTheme="minorEastAsia" w:hAnsiTheme="minorEastAsia" w:hint="eastAsia"/>
          <w:color w:val="FF0000"/>
          <w:szCs w:val="21"/>
        </w:rPr>
        <w:t>5.三重底线定义</w:t>
      </w:r>
      <w:r w:rsidR="00F73A48">
        <w:rPr>
          <w:rFonts w:asciiTheme="minorEastAsia" w:eastAsiaTheme="minorEastAsia" w:hAnsiTheme="minorEastAsia" w:hint="eastAsia"/>
          <w:color w:val="FF0000"/>
          <w:szCs w:val="21"/>
        </w:rPr>
        <w:t>，</w:t>
      </w:r>
      <w:r w:rsidRPr="00F73A48">
        <w:rPr>
          <w:rFonts w:asciiTheme="minorEastAsia" w:eastAsiaTheme="minorEastAsia" w:hAnsiTheme="minorEastAsia" w:hint="eastAsia"/>
          <w:color w:val="FF0000"/>
          <w:szCs w:val="21"/>
        </w:rPr>
        <w:t>内涵</w:t>
      </w:r>
    </w:p>
    <w:p w14:paraId="1AD8901C" w14:textId="0D11EF13" w:rsidR="00F73A48" w:rsidRDefault="00F73A48">
      <w:pPr>
        <w:pStyle w:val="aa"/>
        <w:ind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1)</w:t>
      </w:r>
      <w:r w:rsidRPr="00F73A48">
        <w:rPr>
          <w:rFonts w:asciiTheme="minorEastAsia" w:eastAsiaTheme="minorEastAsia" w:hAnsiTheme="minorEastAsia" w:hint="eastAsia"/>
          <w:szCs w:val="21"/>
        </w:rPr>
        <w:t>以经济、社会和环境效益为基础的使企业成功的三项措施</w:t>
      </w:r>
      <w:r>
        <w:rPr>
          <w:rFonts w:asciiTheme="minorEastAsia" w:eastAsiaTheme="minorEastAsia" w:hAnsiTheme="minorEastAsia" w:hint="eastAsia"/>
          <w:szCs w:val="21"/>
        </w:rPr>
        <w:t>，</w:t>
      </w:r>
      <w:r w:rsidRPr="00F73A48">
        <w:rPr>
          <w:rFonts w:asciiTheme="minorEastAsia" w:eastAsiaTheme="minorEastAsia" w:hAnsiTheme="minorEastAsia"/>
          <w:szCs w:val="21"/>
        </w:rPr>
        <w:t>意即企业必须履行最基本的经济</w:t>
      </w:r>
      <w:r>
        <w:rPr>
          <w:rFonts w:asciiTheme="minorEastAsia" w:eastAsiaTheme="minorEastAsia" w:hAnsiTheme="minorEastAsia" w:hint="eastAsia"/>
          <w:szCs w:val="21"/>
        </w:rPr>
        <w:t>责</w:t>
      </w:r>
      <w:r w:rsidRPr="00F73A48">
        <w:rPr>
          <w:rFonts w:asciiTheme="minorEastAsia" w:eastAsiaTheme="minorEastAsia" w:hAnsiTheme="minorEastAsia"/>
          <w:szCs w:val="21"/>
        </w:rPr>
        <w:t>任、环境责任和社会责任</w:t>
      </w:r>
      <w:r>
        <w:rPr>
          <w:rFonts w:asciiTheme="minorEastAsia" w:eastAsiaTheme="minorEastAsia" w:hAnsiTheme="minorEastAsia" w:hint="eastAsia"/>
          <w:szCs w:val="21"/>
        </w:rPr>
        <w:t>。</w:t>
      </w:r>
    </w:p>
    <w:p w14:paraId="7F42986D" w14:textId="0E39731F" w:rsidR="002F2E5E" w:rsidRPr="00DF2E3C" w:rsidRDefault="00F73A48">
      <w:pPr>
        <w:pStyle w:val="aa"/>
        <w:ind w:firstLineChars="0" w:firstLine="0"/>
        <w:rPr>
          <w:rFonts w:asciiTheme="minorEastAsia" w:eastAsiaTheme="minorEastAsia" w:hAnsiTheme="minorEastAsia"/>
          <w:szCs w:val="21"/>
        </w:rPr>
      </w:pPr>
      <w:r>
        <w:rPr>
          <w:rFonts w:asciiTheme="minorEastAsia" w:eastAsiaTheme="minorEastAsia" w:hAnsiTheme="minorEastAsia"/>
          <w:szCs w:val="21"/>
        </w:rPr>
        <w:t>(2)</w:t>
      </w:r>
      <w:r w:rsidRPr="00F73A48">
        <w:rPr>
          <w:rFonts w:asciiTheme="minorEastAsia" w:eastAsiaTheme="minorEastAsia" w:hAnsiTheme="minorEastAsia"/>
          <w:szCs w:val="21"/>
        </w:rPr>
        <w:t>经济一定要健康发展，即年度报告需要表现出盈利。但经济还与社区有关，社区成员需要健康，反过来，社区健康需要健康的生态系统。交叉处表示满足三重底线的条件。</w:t>
      </w:r>
    </w:p>
    <w:p w14:paraId="38DE8A0E" w14:textId="3B9F8987" w:rsidR="002F2E5E" w:rsidRPr="00F73A48" w:rsidRDefault="00000000">
      <w:pPr>
        <w:pStyle w:val="10"/>
        <w:rPr>
          <w:rFonts w:asciiTheme="minorEastAsia" w:eastAsiaTheme="minorEastAsia" w:hAnsiTheme="minorEastAsia"/>
          <w:color w:val="FF0000"/>
        </w:rPr>
      </w:pPr>
      <w:r w:rsidRPr="00F73A48">
        <w:rPr>
          <w:rFonts w:asciiTheme="minorEastAsia" w:eastAsiaTheme="minorEastAsia" w:hAnsiTheme="minorEastAsia" w:hint="eastAsia"/>
          <w:color w:val="FF0000"/>
        </w:rPr>
        <w:t>6.生态足迹定义</w:t>
      </w:r>
      <w:r w:rsidR="0074371B">
        <w:rPr>
          <w:rFonts w:asciiTheme="minorEastAsia" w:eastAsiaTheme="minorEastAsia" w:hAnsiTheme="minorEastAsia" w:hint="eastAsia"/>
          <w:color w:val="FF0000"/>
        </w:rPr>
        <w:t>,</w:t>
      </w:r>
      <w:r w:rsidRPr="00F73A48">
        <w:rPr>
          <w:rFonts w:asciiTheme="minorEastAsia" w:eastAsiaTheme="minorEastAsia" w:hAnsiTheme="minorEastAsia" w:hint="eastAsia"/>
          <w:color w:val="FF0000"/>
        </w:rPr>
        <w:t>生态生产性土地，采用生态足迹与生态承载力关系如何量化判断一个地区发展的可持续性</w:t>
      </w:r>
    </w:p>
    <w:p w14:paraId="4C6309AF" w14:textId="549BBBB0" w:rsidR="002F2E5E" w:rsidRPr="00DF2E3C" w:rsidRDefault="0074371B" w:rsidP="0074371B">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1)</w:t>
      </w:r>
      <w:r w:rsidR="00000000" w:rsidRPr="00DF2E3C">
        <w:rPr>
          <w:rFonts w:asciiTheme="minorEastAsia" w:eastAsiaTheme="minorEastAsia" w:hAnsiTheme="minorEastAsia" w:hint="eastAsia"/>
          <w:szCs w:val="21"/>
        </w:rPr>
        <w:t>定义</w:t>
      </w:r>
      <w:r>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生态足迹是指能够持续地提供资源或一个人、一个城市、地区、国家或者全球的生存所需要的或者能够消纳人类所排放的废物的具有生态生产力的地域面积。</w:t>
      </w:r>
    </w:p>
    <w:p w14:paraId="16A3E85C" w14:textId="148C84D5" w:rsidR="002F2E5E" w:rsidRPr="0074371B" w:rsidRDefault="0074371B" w:rsidP="0074371B">
      <w:pPr>
        <w:rPr>
          <w:rFonts w:asciiTheme="minorEastAsia" w:eastAsiaTheme="minorEastAsia" w:hAnsiTheme="minorEastAsia" w:hint="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sidR="00000000" w:rsidRPr="0074371B">
        <w:rPr>
          <w:rFonts w:asciiTheme="minorEastAsia" w:eastAsiaTheme="minorEastAsia" w:hAnsiTheme="minorEastAsia" w:hint="eastAsia"/>
          <w:szCs w:val="21"/>
        </w:rPr>
        <w:t>生态生产性土地：</w:t>
      </w:r>
      <w:r w:rsidRPr="0074371B">
        <w:rPr>
          <w:rFonts w:asciiTheme="minorEastAsia" w:eastAsiaTheme="minorEastAsia" w:hAnsiTheme="minorEastAsia" w:hint="eastAsia"/>
          <w:szCs w:val="21"/>
        </w:rPr>
        <w:t>指具有生态生产力的土地或水体，是生态足迹分析方法的度量基础。不同的生态系统，具有不同的生态生产力。根据生产力大小的差异，地球表面的生态生产性土地可分为</w:t>
      </w:r>
      <w:r w:rsidRPr="0074371B">
        <w:rPr>
          <w:rFonts w:asciiTheme="minorEastAsia" w:eastAsiaTheme="minorEastAsia" w:hAnsiTheme="minorEastAsia"/>
          <w:szCs w:val="21"/>
        </w:rPr>
        <w:t>6大类:耕地、林地、草地、水域、建筑用地、化石能源用地(吸收化石燃料燃烧过程中排放出的CO</w:t>
      </w:r>
      <w:r>
        <w:rPr>
          <w:rFonts w:asciiTheme="minorEastAsia" w:eastAsiaTheme="minorEastAsia" w:hAnsiTheme="minorEastAsia"/>
          <w:szCs w:val="21"/>
        </w:rPr>
        <w:t>2</w:t>
      </w:r>
      <w:r w:rsidRPr="0074371B">
        <w:rPr>
          <w:rFonts w:asciiTheme="minorEastAsia" w:eastAsiaTheme="minorEastAsia" w:hAnsiTheme="minorEastAsia"/>
          <w:szCs w:val="21"/>
        </w:rPr>
        <w:t>，所需的林地面积</w:t>
      </w:r>
      <w:r>
        <w:rPr>
          <w:rFonts w:asciiTheme="minorEastAsia" w:eastAsiaTheme="minorEastAsia" w:hAnsiTheme="minorEastAsia" w:hint="eastAsia"/>
          <w:szCs w:val="21"/>
        </w:rPr>
        <w:t>)。</w:t>
      </w:r>
    </w:p>
    <w:p w14:paraId="2915CDD1" w14:textId="6EA4B3AC" w:rsidR="002F2E5E" w:rsidRPr="00DF2E3C" w:rsidRDefault="0074371B" w:rsidP="0074371B">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3)</w:t>
      </w:r>
      <w:r>
        <w:rPr>
          <w:rFonts w:asciiTheme="minorEastAsia" w:eastAsiaTheme="minorEastAsia" w:hAnsiTheme="minorEastAsia" w:hint="eastAsia"/>
          <w:szCs w:val="21"/>
        </w:rPr>
        <w:t>判断：</w:t>
      </w:r>
      <w:r w:rsidR="00000000" w:rsidRPr="00DF2E3C">
        <w:rPr>
          <w:rFonts w:asciiTheme="minorEastAsia" w:eastAsiaTheme="minorEastAsia" w:hAnsiTheme="minorEastAsia" w:hint="eastAsia"/>
          <w:szCs w:val="21"/>
        </w:rPr>
        <w:t>首先要识别并度量出经济活动所消耗的自然资源和所排放的废弃物</w:t>
      </w:r>
      <w:r>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再进一步折算成相对应的生态生产性土地的面积。一个地区所能提供给人类的生态生产性土地的面积总和定义为该地区的生态承载力。</w:t>
      </w:r>
      <w:r w:rsidRPr="0074371B">
        <w:rPr>
          <w:rFonts w:asciiTheme="minorEastAsia" w:eastAsiaTheme="minorEastAsia" w:hAnsiTheme="minorEastAsia"/>
          <w:szCs w:val="21"/>
        </w:rPr>
        <w:t>当生态承载力大于生态足迹时，产生生态盈余</w:t>
      </w:r>
      <w:r>
        <w:rPr>
          <w:rFonts w:asciiTheme="minorEastAsia" w:eastAsiaTheme="minorEastAsia" w:hAnsiTheme="minorEastAsia" w:hint="eastAsia"/>
          <w:szCs w:val="21"/>
        </w:rPr>
        <w:t>，</w:t>
      </w:r>
      <w:r w:rsidRPr="0074371B">
        <w:rPr>
          <w:rFonts w:asciiTheme="minorEastAsia" w:eastAsiaTheme="minorEastAsia" w:hAnsiTheme="minorEastAsia" w:hint="eastAsia"/>
          <w:szCs w:val="21"/>
        </w:rPr>
        <w:t>表明地区的生态承载能力足以支撑其人类负荷，地区内自然资本的收入流大于人口消费的需求流，地区自然资本总量有可能得到增加，地区的生态容量有望扩大，该地区的消费模式具有相对可持续性，可持续程度用生态盈余来衡量。</w:t>
      </w:r>
    </w:p>
    <w:p w14:paraId="44858DD6" w14:textId="6375FC06" w:rsidR="002F2E5E" w:rsidRPr="00DF2E3C" w:rsidRDefault="00000000">
      <w:pPr>
        <w:pStyle w:val="10"/>
        <w:rPr>
          <w:rFonts w:asciiTheme="minorEastAsia" w:eastAsiaTheme="minorEastAsia" w:hAnsiTheme="minorEastAsia"/>
        </w:rPr>
      </w:pPr>
      <w:r w:rsidRPr="00F73A48">
        <w:rPr>
          <w:rFonts w:asciiTheme="minorEastAsia" w:eastAsiaTheme="minorEastAsia" w:hAnsiTheme="minorEastAsia" w:hint="eastAsia"/>
          <w:color w:val="FF0000"/>
        </w:rPr>
        <w:t>7.水足迹组成类型</w:t>
      </w:r>
      <w:r w:rsidR="0074371B">
        <w:rPr>
          <w:rFonts w:asciiTheme="minorEastAsia" w:eastAsiaTheme="minorEastAsia" w:hAnsiTheme="minorEastAsia" w:hint="eastAsia"/>
          <w:color w:val="FF0000"/>
        </w:rPr>
        <w:t>，</w:t>
      </w:r>
      <w:r w:rsidRPr="00F73A48">
        <w:rPr>
          <w:rFonts w:asciiTheme="minorEastAsia" w:eastAsiaTheme="minorEastAsia" w:hAnsiTheme="minorEastAsia" w:hint="eastAsia"/>
          <w:color w:val="FF0000"/>
        </w:rPr>
        <w:t>核算类型</w:t>
      </w:r>
      <w:r w:rsidR="0074371B">
        <w:rPr>
          <w:rFonts w:asciiTheme="minorEastAsia" w:eastAsiaTheme="minorEastAsia" w:hAnsiTheme="minorEastAsia" w:hint="eastAsia"/>
          <w:color w:val="FF0000"/>
        </w:rPr>
        <w:t>，</w:t>
      </w:r>
      <w:r w:rsidRPr="00F73A48">
        <w:rPr>
          <w:rFonts w:asciiTheme="minorEastAsia" w:eastAsiaTheme="minorEastAsia" w:hAnsiTheme="minorEastAsia" w:hint="eastAsia"/>
          <w:color w:val="FF0000"/>
        </w:rPr>
        <w:t>水足迹作用</w:t>
      </w:r>
      <w:r w:rsidR="0074371B">
        <w:rPr>
          <w:rFonts w:asciiTheme="minorEastAsia" w:eastAsiaTheme="minorEastAsia" w:hAnsiTheme="minorEastAsia" w:hint="eastAsia"/>
          <w:color w:val="FF0000"/>
        </w:rPr>
        <w:t>，</w:t>
      </w:r>
      <w:r w:rsidRPr="00F73A48">
        <w:rPr>
          <w:rFonts w:asciiTheme="minorEastAsia" w:eastAsiaTheme="minorEastAsia" w:hAnsiTheme="minorEastAsia" w:hint="eastAsia"/>
          <w:color w:val="FF0000"/>
        </w:rPr>
        <w:t>如何减少个人水足迹</w:t>
      </w:r>
    </w:p>
    <w:p w14:paraId="529F2C73" w14:textId="43475C31" w:rsidR="002F2E5E" w:rsidRPr="00DF2E3C" w:rsidRDefault="0074371B">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1)</w:t>
      </w:r>
      <w:r w:rsidR="00000000" w:rsidRPr="00DF2E3C">
        <w:rPr>
          <w:rFonts w:asciiTheme="minorEastAsia" w:eastAsiaTheme="minorEastAsia" w:hAnsiTheme="minorEastAsia" w:hint="eastAsia"/>
          <w:szCs w:val="21"/>
        </w:rPr>
        <w:t>组成：国家水足迹和个人水足迹</w:t>
      </w:r>
      <w:r>
        <w:rPr>
          <w:rFonts w:asciiTheme="minorEastAsia" w:eastAsiaTheme="minorEastAsia" w:hAnsiTheme="minorEastAsia" w:hint="eastAsia"/>
          <w:szCs w:val="21"/>
        </w:rPr>
        <w:t>。</w:t>
      </w:r>
    </w:p>
    <w:p w14:paraId="3F790C39" w14:textId="27E625D2" w:rsidR="002F2E5E" w:rsidRPr="00DF2E3C" w:rsidRDefault="0074371B">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sidR="00000000" w:rsidRPr="00DF2E3C">
        <w:rPr>
          <w:rFonts w:asciiTheme="minorEastAsia" w:eastAsiaTheme="minorEastAsia" w:hAnsiTheme="minorEastAsia" w:hint="eastAsia"/>
          <w:szCs w:val="21"/>
        </w:rPr>
        <w:t>核算类型：蓝水足迹</w:t>
      </w:r>
      <w:r>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绿水足迹</w:t>
      </w:r>
      <w:r>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灰水足迹</w:t>
      </w:r>
      <w:r>
        <w:rPr>
          <w:rFonts w:asciiTheme="minorEastAsia" w:eastAsiaTheme="minorEastAsia" w:hAnsiTheme="minorEastAsia" w:hint="eastAsia"/>
          <w:szCs w:val="21"/>
        </w:rPr>
        <w:t>。</w:t>
      </w:r>
    </w:p>
    <w:p w14:paraId="6BE5BEE7" w14:textId="55F73473" w:rsidR="002F2E5E" w:rsidRPr="00DF2E3C" w:rsidRDefault="0074371B">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3)</w:t>
      </w:r>
      <w:r w:rsidR="00000000" w:rsidRPr="00DF2E3C">
        <w:rPr>
          <w:rFonts w:asciiTheme="minorEastAsia" w:eastAsiaTheme="minorEastAsia" w:hAnsiTheme="minorEastAsia" w:hint="eastAsia"/>
          <w:szCs w:val="21"/>
        </w:rPr>
        <w:t>作用：</w:t>
      </w:r>
      <w:r w:rsidR="00000000" w:rsidRPr="00DF2E3C">
        <w:rPr>
          <w:rFonts w:asciiTheme="minorEastAsia" w:eastAsiaTheme="minorEastAsia" w:hAnsiTheme="minorEastAsia"/>
          <w:szCs w:val="21"/>
        </w:rPr>
        <w:t>对政府而言，产品水足迹评价可帮助淘汰行业落后产能，鼓励节能环保技术的推广和发展；对行业而言，通过产品水足迹评价，可提高整个行业的节水环保意识，为行业的可持续性发展提供有利条件；对企业而言，可通过评价自己产品的水足迹，了解生产流程，寻求可以节约用水的环节，为企业节约成本，形成差异化的竞争优势，提高在环保方面的竞争力，满足消费者对水足迹信息的需求；对消费者而言，提高消费者了解产品在生产过程中用水的透明度，增强消费者对产品的认知度，引导消费者的环保性消费。</w:t>
      </w:r>
    </w:p>
    <w:p w14:paraId="67D98759" w14:textId="36027B5A" w:rsidR="002F2E5E" w:rsidRPr="00DF2E3C" w:rsidRDefault="007E32B9">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4)</w:t>
      </w:r>
      <w:r w:rsidR="00000000" w:rsidRPr="00DF2E3C">
        <w:rPr>
          <w:rFonts w:asciiTheme="minorEastAsia" w:eastAsiaTheme="minorEastAsia" w:hAnsiTheme="minorEastAsia" w:hint="eastAsia"/>
          <w:szCs w:val="21"/>
        </w:rPr>
        <w:t>建立水危机意识，提高节水意识，采用简单有效的方式如缩短淋浴时间、改变饮食结构等方式，促进人</w:t>
      </w:r>
      <w:r>
        <w:rPr>
          <w:rFonts w:asciiTheme="minorEastAsia" w:eastAsiaTheme="minorEastAsia" w:hAnsiTheme="minorEastAsia" w:hint="eastAsia"/>
          <w:szCs w:val="21"/>
        </w:rPr>
        <w:t>人</w:t>
      </w:r>
      <w:r w:rsidR="00000000" w:rsidRPr="00DF2E3C">
        <w:rPr>
          <w:rFonts w:asciiTheme="minorEastAsia" w:eastAsiaTheme="minorEastAsia" w:hAnsiTheme="minorEastAsia" w:hint="eastAsia"/>
          <w:szCs w:val="21"/>
        </w:rPr>
        <w:t>投入水资源保护的行列中</w:t>
      </w:r>
      <w:r>
        <w:rPr>
          <w:rFonts w:asciiTheme="minorEastAsia" w:eastAsiaTheme="minorEastAsia" w:hAnsiTheme="minorEastAsia" w:hint="eastAsia"/>
          <w:szCs w:val="21"/>
        </w:rPr>
        <w:t>。</w:t>
      </w:r>
    </w:p>
    <w:p w14:paraId="1F2A3CAC" w14:textId="2907EB5C" w:rsidR="002F2E5E" w:rsidRPr="00DF2E3C" w:rsidRDefault="00000000">
      <w:pPr>
        <w:pStyle w:val="aa"/>
        <w:ind w:firstLineChars="0" w:firstLine="0"/>
        <w:rPr>
          <w:rFonts w:asciiTheme="minorEastAsia" w:eastAsiaTheme="minorEastAsia" w:hAnsiTheme="minorEastAsia"/>
          <w:szCs w:val="21"/>
        </w:rPr>
      </w:pPr>
      <w:r w:rsidRPr="00151D1F">
        <w:rPr>
          <w:rFonts w:asciiTheme="minorEastAsia" w:eastAsiaTheme="minorEastAsia" w:hAnsiTheme="minorEastAsia" w:hint="eastAsia"/>
          <w:color w:val="FF0000"/>
          <w:szCs w:val="21"/>
        </w:rPr>
        <w:t>8.碳足迹</w:t>
      </w:r>
      <w:r w:rsidR="007E32B9">
        <w:rPr>
          <w:rFonts w:asciiTheme="minorEastAsia" w:eastAsiaTheme="minorEastAsia" w:hAnsiTheme="minorEastAsia" w:hint="eastAsia"/>
          <w:color w:val="FF0000"/>
          <w:szCs w:val="21"/>
        </w:rPr>
        <w:t>定义、</w:t>
      </w:r>
      <w:r w:rsidRPr="00151D1F">
        <w:rPr>
          <w:rFonts w:asciiTheme="minorEastAsia" w:eastAsiaTheme="minorEastAsia" w:hAnsiTheme="minorEastAsia" w:hint="eastAsia"/>
          <w:color w:val="FF0000"/>
          <w:szCs w:val="21"/>
        </w:rPr>
        <w:t>类型，如何减少个人碳足迹</w:t>
      </w:r>
    </w:p>
    <w:p w14:paraId="32665612" w14:textId="04D5230F" w:rsidR="002F2E5E" w:rsidRPr="00DF2E3C" w:rsidRDefault="007E32B9">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1)</w:t>
      </w:r>
      <w:r>
        <w:rPr>
          <w:rFonts w:asciiTheme="minorEastAsia" w:eastAsiaTheme="minorEastAsia" w:hAnsiTheme="minorEastAsia" w:hint="eastAsia"/>
          <w:szCs w:val="21"/>
        </w:rPr>
        <w:t>定义：</w:t>
      </w:r>
      <w:r w:rsidR="00000000" w:rsidRPr="00DF2E3C">
        <w:rPr>
          <w:rFonts w:asciiTheme="minorEastAsia" w:eastAsiaTheme="minorEastAsia" w:hAnsiTheme="minorEastAsia" w:hint="eastAsia"/>
          <w:szCs w:val="21"/>
        </w:rPr>
        <w:t>碳足迹是指企业机构、活动、产品或个人通过交通运输、食品生产和消费以及各</w:t>
      </w:r>
      <w:r w:rsidR="00000000" w:rsidRPr="00DF2E3C">
        <w:rPr>
          <w:rFonts w:asciiTheme="minorEastAsia" w:eastAsiaTheme="minorEastAsia" w:hAnsiTheme="minorEastAsia" w:hint="eastAsia"/>
          <w:szCs w:val="21"/>
        </w:rPr>
        <w:lastRenderedPageBreak/>
        <w:t>类生产过程等引起的温室气体排放的集合。</w:t>
      </w:r>
    </w:p>
    <w:p w14:paraId="1B00C43D" w14:textId="7936AE1E" w:rsidR="002F2E5E" w:rsidRDefault="007E32B9">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Pr>
          <w:rFonts w:asciiTheme="minorEastAsia" w:eastAsiaTheme="minorEastAsia" w:hAnsiTheme="minorEastAsia" w:hint="eastAsia"/>
          <w:szCs w:val="21"/>
        </w:rPr>
        <w:t>类型：</w:t>
      </w:r>
      <w:r w:rsidR="00000000" w:rsidRPr="00DF2E3C">
        <w:rPr>
          <w:rFonts w:asciiTheme="minorEastAsia" w:eastAsiaTheme="minorEastAsia" w:hAnsiTheme="minorEastAsia" w:hint="eastAsia"/>
          <w:szCs w:val="21"/>
        </w:rPr>
        <w:t>第一碳足迹</w:t>
      </w:r>
      <w:r w:rsidR="00B84A14">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主要碳足迹或直接碳足迹</w:t>
      </w:r>
      <w:r w:rsidR="00B84A14">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，第二碳足迹</w:t>
      </w:r>
      <w:r w:rsidR="00B84A14">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次要碳足迹或间接碳足迹</w:t>
      </w:r>
      <w:r w:rsidR="00B84A14">
        <w:rPr>
          <w:rFonts w:asciiTheme="minorEastAsia" w:eastAsiaTheme="minorEastAsia" w:hAnsiTheme="minorEastAsia" w:hint="eastAsia"/>
          <w:szCs w:val="21"/>
        </w:rPr>
        <w:t>)</w:t>
      </w:r>
    </w:p>
    <w:p w14:paraId="41C2AFA2" w14:textId="11BC1294" w:rsidR="00B84A14" w:rsidRPr="00DF2E3C" w:rsidRDefault="00B84A14">
      <w:pPr>
        <w:pStyle w:val="aa"/>
        <w:ind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个人碳足迹、产品碳足迹、企业碳足迹、国家/城市碳足迹</w:t>
      </w:r>
    </w:p>
    <w:p w14:paraId="07750785" w14:textId="2BC8D2ED" w:rsidR="002F2E5E" w:rsidRPr="00DF2E3C" w:rsidRDefault="00B84A14">
      <w:pPr>
        <w:pStyle w:val="aa"/>
        <w:ind w:firstLineChars="0" w:firstLine="0"/>
        <w:rPr>
          <w:rFonts w:asciiTheme="minorEastAsia" w:eastAsiaTheme="minorEastAsia" w:hAnsiTheme="minorEastAsia"/>
          <w:szCs w:val="21"/>
        </w:rPr>
      </w:pPr>
      <w:r>
        <w:rPr>
          <w:rFonts w:asciiTheme="minorEastAsia" w:eastAsiaTheme="minorEastAsia" w:hAnsiTheme="minorEastAsia"/>
          <w:szCs w:val="21"/>
        </w:rPr>
        <w:t>(3)</w:t>
      </w:r>
      <w:r w:rsidR="00000000" w:rsidRPr="00DF2E3C">
        <w:rPr>
          <w:rFonts w:asciiTheme="minorEastAsia" w:eastAsiaTheme="minorEastAsia" w:hAnsiTheme="minorEastAsia" w:hint="eastAsia"/>
          <w:szCs w:val="21"/>
        </w:rPr>
        <w:t>从源头做起，不仅对自己的碳排量负责，更能自觉地在生活中每一个细节里减少碳排量，减少污染和浪费，尽量避免因为虚荣而开大排量汽车空调温度过低，洗澡时让水白流，随意开着电视机，使用能耗过高的冰箱、电脑、手机等，在任何环节选择低碳生活方式，才能够切实可行的控制自己的碳排放</w:t>
      </w:r>
      <w:r w:rsidR="009F7021">
        <w:rPr>
          <w:rFonts w:asciiTheme="minorEastAsia" w:eastAsiaTheme="minorEastAsia" w:hAnsiTheme="minorEastAsia" w:hint="eastAsia"/>
          <w:szCs w:val="21"/>
        </w:rPr>
        <w:t>。</w:t>
      </w:r>
    </w:p>
    <w:p w14:paraId="2FAE2500" w14:textId="31243480" w:rsidR="002F2E5E" w:rsidRPr="00DF2E3C" w:rsidRDefault="00000000">
      <w:pPr>
        <w:pStyle w:val="10"/>
        <w:rPr>
          <w:rFonts w:asciiTheme="minorEastAsia" w:eastAsiaTheme="minorEastAsia" w:hAnsiTheme="minorEastAsia"/>
        </w:rPr>
      </w:pPr>
      <w:r w:rsidRPr="00151D1F">
        <w:rPr>
          <w:rFonts w:asciiTheme="minorEastAsia" w:eastAsiaTheme="minorEastAsia" w:hAnsiTheme="minorEastAsia" w:hint="eastAsia"/>
          <w:color w:val="FF0000"/>
        </w:rPr>
        <w:t>10.联合国可持续发展指标体系“驱动力-状态-响应”指标分别代表的涵义</w:t>
      </w:r>
    </w:p>
    <w:p w14:paraId="46CE46DE" w14:textId="77777777" w:rsidR="002F2E5E" w:rsidRPr="00DF2E3C" w:rsidRDefault="00000000">
      <w:pPr>
        <w:pStyle w:val="aa"/>
        <w:ind w:firstLineChars="0" w:firstLine="0"/>
        <w:rPr>
          <w:rFonts w:asciiTheme="minorEastAsia" w:eastAsiaTheme="minorEastAsia" w:hAnsiTheme="minorEastAsia"/>
          <w:szCs w:val="21"/>
        </w:rPr>
      </w:pPr>
      <w:r w:rsidRPr="00DF2E3C">
        <w:rPr>
          <w:rFonts w:asciiTheme="minorEastAsia" w:eastAsiaTheme="minorEastAsia" w:hAnsiTheme="minorEastAsia"/>
          <w:noProof/>
          <w:szCs w:val="21"/>
        </w:rPr>
        <w:drawing>
          <wp:inline distT="0" distB="0" distL="0" distR="0" wp14:anchorId="78470023" wp14:editId="7FB10CBC">
            <wp:extent cx="5274310" cy="17424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42405"/>
                    </a:xfrm>
                    <a:prstGeom prst="rect">
                      <a:avLst/>
                    </a:prstGeom>
                    <a:noFill/>
                    <a:ln>
                      <a:noFill/>
                    </a:ln>
                  </pic:spPr>
                </pic:pic>
              </a:graphicData>
            </a:graphic>
          </wp:inline>
        </w:drawing>
      </w:r>
    </w:p>
    <w:p w14:paraId="728192A1" w14:textId="6535EECE" w:rsidR="002F2E5E" w:rsidRPr="00151D1F" w:rsidRDefault="00000000" w:rsidP="00151D1F">
      <w:pPr>
        <w:pStyle w:val="aa"/>
        <w:ind w:firstLineChars="0" w:firstLine="0"/>
        <w:rPr>
          <w:rFonts w:asciiTheme="minorEastAsia" w:eastAsiaTheme="minorEastAsia" w:hAnsiTheme="minorEastAsia"/>
          <w:color w:val="FF0000"/>
          <w:szCs w:val="21"/>
        </w:rPr>
      </w:pPr>
      <w:r w:rsidRPr="00151D1F">
        <w:rPr>
          <w:rFonts w:asciiTheme="minorEastAsia" w:eastAsiaTheme="minorEastAsia" w:hAnsiTheme="minorEastAsia" w:hint="eastAsia"/>
          <w:color w:val="FF0000"/>
          <w:szCs w:val="21"/>
        </w:rPr>
        <w:t>11.绿色GDP与传统GDP对比</w:t>
      </w:r>
      <w:r w:rsidR="009F7021">
        <w:rPr>
          <w:rFonts w:asciiTheme="minorEastAsia" w:eastAsiaTheme="minorEastAsia" w:hAnsiTheme="minorEastAsia" w:hint="eastAsia"/>
          <w:color w:val="FF0000"/>
          <w:szCs w:val="21"/>
        </w:rPr>
        <w:t>，</w:t>
      </w:r>
      <w:r w:rsidRPr="00151D1F">
        <w:rPr>
          <w:rFonts w:asciiTheme="minorEastAsia" w:eastAsiaTheme="minorEastAsia" w:hAnsiTheme="minorEastAsia" w:hint="eastAsia"/>
          <w:color w:val="FF0000"/>
          <w:szCs w:val="21"/>
        </w:rPr>
        <w:t>国家财富</w:t>
      </w:r>
      <w:r w:rsidR="009F7021">
        <w:rPr>
          <w:rFonts w:asciiTheme="minorEastAsia" w:eastAsiaTheme="minorEastAsia" w:hAnsiTheme="minorEastAsia" w:hint="eastAsia"/>
          <w:color w:val="FF0000"/>
          <w:szCs w:val="21"/>
        </w:rPr>
        <w:t>，</w:t>
      </w:r>
      <w:r w:rsidRPr="00151D1F">
        <w:rPr>
          <w:rFonts w:asciiTheme="minorEastAsia" w:eastAsiaTheme="minorEastAsia" w:hAnsiTheme="minorEastAsia" w:hint="eastAsia"/>
          <w:color w:val="FF0000"/>
          <w:szCs w:val="21"/>
        </w:rPr>
        <w:t>多指标加权</w:t>
      </w:r>
      <w:r w:rsidR="00151D1F" w:rsidRPr="00151D1F">
        <w:rPr>
          <w:rFonts w:asciiTheme="minorEastAsia" w:eastAsiaTheme="minorEastAsia" w:hAnsiTheme="minorEastAsia" w:hint="eastAsia"/>
          <w:color w:val="FF0000"/>
          <w:szCs w:val="21"/>
        </w:rPr>
        <w:t>人文发展指数</w:t>
      </w:r>
      <w:r w:rsidRPr="00151D1F">
        <w:rPr>
          <w:rFonts w:asciiTheme="minorEastAsia" w:eastAsiaTheme="minorEastAsia" w:hAnsiTheme="minorEastAsia" w:hint="eastAsia"/>
          <w:color w:val="FF0000"/>
          <w:szCs w:val="21"/>
        </w:rPr>
        <w:t>HDI的涵义</w:t>
      </w:r>
    </w:p>
    <w:p w14:paraId="6FE31E7A" w14:textId="29C8A0B0" w:rsidR="002F2E5E" w:rsidRPr="00DF2E3C" w:rsidRDefault="009F7021">
      <w:pPr>
        <w:pStyle w:val="aa"/>
        <w:ind w:firstLineChars="0" w:firstLine="0"/>
        <w:rPr>
          <w:rFonts w:asciiTheme="minorEastAsia" w:eastAsiaTheme="minorEastAsia" w:hAnsiTheme="minorEastAsia"/>
          <w:szCs w:val="21"/>
        </w:rPr>
      </w:pPr>
      <w:r>
        <w:rPr>
          <w:rFonts w:asciiTheme="minorEastAsia" w:eastAsiaTheme="minorEastAsia" w:hAnsiTheme="minorEastAsia"/>
          <w:noProof/>
          <w:szCs w:val="21"/>
        </w:rPr>
        <w:t>(1)</w:t>
      </w:r>
      <w:r w:rsidRPr="009F7021">
        <w:rPr>
          <w:rFonts w:hint="eastAsia"/>
        </w:rPr>
        <w:t xml:space="preserve"> </w:t>
      </w:r>
      <w:r w:rsidRPr="009F7021">
        <w:rPr>
          <w:rFonts w:asciiTheme="minorEastAsia" w:eastAsiaTheme="minorEastAsia" w:hAnsiTheme="minorEastAsia" w:hint="eastAsia"/>
          <w:noProof/>
          <w:szCs w:val="21"/>
        </w:rPr>
        <w:t>国民账户未能准确反映社会福利状况，没有考虑资源状态的变化</w:t>
      </w:r>
      <w:r>
        <w:rPr>
          <w:rFonts w:asciiTheme="minorEastAsia" w:eastAsiaTheme="minorEastAsia" w:hAnsiTheme="minorEastAsia" w:hint="eastAsia"/>
          <w:noProof/>
          <w:szCs w:val="21"/>
        </w:rPr>
        <w:t>；</w:t>
      </w:r>
      <w:r w:rsidRPr="009F7021">
        <w:rPr>
          <w:rFonts w:asciiTheme="minorEastAsia" w:eastAsiaTheme="minorEastAsia" w:hAnsiTheme="minorEastAsia" w:hint="eastAsia"/>
          <w:noProof/>
          <w:szCs w:val="21"/>
        </w:rPr>
        <w:t>没有把人类活动所使用自然资源的真实成本计入常规的国民账户</w:t>
      </w:r>
      <w:r>
        <w:rPr>
          <w:rFonts w:asciiTheme="minorEastAsia" w:eastAsiaTheme="minorEastAsia" w:hAnsiTheme="minorEastAsia" w:hint="eastAsia"/>
          <w:noProof/>
          <w:szCs w:val="21"/>
        </w:rPr>
        <w:t>；</w:t>
      </w:r>
      <w:r w:rsidRPr="009F7021">
        <w:rPr>
          <w:rFonts w:asciiTheme="minorEastAsia" w:eastAsiaTheme="minorEastAsia" w:hAnsiTheme="minorEastAsia" w:hint="eastAsia"/>
          <w:noProof/>
          <w:szCs w:val="21"/>
        </w:rPr>
        <w:t>没有把环境损失计入国民账户</w:t>
      </w:r>
      <w:r>
        <w:rPr>
          <w:rFonts w:asciiTheme="minorEastAsia" w:eastAsiaTheme="minorEastAsia" w:hAnsiTheme="minorEastAsia" w:hint="eastAsia"/>
          <w:noProof/>
          <w:szCs w:val="21"/>
        </w:rPr>
        <w:t>。</w:t>
      </w:r>
    </w:p>
    <w:p w14:paraId="77150F0D" w14:textId="0D0416A6" w:rsidR="002F2E5E" w:rsidRPr="00DF2E3C" w:rsidRDefault="009F7021">
      <w:pPr>
        <w:pStyle w:val="aa"/>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2)</w:t>
      </w:r>
      <w:r w:rsidR="00000000" w:rsidRPr="00DF2E3C">
        <w:rPr>
          <w:rFonts w:asciiTheme="minorEastAsia" w:eastAsiaTheme="minorEastAsia" w:hAnsiTheme="minorEastAsia" w:hint="eastAsia"/>
          <w:szCs w:val="21"/>
        </w:rPr>
        <w:t>国家财富</w:t>
      </w:r>
      <w:r>
        <w:rPr>
          <w:rFonts w:asciiTheme="minorEastAsia" w:eastAsiaTheme="minorEastAsia" w:hAnsiTheme="minorEastAsia" w:hint="eastAsia"/>
          <w:szCs w:val="21"/>
        </w:rPr>
        <w:t>：</w:t>
      </w:r>
      <w:r w:rsidR="00000000" w:rsidRPr="00DF2E3C">
        <w:rPr>
          <w:rFonts w:asciiTheme="minorEastAsia" w:eastAsiaTheme="minorEastAsia" w:hAnsiTheme="minorEastAsia" w:hint="eastAsia"/>
          <w:szCs w:val="21"/>
        </w:rPr>
        <w:t>用财富代替收入来科学衡量一个国家或地区的可持续发展水平与能力，用自然资本来代表生存与发展基础、用生产资本来代表可转换为市场需求的能力、用人造资本来代表生产力发展与创新的潜力、用社会资本来代表国家的组织与扩展能力及安全与稳定水平。集中体现了可持续发展所包含的代际公平原则，即在谋求当代福利提高的同时，不损害子孙后代们谋求这种满足的能力。</w:t>
      </w:r>
    </w:p>
    <w:p w14:paraId="7DEF52BD" w14:textId="0DDB7DC3" w:rsidR="002F2E5E" w:rsidRDefault="009F7021">
      <w:pPr>
        <w:pStyle w:val="10"/>
        <w:rPr>
          <w:rFonts w:asciiTheme="minorEastAsia" w:eastAsiaTheme="minorEastAsia" w:hAnsiTheme="minorEastAsia"/>
        </w:rPr>
      </w:pPr>
      <w:r>
        <w:rPr>
          <w:rFonts w:asciiTheme="minorEastAsia" w:eastAsiaTheme="minorEastAsia" w:hAnsiTheme="minorEastAsia"/>
        </w:rPr>
        <w:t>(3)</w:t>
      </w:r>
      <w:r w:rsidR="00000000" w:rsidRPr="00DF2E3C">
        <w:rPr>
          <w:rFonts w:asciiTheme="minorEastAsia" w:eastAsiaTheme="minorEastAsia" w:hAnsiTheme="minorEastAsia" w:hint="eastAsia"/>
        </w:rPr>
        <w:t>HDI：是对人文发展成就的总体衡量。它衡量一个国家</w:t>
      </w:r>
      <w:r w:rsidR="009D7849">
        <w:rPr>
          <w:rFonts w:asciiTheme="minorEastAsia" w:eastAsiaTheme="minorEastAsia" w:hAnsiTheme="minorEastAsia" w:hint="eastAsia"/>
        </w:rPr>
        <w:t>(地区)</w:t>
      </w:r>
      <w:r w:rsidR="00000000" w:rsidRPr="00DF2E3C">
        <w:rPr>
          <w:rFonts w:asciiTheme="minorEastAsia" w:eastAsiaTheme="minorEastAsia" w:hAnsiTheme="minorEastAsia" w:hint="eastAsia"/>
        </w:rPr>
        <w:t>在人文发展方面的健康水平、教育程度和生活水平三个基本方面的平均成就。</w:t>
      </w:r>
    </w:p>
    <w:p w14:paraId="3874516C" w14:textId="77777777" w:rsidR="009D7849" w:rsidRPr="009D7849" w:rsidRDefault="009D7849">
      <w:pPr>
        <w:pStyle w:val="10"/>
        <w:rPr>
          <w:rFonts w:asciiTheme="minorEastAsia" w:eastAsiaTheme="minorEastAsia" w:hAnsiTheme="minorEastAsia" w:hint="eastAsia"/>
        </w:rPr>
      </w:pPr>
    </w:p>
    <w:p w14:paraId="614627F3" w14:textId="77777777" w:rsidR="002F2E5E" w:rsidRPr="009D7849" w:rsidRDefault="00000000">
      <w:pPr>
        <w:jc w:val="center"/>
        <w:rPr>
          <w:rFonts w:asciiTheme="minorEastAsia" w:eastAsiaTheme="minorEastAsia" w:hAnsiTheme="minorEastAsia"/>
          <w:bCs/>
          <w:color w:val="FF0000"/>
        </w:rPr>
      </w:pPr>
      <w:r w:rsidRPr="009D7849">
        <w:rPr>
          <w:rFonts w:asciiTheme="minorEastAsia" w:eastAsiaTheme="minorEastAsia" w:hAnsiTheme="minorEastAsia" w:hint="eastAsia"/>
          <w:bCs/>
          <w:color w:val="FF0000"/>
        </w:rPr>
        <w:t>第7章 环境保护实施途径</w:t>
      </w:r>
    </w:p>
    <w:p w14:paraId="5B7788E4" w14:textId="4D8D2F1B" w:rsidR="002F2E5E" w:rsidRPr="009D7849" w:rsidRDefault="00000000">
      <w:pPr>
        <w:autoSpaceDE w:val="0"/>
        <w:rPr>
          <w:rFonts w:asciiTheme="minorEastAsia" w:eastAsiaTheme="minorEastAsia" w:hAnsiTheme="minorEastAsia" w:hint="eastAsia"/>
          <w:bCs/>
          <w:color w:val="FF0000"/>
        </w:rPr>
      </w:pPr>
      <w:r w:rsidRPr="009D7849">
        <w:rPr>
          <w:rFonts w:asciiTheme="minorEastAsia" w:eastAsiaTheme="minorEastAsia" w:hAnsiTheme="minorEastAsia"/>
          <w:bCs/>
          <w:color w:val="FF0000"/>
        </w:rPr>
        <w:t>1.环境管理的主体</w:t>
      </w:r>
      <w:r w:rsidR="009D7849">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对象</w:t>
      </w:r>
      <w:r w:rsidR="009D7849">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环境管理目的</w:t>
      </w:r>
      <w:r w:rsidR="009D7849">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任务</w:t>
      </w:r>
      <w:r w:rsidR="009D7849">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环境管理机构</w:t>
      </w:r>
    </w:p>
    <w:p w14:paraId="13CB7716" w14:textId="5E81A973" w:rsidR="002F2E5E" w:rsidRPr="009D7849" w:rsidRDefault="009D7849">
      <w:pPr>
        <w:rPr>
          <w:rFonts w:asciiTheme="minorEastAsia" w:eastAsiaTheme="minorEastAsia" w:hAnsiTheme="minorEastAsia"/>
          <w:bCs/>
        </w:rPr>
      </w:pPr>
      <w:r>
        <w:rPr>
          <w:rFonts w:asciiTheme="minorEastAsia" w:eastAsiaTheme="minorEastAsia" w:hAnsiTheme="minorEastAsia" w:hint="eastAsia"/>
          <w:bCs/>
        </w:rPr>
        <w:t>(</w:t>
      </w:r>
      <w:r>
        <w:rPr>
          <w:rFonts w:asciiTheme="minorEastAsia" w:eastAsiaTheme="minorEastAsia" w:hAnsiTheme="minorEastAsia"/>
          <w:bCs/>
        </w:rPr>
        <w:t>1)</w:t>
      </w:r>
      <w:r w:rsidR="00000000" w:rsidRPr="009D7849">
        <w:rPr>
          <w:rFonts w:asciiTheme="minorEastAsia" w:eastAsiaTheme="minorEastAsia" w:hAnsiTheme="minorEastAsia" w:hint="eastAsia"/>
          <w:bCs/>
        </w:rPr>
        <w:t>主体：政府</w:t>
      </w:r>
      <w:r>
        <w:rPr>
          <w:rFonts w:asciiTheme="minorEastAsia" w:eastAsiaTheme="minorEastAsia" w:hAnsiTheme="minorEastAsia" w:hint="eastAsia"/>
          <w:bCs/>
        </w:rPr>
        <w:t>；</w:t>
      </w:r>
      <w:r w:rsidR="00000000" w:rsidRPr="009D7849">
        <w:rPr>
          <w:rFonts w:asciiTheme="minorEastAsia" w:eastAsiaTheme="minorEastAsia" w:hAnsiTheme="minorEastAsia" w:hint="eastAsia"/>
          <w:bCs/>
        </w:rPr>
        <w:t>企业</w:t>
      </w:r>
      <w:r>
        <w:rPr>
          <w:rFonts w:asciiTheme="minorEastAsia" w:eastAsiaTheme="minorEastAsia" w:hAnsiTheme="minorEastAsia" w:hint="eastAsia"/>
          <w:bCs/>
        </w:rPr>
        <w:t>；</w:t>
      </w:r>
      <w:r w:rsidR="00000000" w:rsidRPr="009D7849">
        <w:rPr>
          <w:rFonts w:asciiTheme="minorEastAsia" w:eastAsiaTheme="minorEastAsia" w:hAnsiTheme="minorEastAsia" w:hint="eastAsia"/>
          <w:bCs/>
        </w:rPr>
        <w:t>公众</w:t>
      </w:r>
      <w:r>
        <w:rPr>
          <w:rFonts w:asciiTheme="minorEastAsia" w:eastAsiaTheme="minorEastAsia" w:hAnsiTheme="minorEastAsia" w:hint="eastAsia"/>
          <w:bCs/>
        </w:rPr>
        <w:t>。</w:t>
      </w:r>
    </w:p>
    <w:p w14:paraId="25254DA6" w14:textId="77777777" w:rsidR="009D7849" w:rsidRDefault="009D7849" w:rsidP="009D7849">
      <w:pPr>
        <w:rPr>
          <w:rFonts w:asciiTheme="minorEastAsia" w:eastAsiaTheme="minorEastAsia" w:hAnsiTheme="minorEastAsia"/>
          <w:bCs/>
          <w:noProof/>
        </w:rPr>
      </w:pPr>
      <w:r>
        <w:rPr>
          <w:rFonts w:asciiTheme="minorEastAsia" w:eastAsiaTheme="minorEastAsia" w:hAnsiTheme="minorEastAsia"/>
          <w:bCs/>
          <w:noProof/>
        </w:rPr>
        <w:t>(2)</w:t>
      </w:r>
      <w:r>
        <w:rPr>
          <w:rFonts w:asciiTheme="minorEastAsia" w:eastAsiaTheme="minorEastAsia" w:hAnsiTheme="minorEastAsia" w:hint="eastAsia"/>
          <w:bCs/>
          <w:noProof/>
        </w:rPr>
        <w:t>对象：</w:t>
      </w:r>
      <w:r w:rsidRPr="009D7849">
        <w:rPr>
          <w:rFonts w:asciiTheme="minorEastAsia" w:eastAsiaTheme="minorEastAsia" w:hAnsiTheme="minorEastAsia" w:hint="eastAsia"/>
          <w:bCs/>
          <w:noProof/>
        </w:rPr>
        <w:t>政府行为、企业行为和公众行为</w:t>
      </w:r>
      <w:r w:rsidRPr="009D7849">
        <w:rPr>
          <w:rFonts w:asciiTheme="minorEastAsia" w:eastAsiaTheme="minorEastAsia" w:hAnsiTheme="minorEastAsia"/>
          <w:bCs/>
          <w:noProof/>
        </w:rPr>
        <w:t>(包括非政府组织)。</w:t>
      </w:r>
    </w:p>
    <w:p w14:paraId="43762504" w14:textId="5B674DEC" w:rsidR="009D7849" w:rsidRPr="009D7849" w:rsidRDefault="009D7849" w:rsidP="009D7849">
      <w:pPr>
        <w:rPr>
          <w:rFonts w:asciiTheme="minorEastAsia" w:eastAsiaTheme="minorEastAsia" w:hAnsiTheme="minorEastAsia"/>
          <w:bCs/>
          <w:noProof/>
        </w:rPr>
      </w:pPr>
      <w:r>
        <w:rPr>
          <w:rFonts w:asciiTheme="minorEastAsia" w:eastAsiaTheme="minorEastAsia" w:hAnsiTheme="minorEastAsia" w:hint="eastAsia"/>
          <w:bCs/>
          <w:noProof/>
        </w:rPr>
        <w:t>①</w:t>
      </w:r>
      <w:r w:rsidRPr="009D7849">
        <w:rPr>
          <w:rFonts w:asciiTheme="minorEastAsia" w:eastAsiaTheme="minorEastAsia" w:hAnsiTheme="minorEastAsia"/>
          <w:bCs/>
          <w:noProof/>
        </w:rPr>
        <w:t>政府行为，包括各级政府之间以及政府与职能部门之间的内部行为</w:t>
      </w:r>
      <w:r>
        <w:rPr>
          <w:rFonts w:asciiTheme="minorEastAsia" w:eastAsiaTheme="minorEastAsia" w:hAnsiTheme="minorEastAsia" w:hint="eastAsia"/>
          <w:bCs/>
          <w:noProof/>
        </w:rPr>
        <w:t>；</w:t>
      </w:r>
      <w:r w:rsidRPr="009D7849">
        <w:rPr>
          <w:rFonts w:asciiTheme="minorEastAsia" w:eastAsiaTheme="minorEastAsia" w:hAnsiTheme="minorEastAsia"/>
          <w:bCs/>
          <w:noProof/>
        </w:rPr>
        <w:t>相对于其他行为主体(如企业、公众等)的国内行为</w:t>
      </w:r>
      <w:r>
        <w:rPr>
          <w:rFonts w:asciiTheme="minorEastAsia" w:eastAsiaTheme="minorEastAsia" w:hAnsiTheme="minorEastAsia" w:hint="eastAsia"/>
          <w:bCs/>
          <w:noProof/>
        </w:rPr>
        <w:t>；</w:t>
      </w:r>
      <w:r w:rsidRPr="009D7849">
        <w:rPr>
          <w:rFonts w:asciiTheme="minorEastAsia" w:eastAsiaTheme="minorEastAsia" w:hAnsiTheme="minorEastAsia"/>
          <w:bCs/>
          <w:noProof/>
        </w:rPr>
        <w:t>作为国家和社</w:t>
      </w:r>
      <w:r>
        <w:rPr>
          <w:rFonts w:asciiTheme="minorEastAsia" w:eastAsiaTheme="minorEastAsia" w:hAnsiTheme="minorEastAsia" w:hint="eastAsia"/>
          <w:bCs/>
          <w:noProof/>
        </w:rPr>
        <w:t>会意志</w:t>
      </w:r>
      <w:r w:rsidRPr="009D7849">
        <w:rPr>
          <w:rFonts w:asciiTheme="minorEastAsia" w:eastAsiaTheme="minorEastAsia" w:hAnsiTheme="minorEastAsia"/>
          <w:bCs/>
          <w:noProof/>
        </w:rPr>
        <w:t>的代表</w:t>
      </w:r>
      <w:r>
        <w:rPr>
          <w:rFonts w:asciiTheme="minorEastAsia" w:eastAsiaTheme="minorEastAsia" w:hAnsiTheme="minorEastAsia" w:hint="eastAsia"/>
          <w:bCs/>
          <w:noProof/>
        </w:rPr>
        <w:t>，</w:t>
      </w:r>
      <w:r w:rsidRPr="009D7849">
        <w:rPr>
          <w:rFonts w:asciiTheme="minorEastAsia" w:eastAsiaTheme="minorEastAsia" w:hAnsiTheme="minorEastAsia"/>
          <w:bCs/>
          <w:noProof/>
        </w:rPr>
        <w:t>与其他政府之间的行为。</w:t>
      </w:r>
    </w:p>
    <w:p w14:paraId="2676EE56" w14:textId="6FBE7287" w:rsidR="009D7849" w:rsidRPr="009D7849" w:rsidRDefault="009D7849" w:rsidP="009D7849">
      <w:pPr>
        <w:rPr>
          <w:rFonts w:asciiTheme="minorEastAsia" w:eastAsiaTheme="minorEastAsia" w:hAnsiTheme="minorEastAsia"/>
          <w:bCs/>
          <w:noProof/>
        </w:rPr>
      </w:pPr>
      <w:r>
        <w:rPr>
          <w:rFonts w:asciiTheme="minorEastAsia" w:eastAsiaTheme="minorEastAsia" w:hAnsiTheme="minorEastAsia" w:hint="eastAsia"/>
          <w:bCs/>
          <w:noProof/>
        </w:rPr>
        <w:t>②</w:t>
      </w:r>
      <w:r w:rsidRPr="009D7849">
        <w:rPr>
          <w:rFonts w:asciiTheme="minorEastAsia" w:eastAsiaTheme="minorEastAsia" w:hAnsiTheme="minorEastAsia"/>
          <w:bCs/>
          <w:noProof/>
        </w:rPr>
        <w:t>企业行为，主要包含从事生产、交换、分配、投资等活动车通过向社会提供物质性产品或服务以获得利润。</w:t>
      </w:r>
    </w:p>
    <w:p w14:paraId="7FA43BD0" w14:textId="3B5C61BB" w:rsidR="002F2E5E" w:rsidRPr="009D7849" w:rsidRDefault="009D7849" w:rsidP="009D7849">
      <w:pPr>
        <w:rPr>
          <w:rFonts w:asciiTheme="minorEastAsia" w:eastAsiaTheme="minorEastAsia" w:hAnsiTheme="minorEastAsia"/>
          <w:bCs/>
        </w:rPr>
      </w:pPr>
      <w:r>
        <w:rPr>
          <w:rFonts w:asciiTheme="minorEastAsia" w:eastAsiaTheme="minorEastAsia" w:hAnsiTheme="minorEastAsia" w:hint="eastAsia"/>
          <w:bCs/>
          <w:noProof/>
        </w:rPr>
        <w:t>③</w:t>
      </w:r>
      <w:r w:rsidRPr="009D7849">
        <w:rPr>
          <w:rFonts w:asciiTheme="minorEastAsia" w:eastAsiaTheme="minorEastAsia" w:hAnsiTheme="minorEastAsia"/>
          <w:bCs/>
          <w:noProof/>
        </w:rPr>
        <w:t>公众行为，它涵盖、渗透到社会生活的各个方面，是和政府行为、企业行为并列的重要行为，但永远不能被二者替代包含。</w:t>
      </w:r>
    </w:p>
    <w:p w14:paraId="056C7F21" w14:textId="353CD39F" w:rsidR="002F2E5E" w:rsidRPr="009D7849" w:rsidRDefault="009D7849">
      <w:pPr>
        <w:pStyle w:val="10"/>
        <w:rPr>
          <w:rFonts w:asciiTheme="minorEastAsia" w:eastAsiaTheme="minorEastAsia" w:hAnsiTheme="minorEastAsia"/>
          <w:bCs/>
        </w:rPr>
      </w:pPr>
      <w:r>
        <w:rPr>
          <w:rFonts w:asciiTheme="minorEastAsia" w:eastAsiaTheme="minorEastAsia" w:hAnsiTheme="minorEastAsia" w:hint="eastAsia"/>
          <w:bCs/>
        </w:rPr>
        <w:t>(</w:t>
      </w:r>
      <w:r>
        <w:rPr>
          <w:rFonts w:asciiTheme="minorEastAsia" w:eastAsiaTheme="minorEastAsia" w:hAnsiTheme="minorEastAsia"/>
          <w:bCs/>
        </w:rPr>
        <w:t>3)</w:t>
      </w:r>
      <w:r>
        <w:rPr>
          <w:rFonts w:asciiTheme="minorEastAsia" w:eastAsiaTheme="minorEastAsia" w:hAnsiTheme="minorEastAsia" w:hint="eastAsia"/>
          <w:bCs/>
        </w:rPr>
        <w:t>根本</w:t>
      </w:r>
      <w:r w:rsidR="00000000" w:rsidRPr="009D7849">
        <w:rPr>
          <w:rFonts w:asciiTheme="minorEastAsia" w:eastAsiaTheme="minorEastAsia" w:hAnsiTheme="minorEastAsia"/>
          <w:bCs/>
        </w:rPr>
        <w:t>目的</w:t>
      </w:r>
      <w:r w:rsidR="00000000" w:rsidRPr="009D7849">
        <w:rPr>
          <w:rFonts w:asciiTheme="minorEastAsia" w:eastAsiaTheme="minorEastAsia" w:hAnsiTheme="minorEastAsia" w:hint="eastAsia"/>
          <w:bCs/>
        </w:rPr>
        <w:t>：从宏观到微观，对人类自身的行为进行管理，以尽可能快的速度逐步恢复被损害了的环境，并减少甚至消除新的发展活动对环境的结构、状态、功能造成新的损害，保证人类与环境能够持续的、和谐的协同发展下去</w:t>
      </w:r>
      <w:r>
        <w:rPr>
          <w:rFonts w:asciiTheme="minorEastAsia" w:eastAsiaTheme="minorEastAsia" w:hAnsiTheme="minorEastAsia" w:hint="eastAsia"/>
          <w:bCs/>
        </w:rPr>
        <w:t>。</w:t>
      </w:r>
    </w:p>
    <w:p w14:paraId="2E55C398" w14:textId="6AACD6A2" w:rsidR="002F2E5E" w:rsidRPr="009D7849" w:rsidRDefault="009D7849">
      <w:pPr>
        <w:pStyle w:val="10"/>
        <w:rPr>
          <w:rFonts w:asciiTheme="minorEastAsia" w:eastAsiaTheme="minorEastAsia" w:hAnsiTheme="minorEastAsia"/>
          <w:bCs/>
        </w:rPr>
      </w:pPr>
      <w:r>
        <w:rPr>
          <w:rFonts w:asciiTheme="minorEastAsia" w:eastAsiaTheme="minorEastAsia" w:hAnsiTheme="minorEastAsia" w:hint="eastAsia"/>
          <w:bCs/>
        </w:rPr>
        <w:t>(</w:t>
      </w:r>
      <w:r>
        <w:rPr>
          <w:rFonts w:asciiTheme="minorEastAsia" w:eastAsiaTheme="minorEastAsia" w:hAnsiTheme="minorEastAsia"/>
          <w:bCs/>
        </w:rPr>
        <w:t>4)</w:t>
      </w:r>
      <w:r>
        <w:rPr>
          <w:rFonts w:asciiTheme="minorEastAsia" w:eastAsiaTheme="minorEastAsia" w:hAnsiTheme="minorEastAsia" w:hint="eastAsia"/>
          <w:bCs/>
        </w:rPr>
        <w:t>目的和</w:t>
      </w:r>
      <w:r w:rsidR="00000000" w:rsidRPr="009D7849">
        <w:rPr>
          <w:rFonts w:asciiTheme="minorEastAsia" w:eastAsiaTheme="minorEastAsia" w:hAnsiTheme="minorEastAsia" w:hint="eastAsia"/>
          <w:bCs/>
        </w:rPr>
        <w:t>基本任务</w:t>
      </w:r>
      <w:r>
        <w:rPr>
          <w:rFonts w:asciiTheme="minorEastAsia" w:eastAsiaTheme="minorEastAsia" w:hAnsiTheme="minorEastAsia" w:hint="eastAsia"/>
          <w:bCs/>
        </w:rPr>
        <w:t>：</w:t>
      </w:r>
      <w:r w:rsidR="00000000" w:rsidRPr="009D7849">
        <w:rPr>
          <w:rFonts w:asciiTheme="minorEastAsia" w:eastAsiaTheme="minorEastAsia" w:hAnsiTheme="minorEastAsia" w:hint="eastAsia"/>
          <w:bCs/>
        </w:rPr>
        <w:t>通过对可持续发展思想的传播，使人类社会的组织形式、运行机制以及管理部门和生产部门的决策、计划和个人的日常生活等各种活动符合人与自然和谐相处的要求，并以法律法规、规章制度、社会体制和思想观念的形式体现出来。</w:t>
      </w:r>
    </w:p>
    <w:p w14:paraId="7016EA69" w14:textId="2EF45F59" w:rsidR="002F2E5E" w:rsidRPr="007C7CE9" w:rsidRDefault="007C7CE9">
      <w:pPr>
        <w:rPr>
          <w:rFonts w:asciiTheme="minorEastAsia" w:eastAsiaTheme="minorEastAsia" w:hAnsiTheme="minorEastAsia" w:hint="eastAsia"/>
          <w:bCs/>
        </w:rPr>
      </w:pPr>
      <w:r>
        <w:rPr>
          <w:rFonts w:asciiTheme="minorEastAsia" w:eastAsiaTheme="minorEastAsia" w:hAnsiTheme="minorEastAsia" w:hint="eastAsia"/>
          <w:bCs/>
        </w:rPr>
        <w:lastRenderedPageBreak/>
        <w:t>(</w:t>
      </w:r>
      <w:r>
        <w:rPr>
          <w:rFonts w:asciiTheme="minorEastAsia" w:eastAsiaTheme="minorEastAsia" w:hAnsiTheme="minorEastAsia"/>
          <w:bCs/>
        </w:rPr>
        <w:t>5)</w:t>
      </w:r>
      <w:r w:rsidR="00000000" w:rsidRPr="009D7849">
        <w:rPr>
          <w:rFonts w:asciiTheme="minorEastAsia" w:eastAsiaTheme="minorEastAsia" w:hAnsiTheme="minorEastAsia"/>
          <w:bCs/>
        </w:rPr>
        <w:t>机构</w:t>
      </w:r>
      <w:r w:rsidR="00000000" w:rsidRPr="009D7849">
        <w:rPr>
          <w:rFonts w:asciiTheme="minorEastAsia" w:eastAsiaTheme="minorEastAsia" w:hAnsiTheme="minorEastAsia" w:hint="eastAsia"/>
          <w:bCs/>
        </w:rPr>
        <w:t>：</w:t>
      </w:r>
      <w:r w:rsidRPr="007C7CE9">
        <w:rPr>
          <w:rFonts w:asciiTheme="minorEastAsia" w:eastAsiaTheme="minorEastAsia" w:hAnsiTheme="minorEastAsia" w:hint="eastAsia"/>
          <w:bCs/>
        </w:rPr>
        <w:t>生态环境部的内设机构由以下部分组成</w:t>
      </w:r>
      <w:r w:rsidRPr="007C7CE9">
        <w:rPr>
          <w:rFonts w:asciiTheme="minorEastAsia" w:eastAsiaTheme="minorEastAsia" w:hAnsiTheme="minorEastAsia"/>
          <w:bCs/>
        </w:rPr>
        <w:t>:办公厅、中央生态环境保护督察办公室、综合司、法规与标准司、行政体制与人事司、科技与财务司、自然生态保护司(生物多样性保护办公室、国家生物安全管理办公室)、水生态环境司、海洋生态环境司、大气环境司(京津冀及周边地区大气环境管理局)、应对气候变化司、土壤生态环境司、固体废物与化学品司、核设施安全监管司、核电安全监管司、辐射源安全监管司、环境影响评价与排放管理司、生态环境监测司、生态环境执法局、国际合作司、宣传教育司。</w:t>
      </w:r>
    </w:p>
    <w:p w14:paraId="3A2BC0BF" w14:textId="0CEE4A85" w:rsidR="002F2E5E" w:rsidRPr="009D7849" w:rsidRDefault="00000000">
      <w:pPr>
        <w:rPr>
          <w:rFonts w:asciiTheme="minorEastAsia" w:eastAsiaTheme="minorEastAsia" w:hAnsiTheme="minorEastAsia"/>
          <w:bCs/>
          <w:color w:val="FF0000"/>
        </w:rPr>
      </w:pPr>
      <w:r w:rsidRPr="009D7849">
        <w:rPr>
          <w:rFonts w:asciiTheme="minorEastAsia" w:eastAsiaTheme="minorEastAsia" w:hAnsiTheme="minorEastAsia"/>
          <w:bCs/>
          <w:color w:val="FF0000"/>
        </w:rPr>
        <w:t>2.环境管理的基本职能</w:t>
      </w:r>
      <w:r w:rsidR="009A5588">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实施手段</w:t>
      </w:r>
    </w:p>
    <w:p w14:paraId="08492903" w14:textId="4E49D404" w:rsidR="007C7CE9" w:rsidRDefault="007C7CE9">
      <w:pPr>
        <w:rPr>
          <w:rFonts w:asciiTheme="minorEastAsia" w:eastAsiaTheme="minorEastAsia" w:hAnsiTheme="minorEastAsia"/>
          <w:bCs/>
        </w:rPr>
      </w:pPr>
      <w:r>
        <w:rPr>
          <w:rFonts w:asciiTheme="minorEastAsia" w:eastAsiaTheme="minorEastAsia" w:hAnsiTheme="minorEastAsia"/>
          <w:bCs/>
        </w:rPr>
        <w:t>(1)</w:t>
      </w:r>
      <w:r w:rsidR="009A5588">
        <w:rPr>
          <w:rFonts w:asciiTheme="minorEastAsia" w:eastAsiaTheme="minorEastAsia" w:hAnsiTheme="minorEastAsia" w:hint="eastAsia"/>
          <w:bCs/>
        </w:rPr>
        <w:t>职能：①</w:t>
      </w:r>
      <w:r w:rsidR="00000000" w:rsidRPr="009D7849">
        <w:rPr>
          <w:rFonts w:asciiTheme="minorEastAsia" w:eastAsiaTheme="minorEastAsia" w:hAnsiTheme="minorEastAsia" w:hint="eastAsia"/>
          <w:bCs/>
        </w:rPr>
        <w:t>宏观指导</w:t>
      </w:r>
      <w:r>
        <w:rPr>
          <w:rFonts w:asciiTheme="minorEastAsia" w:eastAsiaTheme="minorEastAsia" w:hAnsiTheme="minorEastAsia" w:hint="eastAsia"/>
          <w:bCs/>
        </w:rPr>
        <w:t>：对环保战略的指导；对有关政策的指导；对有关环境及环保的各项活动进行规范、控制和引导。</w:t>
      </w:r>
    </w:p>
    <w:p w14:paraId="2F1F3B74" w14:textId="58EFB496" w:rsidR="007C7CE9" w:rsidRDefault="009A5588" w:rsidP="009A5588">
      <w:pPr>
        <w:rPr>
          <w:rFonts w:asciiTheme="minorEastAsia" w:eastAsiaTheme="minorEastAsia" w:hAnsiTheme="minorEastAsia"/>
          <w:bCs/>
        </w:rPr>
      </w:pPr>
      <w:r>
        <w:rPr>
          <w:rFonts w:asciiTheme="minorEastAsia" w:eastAsiaTheme="minorEastAsia" w:hAnsiTheme="minorEastAsia" w:hint="eastAsia"/>
          <w:bCs/>
        </w:rPr>
        <w:t>②</w:t>
      </w:r>
      <w:r w:rsidR="00000000" w:rsidRPr="009D7849">
        <w:rPr>
          <w:rFonts w:asciiTheme="minorEastAsia" w:eastAsiaTheme="minorEastAsia" w:hAnsiTheme="minorEastAsia" w:hint="eastAsia"/>
          <w:bCs/>
        </w:rPr>
        <w:t>统筹规划</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环境保护战略的制定</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环境预测</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环境保护综合规划和专项规划</w:t>
      </w:r>
      <w:r w:rsidR="007C7CE9">
        <w:rPr>
          <w:rFonts w:asciiTheme="minorEastAsia" w:eastAsiaTheme="minorEastAsia" w:hAnsiTheme="minorEastAsia" w:hint="eastAsia"/>
          <w:bCs/>
        </w:rPr>
        <w:t>。</w:t>
      </w:r>
    </w:p>
    <w:p w14:paraId="4B190136" w14:textId="454854E0" w:rsidR="007C7CE9" w:rsidRDefault="009A5588">
      <w:pPr>
        <w:rPr>
          <w:rFonts w:asciiTheme="minorEastAsia" w:eastAsiaTheme="minorEastAsia" w:hAnsiTheme="minorEastAsia"/>
          <w:bCs/>
        </w:rPr>
      </w:pPr>
      <w:r>
        <w:rPr>
          <w:rFonts w:asciiTheme="minorEastAsia" w:eastAsiaTheme="minorEastAsia" w:hAnsiTheme="minorEastAsia" w:hint="eastAsia"/>
          <w:bCs/>
        </w:rPr>
        <w:t>③</w:t>
      </w:r>
      <w:r w:rsidR="00000000" w:rsidRPr="009D7849">
        <w:rPr>
          <w:rFonts w:asciiTheme="minorEastAsia" w:eastAsiaTheme="minorEastAsia" w:hAnsiTheme="minorEastAsia" w:hint="eastAsia"/>
          <w:bCs/>
        </w:rPr>
        <w:t>组织协调</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环境保护法规方面的组织协调</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环境保护政策方面的协调</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环境保护规划方面的协调</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环境科研方面的协调</w:t>
      </w:r>
      <w:r w:rsidR="007C7CE9">
        <w:rPr>
          <w:rFonts w:asciiTheme="minorEastAsia" w:eastAsiaTheme="minorEastAsia" w:hAnsiTheme="minorEastAsia" w:hint="eastAsia"/>
          <w:bCs/>
        </w:rPr>
        <w:t>。</w:t>
      </w:r>
    </w:p>
    <w:p w14:paraId="5842163D" w14:textId="3EF7C925" w:rsidR="007C7CE9" w:rsidRDefault="009A5588">
      <w:pPr>
        <w:rPr>
          <w:rFonts w:asciiTheme="minorEastAsia" w:eastAsiaTheme="minorEastAsia" w:hAnsiTheme="minorEastAsia"/>
          <w:bCs/>
        </w:rPr>
      </w:pPr>
      <w:r>
        <w:rPr>
          <w:rFonts w:asciiTheme="minorEastAsia" w:eastAsiaTheme="minorEastAsia" w:hAnsiTheme="minorEastAsia" w:hint="eastAsia"/>
          <w:bCs/>
        </w:rPr>
        <w:t>④</w:t>
      </w:r>
      <w:r w:rsidR="00000000" w:rsidRPr="009D7849">
        <w:rPr>
          <w:rFonts w:asciiTheme="minorEastAsia" w:eastAsiaTheme="minorEastAsia" w:hAnsiTheme="minorEastAsia" w:hint="eastAsia"/>
          <w:bCs/>
        </w:rPr>
        <w:t>监督检查</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环境保护法律法规执行情况的监督检查</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环境保护规划落实情况的监督检查</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环境标准执行情况的监督检查</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环境管理制度执行情况的监督检查</w:t>
      </w:r>
      <w:r w:rsidR="007C7CE9">
        <w:rPr>
          <w:rFonts w:asciiTheme="minorEastAsia" w:eastAsiaTheme="minorEastAsia" w:hAnsiTheme="minorEastAsia" w:hint="eastAsia"/>
          <w:bCs/>
        </w:rPr>
        <w:t>。</w:t>
      </w:r>
    </w:p>
    <w:p w14:paraId="40984E1F" w14:textId="0265DECA" w:rsidR="007C7CE9" w:rsidRDefault="009A5588" w:rsidP="007C7CE9">
      <w:pPr>
        <w:rPr>
          <w:rFonts w:asciiTheme="minorEastAsia" w:eastAsiaTheme="minorEastAsia" w:hAnsiTheme="minorEastAsia"/>
          <w:bCs/>
        </w:rPr>
      </w:pPr>
      <w:r>
        <w:rPr>
          <w:rFonts w:asciiTheme="minorEastAsia" w:eastAsiaTheme="minorEastAsia" w:hAnsiTheme="minorEastAsia" w:hint="eastAsia"/>
          <w:bCs/>
        </w:rPr>
        <w:t>⑤</w:t>
      </w:r>
      <w:r w:rsidR="00000000" w:rsidRPr="009D7849">
        <w:rPr>
          <w:rFonts w:asciiTheme="minorEastAsia" w:eastAsiaTheme="minorEastAsia" w:hAnsiTheme="minorEastAsia" w:hint="eastAsia"/>
          <w:bCs/>
        </w:rPr>
        <w:t>提供服务</w:t>
      </w:r>
      <w:r w:rsidR="007C7CE9">
        <w:rPr>
          <w:rFonts w:asciiTheme="minorEastAsia" w:eastAsiaTheme="minorEastAsia" w:hAnsiTheme="minorEastAsia" w:hint="eastAsia"/>
          <w:bCs/>
        </w:rPr>
        <w:t>:</w:t>
      </w:r>
      <w:r w:rsidR="007C7CE9" w:rsidRPr="007C7CE9">
        <w:rPr>
          <w:rFonts w:hint="eastAsia"/>
        </w:rPr>
        <w:t xml:space="preserve"> </w:t>
      </w:r>
      <w:r w:rsidR="007C7CE9" w:rsidRPr="007C7CE9">
        <w:rPr>
          <w:rFonts w:asciiTheme="minorEastAsia" w:eastAsiaTheme="minorEastAsia" w:hAnsiTheme="minorEastAsia" w:hint="eastAsia"/>
          <w:bCs/>
        </w:rPr>
        <w:t>技术服务</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信息咨询服务</w:t>
      </w:r>
      <w:r w:rsidR="007C7CE9">
        <w:rPr>
          <w:rFonts w:asciiTheme="minorEastAsia" w:eastAsiaTheme="minorEastAsia" w:hAnsiTheme="minorEastAsia" w:hint="eastAsia"/>
          <w:bCs/>
        </w:rPr>
        <w:t>；</w:t>
      </w:r>
      <w:r w:rsidR="007C7CE9" w:rsidRPr="007C7CE9">
        <w:rPr>
          <w:rFonts w:asciiTheme="minorEastAsia" w:eastAsiaTheme="minorEastAsia" w:hAnsiTheme="minorEastAsia" w:hint="eastAsia"/>
          <w:bCs/>
        </w:rPr>
        <w:t>市场服务</w:t>
      </w:r>
      <w:r w:rsidR="007C7CE9">
        <w:rPr>
          <w:rFonts w:asciiTheme="minorEastAsia" w:eastAsiaTheme="minorEastAsia" w:hAnsiTheme="minorEastAsia" w:hint="eastAsia"/>
          <w:bCs/>
        </w:rPr>
        <w:t>。</w:t>
      </w:r>
    </w:p>
    <w:p w14:paraId="192095F2" w14:textId="57B70E62" w:rsidR="009A5588" w:rsidRDefault="009A5588" w:rsidP="007C7CE9">
      <w:pPr>
        <w:rPr>
          <w:rFonts w:asciiTheme="minorEastAsia" w:eastAsiaTheme="minorEastAsia" w:hAnsiTheme="minorEastAsia" w:hint="eastAsia"/>
          <w:bCs/>
        </w:rPr>
      </w:pPr>
      <w:r>
        <w:rPr>
          <w:rFonts w:asciiTheme="minorEastAsia" w:eastAsiaTheme="minorEastAsia" w:hAnsiTheme="minorEastAsia" w:hint="eastAsia"/>
          <w:bCs/>
        </w:rPr>
        <w:t>(</w:t>
      </w:r>
      <w:r>
        <w:rPr>
          <w:rFonts w:asciiTheme="minorEastAsia" w:eastAsiaTheme="minorEastAsia" w:hAnsiTheme="minorEastAsia"/>
          <w:bCs/>
        </w:rPr>
        <w:t>2)</w:t>
      </w:r>
      <w:r>
        <w:rPr>
          <w:rFonts w:asciiTheme="minorEastAsia" w:eastAsiaTheme="minorEastAsia" w:hAnsiTheme="minorEastAsia" w:hint="eastAsia"/>
          <w:bCs/>
        </w:rPr>
        <w:t>手段：法律手段；经济手段；行政手段；技术手段；宣传教育手段。</w:t>
      </w:r>
    </w:p>
    <w:p w14:paraId="0CE8EBB9" w14:textId="789500DE" w:rsidR="002F2E5E" w:rsidRPr="009D7849" w:rsidRDefault="00000000" w:rsidP="007C7CE9">
      <w:pPr>
        <w:rPr>
          <w:rFonts w:asciiTheme="minorEastAsia" w:eastAsiaTheme="minorEastAsia" w:hAnsiTheme="minorEastAsia"/>
          <w:bCs/>
          <w:color w:val="FF0000"/>
        </w:rPr>
      </w:pPr>
      <w:r w:rsidRPr="009D7849">
        <w:rPr>
          <w:rFonts w:asciiTheme="minorEastAsia" w:eastAsiaTheme="minorEastAsia" w:hAnsiTheme="minorEastAsia"/>
          <w:bCs/>
          <w:color w:val="FF0000"/>
        </w:rPr>
        <w:t>3.环境影响评价制度</w:t>
      </w:r>
      <w:r w:rsidR="009A5588">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“三同时”制度</w:t>
      </w:r>
      <w:r w:rsidR="009A5588">
        <w:rPr>
          <w:rFonts w:asciiTheme="minorEastAsia" w:eastAsiaTheme="minorEastAsia" w:hAnsiTheme="minorEastAsia" w:hint="eastAsia"/>
          <w:bCs/>
          <w:color w:val="FF0000"/>
        </w:rPr>
        <w:t>，</w:t>
      </w:r>
      <w:r w:rsidRPr="009D7849">
        <w:rPr>
          <w:rFonts w:asciiTheme="minorEastAsia" w:eastAsiaTheme="minorEastAsia" w:hAnsiTheme="minorEastAsia"/>
          <w:bCs/>
          <w:color w:val="FF0000"/>
        </w:rPr>
        <w:t>排污权</w:t>
      </w:r>
      <w:r w:rsidRPr="009D7849">
        <w:rPr>
          <w:rFonts w:asciiTheme="minorEastAsia" w:eastAsiaTheme="minorEastAsia" w:hAnsiTheme="minorEastAsia" w:hint="eastAsia"/>
          <w:bCs/>
          <w:color w:val="FF0000"/>
        </w:rPr>
        <w:t>交易制度</w:t>
      </w:r>
    </w:p>
    <w:p w14:paraId="5EA7C05E" w14:textId="2D8BF216" w:rsidR="002F2E5E" w:rsidRPr="009D7849" w:rsidRDefault="009A5588" w:rsidP="009A5588">
      <w:pPr>
        <w:rPr>
          <w:rFonts w:asciiTheme="minorEastAsia" w:eastAsiaTheme="minorEastAsia" w:hAnsiTheme="minorEastAsia"/>
          <w:bCs/>
        </w:rPr>
      </w:pPr>
      <w:r>
        <w:rPr>
          <w:rFonts w:asciiTheme="minorEastAsia" w:eastAsiaTheme="minorEastAsia" w:hAnsiTheme="minorEastAsia"/>
          <w:bCs/>
        </w:rPr>
        <w:t>(1)</w:t>
      </w:r>
      <w:r w:rsidR="00000000" w:rsidRPr="009D7849">
        <w:rPr>
          <w:rFonts w:asciiTheme="minorEastAsia" w:eastAsiaTheme="minorEastAsia" w:hAnsiTheme="minorEastAsia" w:hint="eastAsia"/>
          <w:bCs/>
        </w:rPr>
        <w:t>指进行建设活动之前，对建设项目的选址、设计和建成投产使用后可能对周围环境生产的不良影响进行调查、预测和评定，提出防御措施，编写环境影响报告书或填写环境影响报告表，按照法定程序报经环境保护部门审批后再进行设计和建设的法律制度。</w:t>
      </w:r>
    </w:p>
    <w:p w14:paraId="648BBDC6" w14:textId="582A2314" w:rsidR="002F2E5E" w:rsidRPr="009D7849" w:rsidRDefault="009A5588" w:rsidP="009A5588">
      <w:pPr>
        <w:rPr>
          <w:rFonts w:asciiTheme="minorEastAsia" w:eastAsiaTheme="minorEastAsia" w:hAnsiTheme="minorEastAsia"/>
          <w:bCs/>
        </w:rPr>
      </w:pPr>
      <w:r>
        <w:rPr>
          <w:rFonts w:asciiTheme="minorEastAsia" w:eastAsiaTheme="minorEastAsia" w:hAnsiTheme="minorEastAsia"/>
          <w:bCs/>
        </w:rPr>
        <w:t>(2)</w:t>
      </w:r>
      <w:r w:rsidR="00000000" w:rsidRPr="009D7849">
        <w:rPr>
          <w:rFonts w:asciiTheme="minorEastAsia" w:eastAsiaTheme="minorEastAsia" w:hAnsiTheme="minorEastAsia" w:hint="eastAsia"/>
          <w:bCs/>
        </w:rPr>
        <w:t>指</w:t>
      </w:r>
      <w:r>
        <w:rPr>
          <w:rFonts w:asciiTheme="minorEastAsia" w:eastAsiaTheme="minorEastAsia" w:hAnsiTheme="minorEastAsia" w:hint="eastAsia"/>
          <w:bCs/>
        </w:rPr>
        <w:t>新建、</w:t>
      </w:r>
      <w:r w:rsidR="00000000" w:rsidRPr="009D7849">
        <w:rPr>
          <w:rFonts w:asciiTheme="minorEastAsia" w:eastAsiaTheme="minorEastAsia" w:hAnsiTheme="minorEastAsia" w:hint="eastAsia"/>
          <w:bCs/>
        </w:rPr>
        <w:t>扩建、改建项目和技术改造项目、自然开发项目</w:t>
      </w:r>
      <w:r>
        <w:rPr>
          <w:rFonts w:asciiTheme="minorEastAsia" w:eastAsiaTheme="minorEastAsia" w:hAnsiTheme="minorEastAsia" w:hint="eastAsia"/>
          <w:bCs/>
        </w:rPr>
        <w:t>，以及</w:t>
      </w:r>
      <w:r w:rsidR="00000000" w:rsidRPr="009D7849">
        <w:rPr>
          <w:rFonts w:asciiTheme="minorEastAsia" w:eastAsiaTheme="minorEastAsia" w:hAnsiTheme="minorEastAsia" w:hint="eastAsia"/>
          <w:bCs/>
        </w:rPr>
        <w:t>可能对环境造成损害的工程建设</w:t>
      </w:r>
      <w:r>
        <w:rPr>
          <w:rFonts w:asciiTheme="minorEastAsia" w:eastAsiaTheme="minorEastAsia" w:hAnsiTheme="minorEastAsia" w:hint="eastAsia"/>
          <w:bCs/>
        </w:rPr>
        <w:t>，</w:t>
      </w:r>
      <w:r w:rsidR="00000000" w:rsidRPr="009D7849">
        <w:rPr>
          <w:rFonts w:asciiTheme="minorEastAsia" w:eastAsiaTheme="minorEastAsia" w:hAnsiTheme="minorEastAsia" w:hint="eastAsia"/>
          <w:bCs/>
        </w:rPr>
        <w:t>其防治污染及其他公害的设施</w:t>
      </w:r>
      <w:r>
        <w:rPr>
          <w:rFonts w:asciiTheme="minorEastAsia" w:eastAsiaTheme="minorEastAsia" w:hAnsiTheme="minorEastAsia" w:hint="eastAsia"/>
          <w:bCs/>
        </w:rPr>
        <w:t>，</w:t>
      </w:r>
      <w:r w:rsidR="00000000" w:rsidRPr="009D7849">
        <w:rPr>
          <w:rFonts w:asciiTheme="minorEastAsia" w:eastAsiaTheme="minorEastAsia" w:hAnsiTheme="minorEastAsia" w:hint="eastAsia"/>
          <w:bCs/>
        </w:rPr>
        <w:t>必须与主体工程同时设计、同时施工、同时投产。</w:t>
      </w:r>
    </w:p>
    <w:p w14:paraId="69CE9F66" w14:textId="6314CE9D" w:rsidR="002F2E5E" w:rsidRPr="009D7849" w:rsidRDefault="009A5588" w:rsidP="009A5588">
      <w:pPr>
        <w:rPr>
          <w:rFonts w:asciiTheme="minorEastAsia" w:eastAsiaTheme="minorEastAsia" w:hAnsiTheme="minorEastAsia"/>
          <w:bCs/>
        </w:rPr>
      </w:pPr>
      <w:r>
        <w:rPr>
          <w:rFonts w:asciiTheme="minorEastAsia" w:eastAsiaTheme="minorEastAsia" w:hAnsiTheme="minorEastAsia" w:hint="eastAsia"/>
          <w:bCs/>
        </w:rPr>
        <w:t>(</w:t>
      </w:r>
      <w:r>
        <w:rPr>
          <w:rFonts w:asciiTheme="minorEastAsia" w:eastAsiaTheme="minorEastAsia" w:hAnsiTheme="minorEastAsia"/>
          <w:bCs/>
        </w:rPr>
        <w:t>3)</w:t>
      </w:r>
      <w:r>
        <w:rPr>
          <w:rFonts w:asciiTheme="minorEastAsia" w:eastAsiaTheme="minorEastAsia" w:hAnsiTheme="minorEastAsia" w:hint="eastAsia"/>
          <w:bCs/>
        </w:rPr>
        <w:t>指</w:t>
      </w:r>
      <w:r w:rsidRPr="009A5588">
        <w:rPr>
          <w:rFonts w:asciiTheme="minorEastAsia" w:eastAsiaTheme="minorEastAsia" w:hAnsiTheme="minorEastAsia" w:hint="eastAsia"/>
          <w:bCs/>
        </w:rPr>
        <w:t>在污染物排放总量控制指标确定</w:t>
      </w:r>
      <w:r>
        <w:rPr>
          <w:rFonts w:asciiTheme="minorEastAsia" w:eastAsiaTheme="minorEastAsia" w:hAnsiTheme="minorEastAsia" w:hint="eastAsia"/>
          <w:bCs/>
        </w:rPr>
        <w:t>的</w:t>
      </w:r>
      <w:r w:rsidRPr="009A5588">
        <w:rPr>
          <w:rFonts w:asciiTheme="minorEastAsia" w:eastAsiaTheme="minorEastAsia" w:hAnsiTheme="minorEastAsia" w:hint="eastAsia"/>
          <w:bCs/>
        </w:rPr>
        <w:t>条件下，利用市场机制</w:t>
      </w:r>
      <w:r>
        <w:rPr>
          <w:rFonts w:asciiTheme="minorEastAsia" w:eastAsiaTheme="minorEastAsia" w:hAnsiTheme="minorEastAsia" w:hint="eastAsia"/>
          <w:bCs/>
        </w:rPr>
        <w:t>，</w:t>
      </w:r>
      <w:r w:rsidRPr="009A5588">
        <w:rPr>
          <w:rFonts w:asciiTheme="minorEastAsia" w:eastAsiaTheme="minorEastAsia" w:hAnsiTheme="minorEastAsia" w:hint="eastAsia"/>
          <w:bCs/>
        </w:rPr>
        <w:t>建立合法的污染物排放</w:t>
      </w:r>
      <w:r>
        <w:rPr>
          <w:rFonts w:asciiTheme="minorEastAsia" w:eastAsiaTheme="minorEastAsia" w:hAnsiTheme="minorEastAsia" w:hint="eastAsia"/>
          <w:bCs/>
        </w:rPr>
        <w:t>权利即排污权，</w:t>
      </w:r>
      <w:r w:rsidRPr="009A5588">
        <w:rPr>
          <w:rFonts w:asciiTheme="minorEastAsia" w:eastAsiaTheme="minorEastAsia" w:hAnsiTheme="minorEastAsia" w:hint="eastAsia"/>
          <w:bCs/>
        </w:rPr>
        <w:t>并允许这种权利像商品那样被买</w:t>
      </w:r>
      <w:r>
        <w:rPr>
          <w:rFonts w:asciiTheme="minorEastAsia" w:eastAsiaTheme="minorEastAsia" w:hAnsiTheme="minorEastAsia" w:hint="eastAsia"/>
          <w:bCs/>
        </w:rPr>
        <w:t>入和</w:t>
      </w:r>
      <w:r w:rsidRPr="009A5588">
        <w:rPr>
          <w:rFonts w:asciiTheme="minorEastAsia" w:eastAsiaTheme="minorEastAsia" w:hAnsiTheme="minorEastAsia" w:hint="eastAsia"/>
          <w:bCs/>
        </w:rPr>
        <w:t>卖出，以此来进行污染物</w:t>
      </w:r>
      <w:r>
        <w:rPr>
          <w:rFonts w:asciiTheme="minorEastAsia" w:eastAsiaTheme="minorEastAsia" w:hAnsiTheme="minorEastAsia" w:hint="eastAsia"/>
          <w:bCs/>
        </w:rPr>
        <w:t>的</w:t>
      </w:r>
      <w:r w:rsidRPr="009A5588">
        <w:rPr>
          <w:rFonts w:asciiTheme="minorEastAsia" w:eastAsiaTheme="minorEastAsia" w:hAnsiTheme="minorEastAsia" w:hint="eastAsia"/>
          <w:bCs/>
        </w:rPr>
        <w:t>排放控制，从而达到减少排放量</w:t>
      </w:r>
      <w:r>
        <w:rPr>
          <w:rFonts w:asciiTheme="minorEastAsia" w:eastAsiaTheme="minorEastAsia" w:hAnsiTheme="minorEastAsia" w:hint="eastAsia"/>
          <w:bCs/>
        </w:rPr>
        <w:t>、</w:t>
      </w:r>
      <w:r w:rsidRPr="009A5588">
        <w:rPr>
          <w:rFonts w:asciiTheme="minorEastAsia" w:eastAsiaTheme="minorEastAsia" w:hAnsiTheme="minorEastAsia" w:hint="eastAsia"/>
          <w:bCs/>
        </w:rPr>
        <w:t>保护环境的目的</w:t>
      </w:r>
      <w:r>
        <w:rPr>
          <w:rFonts w:asciiTheme="minorEastAsia" w:eastAsiaTheme="minorEastAsia" w:hAnsiTheme="minorEastAsia" w:hint="eastAsia"/>
          <w:bCs/>
        </w:rPr>
        <w:t>。</w:t>
      </w:r>
    </w:p>
    <w:p w14:paraId="36C5F8DA" w14:textId="77777777" w:rsidR="002F2E5E" w:rsidRDefault="002F2E5E">
      <w:pPr>
        <w:rPr>
          <w:rFonts w:ascii="宋体" w:eastAsia="宋体" w:hAnsi="宋体"/>
          <w:b/>
        </w:rPr>
      </w:pPr>
    </w:p>
    <w:p w14:paraId="63E89324" w14:textId="63BA4F4F" w:rsidR="002F2E5E" w:rsidRPr="000A5A36" w:rsidRDefault="00000000">
      <w:pPr>
        <w:jc w:val="center"/>
        <w:rPr>
          <w:rFonts w:asciiTheme="minorEastAsia" w:eastAsiaTheme="minorEastAsia" w:hAnsiTheme="minorEastAsia"/>
          <w:bCs/>
          <w:color w:val="FF0000"/>
          <w:szCs w:val="21"/>
        </w:rPr>
      </w:pPr>
      <w:r w:rsidRPr="000A5A36">
        <w:rPr>
          <w:rFonts w:asciiTheme="minorEastAsia" w:eastAsiaTheme="minorEastAsia" w:hAnsiTheme="minorEastAsia" w:hint="eastAsia"/>
          <w:bCs/>
          <w:color w:val="FF0000"/>
          <w:szCs w:val="21"/>
        </w:rPr>
        <w:t>第</w:t>
      </w:r>
      <w:r w:rsidR="000A5A36" w:rsidRPr="000A5A36">
        <w:rPr>
          <w:rFonts w:asciiTheme="minorEastAsia" w:eastAsiaTheme="minorEastAsia" w:hAnsiTheme="minorEastAsia" w:hint="eastAsia"/>
          <w:bCs/>
          <w:color w:val="FF0000"/>
          <w:szCs w:val="21"/>
        </w:rPr>
        <w:t>8</w:t>
      </w:r>
      <w:r w:rsidRPr="000A5A36">
        <w:rPr>
          <w:rFonts w:asciiTheme="minorEastAsia" w:eastAsiaTheme="minorEastAsia" w:hAnsiTheme="minorEastAsia" w:hint="eastAsia"/>
          <w:bCs/>
          <w:color w:val="FF0000"/>
          <w:szCs w:val="21"/>
        </w:rPr>
        <w:t>章</w:t>
      </w:r>
      <w:r w:rsidR="000A5A36" w:rsidRPr="000A5A36">
        <w:rPr>
          <w:rFonts w:asciiTheme="minorEastAsia" w:eastAsiaTheme="minorEastAsia" w:hAnsiTheme="minorEastAsia" w:hint="eastAsia"/>
          <w:bCs/>
          <w:color w:val="FF0000"/>
          <w:szCs w:val="21"/>
        </w:rPr>
        <w:t xml:space="preserve"> </w:t>
      </w:r>
      <w:r w:rsidRPr="000A5A36">
        <w:rPr>
          <w:rFonts w:asciiTheme="minorEastAsia" w:eastAsiaTheme="minorEastAsia" w:hAnsiTheme="minorEastAsia" w:hint="eastAsia"/>
          <w:bCs/>
          <w:color w:val="FF0000"/>
          <w:szCs w:val="21"/>
        </w:rPr>
        <w:t>可持续发展的生产和经济模式</w:t>
      </w:r>
    </w:p>
    <w:p w14:paraId="6C61C503" w14:textId="2A3B5CFA" w:rsidR="002F2E5E" w:rsidRPr="000A5A36" w:rsidRDefault="00000000" w:rsidP="000A5A36">
      <w:pPr>
        <w:pStyle w:val="ListParagraphf259ce21-6873-4b2b-bf5a-e0a7833d9222"/>
        <w:ind w:firstLineChars="0" w:firstLine="0"/>
        <w:rPr>
          <w:rFonts w:asciiTheme="minorEastAsia" w:eastAsiaTheme="minorEastAsia" w:hAnsiTheme="minorEastAsia"/>
          <w:bCs/>
          <w:color w:val="FF0000"/>
          <w:sz w:val="21"/>
          <w:szCs w:val="21"/>
        </w:rPr>
      </w:pPr>
      <w:r w:rsidRPr="000A5A36">
        <w:rPr>
          <w:rFonts w:asciiTheme="minorEastAsia" w:eastAsiaTheme="minorEastAsia" w:hAnsiTheme="minorEastAsia" w:hint="eastAsia"/>
          <w:bCs/>
          <w:color w:val="FF0000"/>
          <w:sz w:val="21"/>
          <w:szCs w:val="21"/>
        </w:rPr>
        <w:t>1.清洁生产的产生背景</w:t>
      </w:r>
      <w:r w:rsidR="00B50CB1">
        <w:rPr>
          <w:rFonts w:asciiTheme="minorEastAsia" w:eastAsiaTheme="minorEastAsia" w:hAnsiTheme="minorEastAsia" w:hint="eastAsia"/>
          <w:bCs/>
          <w:color w:val="FF0000"/>
          <w:sz w:val="21"/>
          <w:szCs w:val="21"/>
        </w:rPr>
        <w:t>，</w:t>
      </w:r>
      <w:r w:rsidRPr="000A5A36">
        <w:rPr>
          <w:rFonts w:asciiTheme="minorEastAsia" w:eastAsiaTheme="minorEastAsia" w:hAnsiTheme="minorEastAsia" w:hint="eastAsia"/>
          <w:bCs/>
          <w:color w:val="FF0000"/>
          <w:sz w:val="21"/>
          <w:szCs w:val="21"/>
        </w:rPr>
        <w:t>清洁生产定义内涵、内容</w:t>
      </w:r>
      <w:r w:rsidR="00B50CB1">
        <w:rPr>
          <w:rFonts w:asciiTheme="minorEastAsia" w:eastAsiaTheme="minorEastAsia" w:hAnsiTheme="minorEastAsia" w:hint="eastAsia"/>
          <w:bCs/>
          <w:color w:val="FF0000"/>
          <w:sz w:val="21"/>
          <w:szCs w:val="21"/>
        </w:rPr>
        <w:t>、</w:t>
      </w:r>
      <w:r w:rsidRPr="000A5A36">
        <w:rPr>
          <w:rFonts w:asciiTheme="minorEastAsia" w:eastAsiaTheme="minorEastAsia" w:hAnsiTheme="minorEastAsia" w:hint="eastAsia"/>
          <w:bCs/>
          <w:color w:val="FF0000"/>
          <w:sz w:val="21"/>
          <w:szCs w:val="21"/>
        </w:rPr>
        <w:t>特点</w:t>
      </w:r>
    </w:p>
    <w:p w14:paraId="7DCFE45F" w14:textId="480819B4" w:rsidR="002F2E5E" w:rsidRPr="000A5A36" w:rsidRDefault="005248E8"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sidR="00000000" w:rsidRPr="000A5A36">
        <w:rPr>
          <w:rFonts w:asciiTheme="minorEastAsia" w:eastAsiaTheme="minorEastAsia" w:hAnsiTheme="minorEastAsia" w:hint="eastAsia"/>
          <w:bCs/>
          <w:sz w:val="21"/>
          <w:szCs w:val="21"/>
        </w:rPr>
        <w:t>背景：从20世纪80年代开始，一些发达国家的企业开始采用一些环境友好技术，在总结预防为主，防治结合的工业污染防治理论和实践基础上，联合国环境规划署于1989年首次提出的清洁生产战略的推广计划，获得了绝大数国家的认可和使用。</w:t>
      </w:r>
    </w:p>
    <w:p w14:paraId="5B1EF548" w14:textId="426AA907" w:rsidR="002F2E5E" w:rsidRPr="000A5A36" w:rsidRDefault="005248E8"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2)</w:t>
      </w:r>
      <w:r w:rsidR="00000000" w:rsidRPr="000A5A36">
        <w:rPr>
          <w:rFonts w:asciiTheme="minorEastAsia" w:eastAsiaTheme="minorEastAsia" w:hAnsiTheme="minorEastAsia" w:hint="eastAsia"/>
          <w:bCs/>
          <w:sz w:val="21"/>
          <w:szCs w:val="21"/>
        </w:rPr>
        <w:t>定义内涵：清洁生产是关于产品生产过程的一种新的、创造性的思维。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14:paraId="5F69322D" w14:textId="77777777" w:rsidR="003E2A82" w:rsidRDefault="003E2A82"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(3)</w:t>
      </w:r>
      <w:r w:rsidR="00000000" w:rsidRPr="000A5A36">
        <w:rPr>
          <w:rFonts w:asciiTheme="minorEastAsia" w:eastAsiaTheme="minorEastAsia" w:hAnsiTheme="minorEastAsia" w:hint="eastAsia"/>
          <w:bCs/>
          <w:sz w:val="21"/>
          <w:szCs w:val="21"/>
        </w:rPr>
        <w:t>内容</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清洁的能源与原料</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清洁的生产过程</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清洁的产品</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贯穿于清洁生产的全过程控制。</w:t>
      </w:r>
    </w:p>
    <w:p w14:paraId="29AE53D5" w14:textId="5018A04F" w:rsidR="002F2E5E" w:rsidRPr="000A5A36" w:rsidRDefault="003E2A82" w:rsidP="000A5A36">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bCs/>
          <w:sz w:val="21"/>
          <w:szCs w:val="21"/>
        </w:rPr>
        <w:t>(4)</w:t>
      </w:r>
      <w:r w:rsidR="00000000" w:rsidRPr="000A5A36">
        <w:rPr>
          <w:rFonts w:asciiTheme="minorEastAsia" w:eastAsiaTheme="minorEastAsia" w:hAnsiTheme="minorEastAsia" w:hint="eastAsia"/>
          <w:bCs/>
          <w:sz w:val="21"/>
          <w:szCs w:val="21"/>
        </w:rPr>
        <w:t>特点：战略性</w:t>
      </w:r>
      <w:r>
        <w:rPr>
          <w:rFonts w:asciiTheme="minorEastAsia" w:eastAsiaTheme="minorEastAsia" w:hAnsiTheme="minorEastAsia" w:hint="eastAsia"/>
          <w:bCs/>
          <w:sz w:val="21"/>
          <w:szCs w:val="21"/>
        </w:rPr>
        <w:t>、预</w:t>
      </w:r>
      <w:r w:rsidR="00000000" w:rsidRPr="000A5A36">
        <w:rPr>
          <w:rFonts w:asciiTheme="minorEastAsia" w:eastAsiaTheme="minorEastAsia" w:hAnsiTheme="minorEastAsia" w:hint="eastAsia"/>
          <w:bCs/>
          <w:sz w:val="21"/>
          <w:szCs w:val="21"/>
        </w:rPr>
        <w:t>防性</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综合性</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统一性</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持续性</w:t>
      </w:r>
      <w:r>
        <w:rPr>
          <w:rFonts w:asciiTheme="minorEastAsia" w:eastAsiaTheme="minorEastAsia" w:hAnsiTheme="minorEastAsia" w:hint="eastAsia"/>
          <w:bCs/>
          <w:sz w:val="21"/>
          <w:szCs w:val="21"/>
        </w:rPr>
        <w:t>。</w:t>
      </w:r>
    </w:p>
    <w:p w14:paraId="1FD2D3DE" w14:textId="01DD2B45" w:rsidR="002F2E5E" w:rsidRPr="000A5A36" w:rsidRDefault="00000000" w:rsidP="000A5A36">
      <w:pPr>
        <w:pStyle w:val="ListParagraphf259ce21-6873-4b2b-bf5a-e0a7833d9222"/>
        <w:ind w:firstLineChars="0" w:firstLine="0"/>
        <w:rPr>
          <w:rFonts w:asciiTheme="minorEastAsia" w:eastAsiaTheme="minorEastAsia" w:hAnsiTheme="minorEastAsia"/>
          <w:bCs/>
          <w:color w:val="FF0000"/>
          <w:sz w:val="21"/>
          <w:szCs w:val="21"/>
        </w:rPr>
      </w:pPr>
      <w:r w:rsidRPr="000A5A36">
        <w:rPr>
          <w:rFonts w:asciiTheme="minorEastAsia" w:eastAsiaTheme="minorEastAsia" w:hAnsiTheme="minorEastAsia" w:hint="eastAsia"/>
          <w:bCs/>
          <w:color w:val="FF0000"/>
          <w:sz w:val="21"/>
          <w:szCs w:val="21"/>
        </w:rPr>
        <w:t>2.清洁生产与传统末端治理的区别</w:t>
      </w:r>
      <w:r w:rsidR="000A5A36" w:rsidRPr="000A5A36">
        <w:rPr>
          <w:rFonts w:asciiTheme="minorEastAsia" w:eastAsiaTheme="minorEastAsia" w:hAnsiTheme="minorEastAsia" w:hint="eastAsia"/>
          <w:bCs/>
          <w:color w:val="FF0000"/>
          <w:sz w:val="21"/>
          <w:szCs w:val="21"/>
        </w:rPr>
        <w:t>，</w:t>
      </w:r>
      <w:r w:rsidRPr="000A5A36">
        <w:rPr>
          <w:rFonts w:asciiTheme="minorEastAsia" w:eastAsiaTheme="minorEastAsia" w:hAnsiTheme="minorEastAsia" w:hint="eastAsia"/>
          <w:bCs/>
          <w:color w:val="FF0000"/>
          <w:sz w:val="21"/>
          <w:szCs w:val="21"/>
        </w:rPr>
        <w:t>政府和企业如何实施清洁生产</w:t>
      </w:r>
    </w:p>
    <w:p w14:paraId="01A612D0" w14:textId="6907D3F3" w:rsidR="00B50CB1"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区别：</w:t>
      </w:r>
      <w:r w:rsidR="00000000" w:rsidRPr="000A5A36">
        <w:rPr>
          <w:rFonts w:asciiTheme="minorEastAsia" w:eastAsiaTheme="minorEastAsia" w:hAnsiTheme="minorEastAsia" w:hint="eastAsia"/>
          <w:bCs/>
          <w:sz w:val="21"/>
          <w:szCs w:val="21"/>
        </w:rPr>
        <w:t>清洁生产是对传统的末端治理手段的根本变革，是污染防治的最佳模式。传统的末端治理方式与生产过程割裂，即先污染后治理，侧重于“治”；清洁生产从产品设计开始，到生产过程的各个环节，通过不断地加强管理和技术进步，提高资源利用率，减少乃至消除污染物的产生，侧重于“防”。实践证明“防”优于“治”，最大不同是找到了环境效益与经济效益相统一的结合点，能够调动企业防治污染的积极性。</w:t>
      </w:r>
    </w:p>
    <w:p w14:paraId="6138EE60" w14:textId="6F2E0399" w:rsidR="002F2E5E" w:rsidRPr="000A5A36"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lastRenderedPageBreak/>
        <w:t>(2)</w:t>
      </w:r>
      <w:r>
        <w:rPr>
          <w:rFonts w:asciiTheme="minorEastAsia" w:eastAsiaTheme="minorEastAsia" w:hAnsiTheme="minorEastAsia" w:hint="eastAsia"/>
          <w:bCs/>
          <w:sz w:val="21"/>
          <w:szCs w:val="21"/>
        </w:rPr>
        <w:t>①政府：</w:t>
      </w:r>
      <w:r w:rsidR="00000000" w:rsidRPr="000A5A36">
        <w:rPr>
          <w:rFonts w:asciiTheme="minorEastAsia" w:eastAsiaTheme="minorEastAsia" w:hAnsiTheme="minorEastAsia" w:hint="eastAsia"/>
          <w:bCs/>
          <w:sz w:val="21"/>
          <w:szCs w:val="21"/>
        </w:rPr>
        <w:t>首先要制定特殊的政策以鼓励企业推行清洁生产，完善现有的环境法律和政策以克服障碍</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进行产业和行业结构调整；安排各种活动提高公众的清洁生产意识；支持工业示范项目；为工业部门提供技术支持；把清洁生产纳入各级学校教育之中。</w:t>
      </w:r>
    </w:p>
    <w:p w14:paraId="601DC6CB" w14:textId="534CF247" w:rsidR="002F2E5E" w:rsidRPr="000A5A36" w:rsidRDefault="00B50CB1" w:rsidP="00B50CB1">
      <w:pPr>
        <w:pStyle w:val="ListParagraphf259ce21-6873-4b2b-bf5a-e0a7833d9222"/>
        <w:ind w:firstLineChars="100" w:firstLine="210"/>
        <w:rPr>
          <w:rFonts w:asciiTheme="minorEastAsia" w:eastAsiaTheme="minorEastAsia" w:hAnsiTheme="minorEastAsia"/>
          <w:bCs/>
          <w:sz w:val="21"/>
          <w:szCs w:val="21"/>
        </w:rPr>
      </w:pPr>
      <w:r>
        <w:rPr>
          <w:rFonts w:asciiTheme="minorEastAsia" w:eastAsiaTheme="minorEastAsia" w:hAnsiTheme="minorEastAsia" w:hint="eastAsia"/>
          <w:bCs/>
          <w:sz w:val="21"/>
          <w:szCs w:val="21"/>
        </w:rPr>
        <w:t>②</w:t>
      </w:r>
      <w:r>
        <w:rPr>
          <w:rFonts w:asciiTheme="minorEastAsia" w:eastAsiaTheme="minorEastAsia" w:hAnsiTheme="minorEastAsia" w:hint="eastAsia"/>
          <w:bCs/>
          <w:sz w:val="21"/>
          <w:szCs w:val="21"/>
        </w:rPr>
        <w:t>企业：</w:t>
      </w:r>
      <w:r w:rsidR="00000000" w:rsidRPr="000A5A36">
        <w:rPr>
          <w:rFonts w:asciiTheme="minorEastAsia" w:eastAsiaTheme="minorEastAsia" w:hAnsiTheme="minorEastAsia" w:hint="eastAsia"/>
          <w:bCs/>
          <w:sz w:val="21"/>
          <w:szCs w:val="21"/>
        </w:rPr>
        <w:t>需要积极进行企业清洁生产审核；开发长期的企业清洁生产战略计划；对职工进行清洁生产的教育和培训；进行产品全生命周期分析；进行产品生态设计；研究清洁生产的替代技术。</w:t>
      </w:r>
    </w:p>
    <w:p w14:paraId="7160457E" w14:textId="018D805A" w:rsidR="002F2E5E" w:rsidRPr="000A5A36" w:rsidRDefault="00000000" w:rsidP="000A5A36">
      <w:pPr>
        <w:pStyle w:val="ListParagraphf259ce21-6873-4b2b-bf5a-e0a7833d9222"/>
        <w:ind w:firstLineChars="0" w:firstLine="0"/>
        <w:rPr>
          <w:rFonts w:asciiTheme="minorEastAsia" w:eastAsiaTheme="minorEastAsia" w:hAnsiTheme="minorEastAsia"/>
          <w:bCs/>
          <w:color w:val="FF0000"/>
          <w:sz w:val="21"/>
          <w:szCs w:val="21"/>
        </w:rPr>
      </w:pPr>
      <w:r w:rsidRPr="000A5A36">
        <w:rPr>
          <w:rFonts w:asciiTheme="minorEastAsia" w:eastAsiaTheme="minorEastAsia" w:hAnsiTheme="minorEastAsia" w:hint="eastAsia"/>
          <w:bCs/>
          <w:color w:val="FF0000"/>
          <w:sz w:val="21"/>
          <w:szCs w:val="21"/>
        </w:rPr>
        <w:t>3.清洁生产分析工具</w:t>
      </w:r>
      <w:r w:rsidR="00F24E31">
        <w:rPr>
          <w:rFonts w:asciiTheme="minorEastAsia" w:eastAsiaTheme="minorEastAsia" w:hAnsiTheme="minorEastAsia" w:hint="eastAsia"/>
          <w:bCs/>
          <w:color w:val="FF0000"/>
          <w:sz w:val="21"/>
          <w:szCs w:val="21"/>
        </w:rPr>
        <w:t>,</w:t>
      </w:r>
      <w:r w:rsidRPr="000A5A36">
        <w:rPr>
          <w:rFonts w:asciiTheme="minorEastAsia" w:eastAsiaTheme="minorEastAsia" w:hAnsiTheme="minorEastAsia" w:hint="eastAsia"/>
          <w:bCs/>
          <w:color w:val="FF0000"/>
          <w:sz w:val="21"/>
          <w:szCs w:val="21"/>
        </w:rPr>
        <w:t>清洁生产审核的范围</w:t>
      </w:r>
      <w:r w:rsidR="00B50CB1">
        <w:rPr>
          <w:rFonts w:asciiTheme="minorEastAsia" w:eastAsiaTheme="minorEastAsia" w:hAnsiTheme="minorEastAsia" w:hint="eastAsia"/>
          <w:bCs/>
          <w:color w:val="FF0000"/>
          <w:sz w:val="21"/>
          <w:szCs w:val="21"/>
        </w:rPr>
        <w:t>、对象，</w:t>
      </w:r>
      <w:r w:rsidRPr="000A5A36">
        <w:rPr>
          <w:rFonts w:asciiTheme="minorEastAsia" w:eastAsiaTheme="minorEastAsia" w:hAnsiTheme="minorEastAsia" w:hint="eastAsia"/>
          <w:bCs/>
          <w:color w:val="FF0000"/>
          <w:sz w:val="21"/>
          <w:szCs w:val="21"/>
        </w:rPr>
        <w:t>清洁生产审核的层次、对象、目的、方面，阶段</w:t>
      </w:r>
    </w:p>
    <w:p w14:paraId="1556D442" w14:textId="67C57EE2" w:rsidR="002F2E5E" w:rsidRPr="000A5A36" w:rsidRDefault="00F24E3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w:t>
      </w:r>
      <w:r>
        <w:rPr>
          <w:rFonts w:asciiTheme="minorEastAsia" w:eastAsiaTheme="minorEastAsia" w:hAnsiTheme="minorEastAsia"/>
          <w:bCs/>
          <w:sz w:val="21"/>
          <w:szCs w:val="21"/>
        </w:rPr>
        <w:t>1)</w:t>
      </w:r>
      <w:r w:rsidR="00B50CB1">
        <w:rPr>
          <w:rFonts w:asciiTheme="minorEastAsia" w:eastAsiaTheme="minorEastAsia" w:hAnsiTheme="minorEastAsia" w:hint="eastAsia"/>
          <w:bCs/>
          <w:sz w:val="21"/>
          <w:szCs w:val="21"/>
        </w:rPr>
        <w:t>工具：</w:t>
      </w:r>
      <w:r w:rsidR="00000000" w:rsidRPr="000A5A36">
        <w:rPr>
          <w:rFonts w:asciiTheme="minorEastAsia" w:eastAsiaTheme="minorEastAsia" w:hAnsiTheme="minorEastAsia" w:hint="eastAsia"/>
          <w:bCs/>
          <w:sz w:val="21"/>
          <w:szCs w:val="21"/>
        </w:rPr>
        <w:t>清洁生产审核、环境管理体系（ISO14001）、生态设计、生命周期评价、环境标志以及环境管理会计等。</w:t>
      </w:r>
    </w:p>
    <w:p w14:paraId="6CCEAFAC" w14:textId="531C405A" w:rsidR="00B50CB1"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(2)</w:t>
      </w:r>
      <w:r>
        <w:rPr>
          <w:rFonts w:asciiTheme="minorEastAsia" w:eastAsiaTheme="minorEastAsia" w:hAnsiTheme="minorEastAsia" w:hint="eastAsia"/>
          <w:bCs/>
          <w:sz w:val="21"/>
          <w:szCs w:val="21"/>
        </w:rPr>
        <w:t>范围：</w:t>
      </w:r>
      <w:r w:rsidR="00000000" w:rsidRPr="000A5A36">
        <w:rPr>
          <w:rFonts w:asciiTheme="minorEastAsia" w:eastAsiaTheme="minorEastAsia" w:hAnsiTheme="minorEastAsia"/>
          <w:bCs/>
          <w:sz w:val="21"/>
          <w:szCs w:val="21"/>
        </w:rPr>
        <w:t>我国境内所有从事生产和服务活动的单位以及从事相关管理活动的部门</w:t>
      </w:r>
      <w:r>
        <w:rPr>
          <w:rFonts w:asciiTheme="minorEastAsia" w:eastAsiaTheme="minorEastAsia" w:hAnsiTheme="minorEastAsia" w:hint="eastAsia"/>
          <w:bCs/>
          <w:sz w:val="21"/>
          <w:szCs w:val="21"/>
        </w:rPr>
        <w:t>。</w:t>
      </w:r>
    </w:p>
    <w:p w14:paraId="3F19A797" w14:textId="3CB90B57" w:rsidR="002F2E5E" w:rsidRPr="000A5A36"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(3)</w:t>
      </w:r>
      <w:r w:rsidR="00000000" w:rsidRPr="000A5A36">
        <w:rPr>
          <w:rFonts w:asciiTheme="minorEastAsia" w:eastAsiaTheme="minorEastAsia" w:hAnsiTheme="minorEastAsia"/>
          <w:bCs/>
          <w:sz w:val="21"/>
          <w:szCs w:val="21"/>
        </w:rPr>
        <w:t>对象</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bCs/>
          <w:sz w:val="21"/>
          <w:szCs w:val="21"/>
        </w:rPr>
        <w:t>自愿性和强制性审核。</w:t>
      </w:r>
    </w:p>
    <w:p w14:paraId="563F2DDC" w14:textId="660258AE" w:rsidR="002F2E5E" w:rsidRPr="000A5A36"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(4)</w:t>
      </w:r>
      <w:r w:rsidR="00000000" w:rsidRPr="000A5A36">
        <w:rPr>
          <w:rFonts w:asciiTheme="minorEastAsia" w:eastAsiaTheme="minorEastAsia" w:hAnsiTheme="minorEastAsia" w:hint="eastAsia"/>
          <w:bCs/>
          <w:sz w:val="21"/>
          <w:szCs w:val="21"/>
        </w:rPr>
        <w:t>层次：调查废物产生源</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分析废物产生原因</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产生并确定预防废物解决方案。</w:t>
      </w:r>
    </w:p>
    <w:p w14:paraId="50CF413D" w14:textId="7D8BB20A" w:rsidR="002F2E5E" w:rsidRPr="000A5A36"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(5)</w:t>
      </w:r>
      <w:r w:rsidR="00000000" w:rsidRPr="000A5A36">
        <w:rPr>
          <w:rFonts w:asciiTheme="minorEastAsia" w:eastAsiaTheme="minorEastAsia" w:hAnsiTheme="minorEastAsia" w:hint="eastAsia"/>
          <w:bCs/>
          <w:sz w:val="21"/>
          <w:szCs w:val="21"/>
        </w:rPr>
        <w:t>对象</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废物、有毒有害物质、能耗、物耗</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水耗。</w:t>
      </w:r>
    </w:p>
    <w:p w14:paraId="3A06A5B7" w14:textId="3DED2A54" w:rsidR="002F2E5E" w:rsidRPr="000A5A36"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(6)</w:t>
      </w:r>
      <w:r w:rsidR="00000000" w:rsidRPr="000A5A36">
        <w:rPr>
          <w:rFonts w:asciiTheme="minorEastAsia" w:eastAsiaTheme="minorEastAsia" w:hAnsiTheme="minorEastAsia" w:hint="eastAsia"/>
          <w:bCs/>
          <w:sz w:val="21"/>
          <w:szCs w:val="21"/>
        </w:rPr>
        <w:t>目的</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节能、降耗、减污、增效。</w:t>
      </w:r>
    </w:p>
    <w:p w14:paraId="2C102E2E" w14:textId="1CD7185A" w:rsidR="002F2E5E" w:rsidRPr="000A5A36" w:rsidRDefault="00B50CB1" w:rsidP="000A5A36">
      <w:pPr>
        <w:pStyle w:val="ListParagraphf259ce21-6873-4b2b-bf5a-e0a7833d9222"/>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(7)</w:t>
      </w:r>
      <w:r w:rsidR="00000000" w:rsidRPr="000A5A36">
        <w:rPr>
          <w:rFonts w:asciiTheme="minorEastAsia" w:eastAsiaTheme="minorEastAsia" w:hAnsiTheme="minorEastAsia" w:hint="eastAsia"/>
          <w:bCs/>
          <w:sz w:val="21"/>
          <w:szCs w:val="21"/>
        </w:rPr>
        <w:t>方面：原辅材料和能源、技术工艺、设备、过程控制、产品、废弃物、管理、员工素养</w:t>
      </w:r>
      <w:r>
        <w:rPr>
          <w:rFonts w:asciiTheme="minorEastAsia" w:eastAsiaTheme="minorEastAsia" w:hAnsiTheme="minorEastAsia" w:hint="eastAsia"/>
          <w:bCs/>
          <w:sz w:val="21"/>
          <w:szCs w:val="21"/>
        </w:rPr>
        <w:t>。</w:t>
      </w:r>
    </w:p>
    <w:p w14:paraId="3A070F99" w14:textId="26E3BECA" w:rsidR="002F2E5E" w:rsidRPr="000A5A36" w:rsidRDefault="00B50CB1" w:rsidP="000A5A36">
      <w:pPr>
        <w:pStyle w:val="ListParagraphf259ce21-6873-4b2b-bf5a-e0a7833d9222"/>
        <w:ind w:firstLineChars="0" w:firstLine="0"/>
        <w:rPr>
          <w:rFonts w:asciiTheme="minorEastAsia" w:eastAsiaTheme="minorEastAsia" w:hAnsiTheme="minorEastAsia" w:hint="eastAsia"/>
          <w:bCs/>
          <w:sz w:val="21"/>
          <w:szCs w:val="21"/>
        </w:rPr>
      </w:pPr>
      <w:r>
        <w:rPr>
          <w:rFonts w:asciiTheme="minorEastAsia" w:eastAsiaTheme="minorEastAsia" w:hAnsiTheme="minorEastAsia"/>
          <w:bCs/>
          <w:sz w:val="21"/>
          <w:szCs w:val="21"/>
        </w:rPr>
        <w:t>(8)</w:t>
      </w:r>
      <w:r w:rsidR="00000000" w:rsidRPr="000A5A36">
        <w:rPr>
          <w:rFonts w:asciiTheme="minorEastAsia" w:eastAsiaTheme="minorEastAsia" w:hAnsiTheme="minorEastAsia" w:hint="eastAsia"/>
          <w:bCs/>
          <w:sz w:val="21"/>
          <w:szCs w:val="21"/>
        </w:rPr>
        <w:t>阶段：筹划与组织</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预审核</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审核</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备选方案的产生</w:t>
      </w:r>
      <w:r w:rsidRPr="000A5A36">
        <w:rPr>
          <w:rFonts w:asciiTheme="minorEastAsia" w:eastAsiaTheme="minorEastAsia" w:hAnsiTheme="minorEastAsia" w:hint="eastAsia"/>
          <w:bCs/>
          <w:sz w:val="21"/>
          <w:szCs w:val="21"/>
        </w:rPr>
        <w:t>与筛选</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方案可行性分析</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方案实施</w:t>
      </w:r>
      <w:r>
        <w:rPr>
          <w:rFonts w:asciiTheme="minorEastAsia" w:eastAsiaTheme="minorEastAsia" w:hAnsiTheme="minorEastAsia" w:hint="eastAsia"/>
          <w:bCs/>
          <w:sz w:val="21"/>
          <w:szCs w:val="21"/>
        </w:rPr>
        <w:t>；</w:t>
      </w:r>
      <w:r w:rsidR="00000000" w:rsidRPr="000A5A36">
        <w:rPr>
          <w:rFonts w:asciiTheme="minorEastAsia" w:eastAsiaTheme="minorEastAsia" w:hAnsiTheme="minorEastAsia" w:hint="eastAsia"/>
          <w:bCs/>
          <w:sz w:val="21"/>
          <w:szCs w:val="21"/>
        </w:rPr>
        <w:t>持续清洁生产。</w:t>
      </w:r>
    </w:p>
    <w:p w14:paraId="3BEE2777" w14:textId="0772FF36" w:rsidR="002F2E5E" w:rsidRPr="000A5A36" w:rsidRDefault="00000000" w:rsidP="000A5A36">
      <w:pPr>
        <w:pStyle w:val="aa"/>
        <w:autoSpaceDE w:val="0"/>
        <w:ind w:firstLineChars="0" w:firstLine="0"/>
        <w:rPr>
          <w:rFonts w:asciiTheme="minorEastAsia" w:eastAsiaTheme="minorEastAsia" w:hAnsiTheme="minorEastAsia"/>
          <w:bCs/>
          <w:color w:val="FF0000"/>
          <w:szCs w:val="21"/>
        </w:rPr>
      </w:pPr>
      <w:r w:rsidRPr="000A5A36">
        <w:rPr>
          <w:rFonts w:asciiTheme="minorEastAsia" w:eastAsiaTheme="minorEastAsia" w:hAnsiTheme="minorEastAsia" w:hint="eastAsia"/>
          <w:bCs/>
          <w:color w:val="FF0000"/>
          <w:szCs w:val="21"/>
        </w:rPr>
        <w:t>4.产品生命周期5个阶段</w:t>
      </w:r>
      <w:r w:rsidR="00F24E31">
        <w:rPr>
          <w:rFonts w:asciiTheme="minorEastAsia" w:eastAsiaTheme="minorEastAsia" w:hAnsiTheme="minorEastAsia" w:hint="eastAsia"/>
          <w:bCs/>
          <w:color w:val="FF0000"/>
          <w:szCs w:val="21"/>
        </w:rPr>
        <w:t>,</w:t>
      </w:r>
      <w:r w:rsidRPr="000A5A36">
        <w:rPr>
          <w:rFonts w:asciiTheme="minorEastAsia" w:eastAsiaTheme="minorEastAsia" w:hAnsiTheme="minorEastAsia" w:hint="eastAsia"/>
          <w:bCs/>
          <w:color w:val="FF0000"/>
          <w:szCs w:val="21"/>
        </w:rPr>
        <w:t>相关环境问题，生命周期评价的本质、作用</w:t>
      </w:r>
    </w:p>
    <w:p w14:paraId="3A6CD3A0" w14:textId="2F9AC7A3" w:rsidR="002F2E5E" w:rsidRPr="000A5A36" w:rsidRDefault="00F24E31" w:rsidP="000A5A36">
      <w:pPr>
        <w:autoSpaceDE w:val="0"/>
        <w:rPr>
          <w:rFonts w:asciiTheme="minorEastAsia" w:eastAsiaTheme="minorEastAsia" w:hAnsiTheme="minorEastAsia"/>
          <w:bCs/>
          <w:szCs w:val="21"/>
        </w:rPr>
      </w:pPr>
      <w:r>
        <w:rPr>
          <w:rFonts w:asciiTheme="minorEastAsia" w:eastAsiaTheme="minorEastAsia" w:hAnsiTheme="minorEastAsia"/>
          <w:bCs/>
          <w:szCs w:val="21"/>
        </w:rPr>
        <w:t>(1)</w:t>
      </w:r>
      <w:r w:rsidR="00000000" w:rsidRPr="000A5A36">
        <w:rPr>
          <w:rFonts w:asciiTheme="minorEastAsia" w:eastAsiaTheme="minorEastAsia" w:hAnsiTheme="minorEastAsia" w:hint="eastAsia"/>
          <w:bCs/>
          <w:szCs w:val="21"/>
        </w:rPr>
        <w:t>5个阶段：原料加工、产品制造、产品包装、运输和销售</w:t>
      </w:r>
    </w:p>
    <w:p w14:paraId="7BFF8154" w14:textId="35513535" w:rsidR="002F2E5E" w:rsidRPr="000A5A36" w:rsidRDefault="00F24E31" w:rsidP="000A5A36">
      <w:pPr>
        <w:autoSpaceDE w:val="0"/>
        <w:rPr>
          <w:rFonts w:asciiTheme="minorEastAsia" w:eastAsiaTheme="minorEastAsia" w:hAnsiTheme="minorEastAsia"/>
          <w:bCs/>
          <w:szCs w:val="21"/>
          <w:u w:val="single"/>
        </w:rPr>
      </w:pPr>
      <w:r>
        <w:rPr>
          <w:rFonts w:asciiTheme="minorEastAsia" w:eastAsiaTheme="minorEastAsia" w:hAnsiTheme="minorEastAsia"/>
          <w:bCs/>
          <w:szCs w:val="21"/>
        </w:rPr>
        <w:t>(2)</w:t>
      </w:r>
      <w:r w:rsidR="00000000" w:rsidRPr="000A5A36">
        <w:rPr>
          <w:rFonts w:asciiTheme="minorEastAsia" w:eastAsiaTheme="minorEastAsia" w:hAnsiTheme="minorEastAsia" w:hint="eastAsia"/>
          <w:bCs/>
          <w:szCs w:val="21"/>
        </w:rPr>
        <w:t>相关环境问题：</w:t>
      </w:r>
      <w:r w:rsidRPr="000A5A36">
        <w:rPr>
          <w:rFonts w:asciiTheme="minorEastAsia" w:eastAsiaTheme="minorEastAsia" w:hAnsiTheme="minorEastAsia"/>
          <w:bCs/>
          <w:szCs w:val="21"/>
        </w:rPr>
        <w:t xml:space="preserve"> </w:t>
      </w:r>
      <w:r w:rsidR="00000000" w:rsidRPr="000A5A36">
        <w:rPr>
          <w:rFonts w:asciiTheme="minorEastAsia" w:eastAsiaTheme="minorEastAsia" w:hAnsiTheme="minorEastAsia"/>
          <w:bCs/>
          <w:szCs w:val="21"/>
        </w:rPr>
        <w:t>LCA用数学物理方法结合实验分析对某一过程、产品或事件的资源与能源消耗、废物排放、环境吸收和消化能力等环境负担性进行评价，定量确定该过程、产品或事件的环境合理性及环境负荷量的大小。</w:t>
      </w:r>
    </w:p>
    <w:p w14:paraId="7DDE9C96" w14:textId="79708A90" w:rsidR="002F2E5E" w:rsidRPr="000A5A36" w:rsidRDefault="00F24E31" w:rsidP="000A5A36">
      <w:pPr>
        <w:rPr>
          <w:rFonts w:asciiTheme="minorEastAsia" w:eastAsiaTheme="minorEastAsia" w:hAnsiTheme="minorEastAsia"/>
          <w:bCs/>
          <w:szCs w:val="21"/>
        </w:rPr>
      </w:pPr>
      <w:r>
        <w:rPr>
          <w:rFonts w:asciiTheme="minorEastAsia" w:eastAsiaTheme="minorEastAsia" w:hAnsiTheme="minorEastAsia" w:hint="eastAsia"/>
          <w:bCs/>
          <w:szCs w:val="21"/>
        </w:rPr>
        <w:t>(</w:t>
      </w:r>
      <w:r>
        <w:rPr>
          <w:rFonts w:asciiTheme="minorEastAsia" w:eastAsiaTheme="minorEastAsia" w:hAnsiTheme="minorEastAsia"/>
          <w:bCs/>
          <w:szCs w:val="21"/>
        </w:rPr>
        <w:t>3)</w:t>
      </w:r>
      <w:r w:rsidR="00000000" w:rsidRPr="000A5A36">
        <w:rPr>
          <w:rFonts w:asciiTheme="minorEastAsia" w:eastAsiaTheme="minorEastAsia" w:hAnsiTheme="minorEastAsia"/>
          <w:bCs/>
          <w:szCs w:val="21"/>
        </w:rPr>
        <w:t>本质</w:t>
      </w:r>
      <w:r>
        <w:rPr>
          <w:rFonts w:asciiTheme="minorEastAsia" w:eastAsiaTheme="minorEastAsia" w:hAnsiTheme="minorEastAsia" w:hint="eastAsia"/>
          <w:bCs/>
          <w:szCs w:val="21"/>
        </w:rPr>
        <w:t>：</w:t>
      </w:r>
      <w:r w:rsidR="00000000" w:rsidRPr="000A5A36">
        <w:rPr>
          <w:rFonts w:asciiTheme="minorEastAsia" w:eastAsiaTheme="minorEastAsia" w:hAnsiTheme="minorEastAsia"/>
          <w:bCs/>
          <w:szCs w:val="21"/>
        </w:rPr>
        <w:t>检查、识别和评估一种材料、过程、产品或系统在其整个生命周期中的环境影响。</w:t>
      </w:r>
    </w:p>
    <w:p w14:paraId="4A6EFFC1" w14:textId="570B752C" w:rsidR="002F2E5E" w:rsidRPr="000A5A36" w:rsidRDefault="00F24E31" w:rsidP="000A5A36">
      <w:pPr>
        <w:rPr>
          <w:rFonts w:asciiTheme="minorEastAsia" w:eastAsiaTheme="minorEastAsia" w:hAnsiTheme="minorEastAsia" w:hint="eastAsia"/>
          <w:bCs/>
          <w:szCs w:val="21"/>
        </w:rPr>
      </w:pPr>
      <w:r>
        <w:rPr>
          <w:rFonts w:asciiTheme="minorEastAsia" w:eastAsiaTheme="minorEastAsia" w:hAnsiTheme="minorEastAsia" w:hint="eastAsia"/>
          <w:bCs/>
          <w:szCs w:val="21"/>
        </w:rPr>
        <w:t>(</w:t>
      </w:r>
      <w:r>
        <w:rPr>
          <w:rFonts w:asciiTheme="minorEastAsia" w:eastAsiaTheme="minorEastAsia" w:hAnsiTheme="minorEastAsia"/>
          <w:bCs/>
          <w:szCs w:val="21"/>
        </w:rPr>
        <w:t>4)</w:t>
      </w:r>
      <w:r>
        <w:rPr>
          <w:rFonts w:asciiTheme="minorEastAsia" w:eastAsiaTheme="minorEastAsia" w:hAnsiTheme="minorEastAsia" w:hint="eastAsia"/>
          <w:bCs/>
          <w:szCs w:val="21"/>
        </w:rPr>
        <w:t>作用：</w:t>
      </w:r>
      <w:r w:rsidR="00000000" w:rsidRPr="000A5A36">
        <w:rPr>
          <w:rFonts w:asciiTheme="minorEastAsia" w:eastAsiaTheme="minorEastAsia" w:hAnsiTheme="minorEastAsia"/>
          <w:bCs/>
          <w:szCs w:val="21"/>
        </w:rPr>
        <w:t>量化和评价产品或工艺的环境影响（表现），帮助决策者在备选方案中做出选择；进行改进潜力分析，为改进产品的环境表现提供依据。</w:t>
      </w:r>
    </w:p>
    <w:p w14:paraId="1F5676AB" w14:textId="42D038F9" w:rsidR="002F2E5E" w:rsidRPr="000A5A36" w:rsidRDefault="00000000" w:rsidP="000A5A36">
      <w:pPr>
        <w:pStyle w:val="10"/>
        <w:rPr>
          <w:rFonts w:asciiTheme="minorEastAsia" w:eastAsiaTheme="minorEastAsia" w:hAnsiTheme="minorEastAsia"/>
          <w:bCs/>
          <w:color w:val="FF0000"/>
        </w:rPr>
      </w:pPr>
      <w:r w:rsidRPr="000A5A36">
        <w:rPr>
          <w:rFonts w:asciiTheme="minorEastAsia" w:eastAsiaTheme="minorEastAsia" w:hAnsiTheme="minorEastAsia" w:hint="eastAsia"/>
          <w:bCs/>
          <w:color w:val="FF0000"/>
        </w:rPr>
        <w:t>5.循环经济实质</w:t>
      </w:r>
      <w:r w:rsidR="002733B5">
        <w:rPr>
          <w:rFonts w:asciiTheme="minorEastAsia" w:eastAsiaTheme="minorEastAsia" w:hAnsiTheme="minorEastAsia" w:hint="eastAsia"/>
          <w:bCs/>
          <w:color w:val="FF0000"/>
        </w:rPr>
        <w:t>，</w:t>
      </w:r>
      <w:r w:rsidRPr="000A5A36">
        <w:rPr>
          <w:rFonts w:asciiTheme="minorEastAsia" w:eastAsiaTheme="minorEastAsia" w:hAnsiTheme="minorEastAsia" w:hint="eastAsia"/>
          <w:bCs/>
          <w:color w:val="FF0000"/>
        </w:rPr>
        <w:t>与传统直线经济的区别</w:t>
      </w:r>
      <w:r w:rsidR="002733B5">
        <w:rPr>
          <w:rFonts w:asciiTheme="minorEastAsia" w:eastAsiaTheme="minorEastAsia" w:hAnsiTheme="minorEastAsia" w:hint="eastAsia"/>
          <w:bCs/>
          <w:color w:val="FF0000"/>
        </w:rPr>
        <w:t>，</w:t>
      </w:r>
      <w:r w:rsidRPr="000A5A36">
        <w:rPr>
          <w:rFonts w:asciiTheme="minorEastAsia" w:eastAsiaTheme="minorEastAsia" w:hAnsiTheme="minorEastAsia" w:hint="eastAsia"/>
          <w:bCs/>
          <w:color w:val="FF0000"/>
        </w:rPr>
        <w:t>循环经济的特征</w:t>
      </w:r>
      <w:r w:rsidR="002733B5">
        <w:rPr>
          <w:rFonts w:asciiTheme="minorEastAsia" w:eastAsiaTheme="minorEastAsia" w:hAnsiTheme="minorEastAsia" w:hint="eastAsia"/>
          <w:bCs/>
          <w:color w:val="FF0000"/>
        </w:rPr>
        <w:t>、</w:t>
      </w:r>
      <w:r w:rsidRPr="000A5A36">
        <w:rPr>
          <w:rFonts w:asciiTheme="minorEastAsia" w:eastAsiaTheme="minorEastAsia" w:hAnsiTheme="minorEastAsia" w:hint="eastAsia"/>
          <w:bCs/>
          <w:color w:val="FF0000"/>
        </w:rPr>
        <w:t>3R原则</w:t>
      </w:r>
      <w:r w:rsidR="002733B5">
        <w:rPr>
          <w:rFonts w:asciiTheme="minorEastAsia" w:eastAsiaTheme="minorEastAsia" w:hAnsiTheme="minorEastAsia" w:hint="eastAsia"/>
          <w:bCs/>
          <w:color w:val="FF0000"/>
        </w:rPr>
        <w:t>，</w:t>
      </w:r>
      <w:r w:rsidRPr="000A5A36">
        <w:rPr>
          <w:rFonts w:asciiTheme="minorEastAsia" w:eastAsiaTheme="minorEastAsia" w:hAnsiTheme="minorEastAsia" w:hint="eastAsia"/>
          <w:bCs/>
          <w:color w:val="FF0000"/>
        </w:rPr>
        <w:t>循环经济发展模式</w:t>
      </w:r>
    </w:p>
    <w:p w14:paraId="531332A5" w14:textId="11B04742" w:rsidR="002F2E5E" w:rsidRPr="002733B5" w:rsidRDefault="002733B5" w:rsidP="002733B5">
      <w:pPr>
        <w:autoSpaceDE w:val="0"/>
        <w:rPr>
          <w:rFonts w:asciiTheme="minorEastAsia" w:eastAsiaTheme="minorEastAsia" w:hAnsiTheme="minorEastAsia"/>
          <w:bCs/>
          <w:szCs w:val="21"/>
        </w:rPr>
      </w:pPr>
      <w:r>
        <w:rPr>
          <w:rFonts w:asciiTheme="minorEastAsia" w:eastAsiaTheme="minorEastAsia" w:hAnsiTheme="minorEastAsia" w:hint="eastAsia"/>
          <w:bCs/>
          <w:szCs w:val="21"/>
        </w:rPr>
        <w:t>(</w:t>
      </w:r>
      <w:r>
        <w:rPr>
          <w:rFonts w:asciiTheme="minorEastAsia" w:eastAsiaTheme="minorEastAsia" w:hAnsiTheme="minorEastAsia"/>
          <w:bCs/>
          <w:szCs w:val="21"/>
        </w:rPr>
        <w:t>1)</w:t>
      </w:r>
      <w:r w:rsidR="00000000" w:rsidRPr="002733B5">
        <w:rPr>
          <w:rFonts w:asciiTheme="minorEastAsia" w:eastAsiaTheme="minorEastAsia" w:hAnsiTheme="minorEastAsia" w:hint="eastAsia"/>
          <w:bCs/>
          <w:szCs w:val="21"/>
        </w:rPr>
        <w:t>实质：</w:t>
      </w:r>
      <w:r>
        <w:rPr>
          <w:rFonts w:asciiTheme="minorEastAsia" w:eastAsiaTheme="minorEastAsia" w:hAnsiTheme="minorEastAsia" w:hint="eastAsia"/>
          <w:bCs/>
          <w:szCs w:val="21"/>
        </w:rPr>
        <w:t>生态经济，要求运用生态学规律来指导人类社会的经济活动。</w:t>
      </w:r>
    </w:p>
    <w:p w14:paraId="41853D79" w14:textId="0613FD39" w:rsidR="002F2E5E" w:rsidRPr="000A5A36" w:rsidRDefault="002733B5" w:rsidP="002733B5">
      <w:pPr>
        <w:pStyle w:val="aa"/>
        <w:autoSpaceDE w:val="0"/>
        <w:ind w:firstLineChars="0" w:firstLine="0"/>
        <w:rPr>
          <w:rFonts w:asciiTheme="minorEastAsia" w:eastAsiaTheme="minorEastAsia" w:hAnsiTheme="minorEastAsia"/>
          <w:bCs/>
          <w:szCs w:val="21"/>
        </w:rPr>
      </w:pPr>
      <w:r>
        <w:rPr>
          <w:rFonts w:asciiTheme="minorEastAsia" w:eastAsiaTheme="minorEastAsia" w:hAnsiTheme="minorEastAsia"/>
          <w:bCs/>
          <w:szCs w:val="21"/>
        </w:rPr>
        <w:t>(2)</w:t>
      </w:r>
      <w:r w:rsidR="00000000" w:rsidRPr="000A5A36">
        <w:rPr>
          <w:rFonts w:asciiTheme="minorEastAsia" w:eastAsiaTheme="minorEastAsia" w:hAnsiTheme="minorEastAsia" w:hint="eastAsia"/>
          <w:bCs/>
          <w:szCs w:val="21"/>
        </w:rPr>
        <w:t>区别：传统经济模式</w:t>
      </w:r>
      <w:r w:rsidR="00F24E31">
        <w:rPr>
          <w:rFonts w:asciiTheme="minorEastAsia" w:eastAsiaTheme="minorEastAsia" w:hAnsiTheme="minorEastAsia" w:hint="eastAsia"/>
          <w:bCs/>
          <w:szCs w:val="21"/>
        </w:rPr>
        <w:t>“资源-产品-污染排放”依</w:t>
      </w:r>
      <w:r w:rsidR="00000000" w:rsidRPr="000A5A36">
        <w:rPr>
          <w:rFonts w:asciiTheme="minorEastAsia" w:eastAsiaTheme="minorEastAsia" w:hAnsiTheme="minorEastAsia" w:hint="eastAsia"/>
          <w:bCs/>
          <w:szCs w:val="21"/>
        </w:rPr>
        <w:t>靠产品自身来组织并发展，注重有利可图的直接交易，着眼于经营业绩的高低。随着生产规模的扩大和人口数量增长，环境自身净化力的削弱，导致环境问题和资源短缺日益突出。循环经济</w:t>
      </w:r>
      <w:r w:rsidR="00F24E31">
        <w:rPr>
          <w:rFonts w:asciiTheme="minorEastAsia" w:eastAsiaTheme="minorEastAsia" w:hAnsiTheme="minorEastAsia" w:hint="eastAsia"/>
          <w:bCs/>
          <w:szCs w:val="21"/>
        </w:rPr>
        <w:t>“资源-产品-再生资源”</w:t>
      </w:r>
      <w:r w:rsidR="00000000" w:rsidRPr="000A5A36">
        <w:rPr>
          <w:rFonts w:asciiTheme="minorEastAsia" w:eastAsiaTheme="minorEastAsia" w:hAnsiTheme="minorEastAsia" w:hint="eastAsia"/>
          <w:bCs/>
          <w:szCs w:val="21"/>
        </w:rPr>
        <w:t>是按照生态规律，利用自然资源和环境容量，以生态经济为基础，实现经济活动的生态化转向。</w:t>
      </w:r>
    </w:p>
    <w:p w14:paraId="606022C6" w14:textId="690FE77D" w:rsidR="002F2E5E" w:rsidRPr="002733B5" w:rsidRDefault="002733B5" w:rsidP="002733B5">
      <w:pPr>
        <w:autoSpaceDE w:val="0"/>
        <w:rPr>
          <w:rFonts w:asciiTheme="minorEastAsia" w:eastAsiaTheme="minorEastAsia" w:hAnsiTheme="minorEastAsia"/>
          <w:bCs/>
          <w:szCs w:val="21"/>
        </w:rPr>
      </w:pPr>
      <w:r w:rsidRPr="002733B5">
        <w:rPr>
          <w:rFonts w:asciiTheme="minorEastAsia" w:eastAsiaTheme="minorEastAsia" w:hAnsiTheme="minorEastAsia" w:hint="eastAsia"/>
          <w:bCs/>
          <w:szCs w:val="21"/>
        </w:rPr>
        <w:t>(</w:t>
      </w:r>
      <w:r w:rsidRPr="002733B5">
        <w:rPr>
          <w:rFonts w:asciiTheme="minorEastAsia" w:eastAsiaTheme="minorEastAsia" w:hAnsiTheme="minorEastAsia"/>
          <w:bCs/>
          <w:szCs w:val="21"/>
        </w:rPr>
        <w:t>3)</w:t>
      </w:r>
      <w:r w:rsidRPr="002733B5">
        <w:rPr>
          <w:rFonts w:asciiTheme="minorEastAsia" w:eastAsiaTheme="minorEastAsia" w:hAnsiTheme="minorEastAsia" w:hint="eastAsia"/>
          <w:bCs/>
          <w:szCs w:val="21"/>
        </w:rPr>
        <w:t>特征</w:t>
      </w:r>
      <w:r>
        <w:rPr>
          <w:rFonts w:asciiTheme="minorEastAsia" w:eastAsiaTheme="minorEastAsia" w:hAnsiTheme="minorEastAsia" w:hint="eastAsia"/>
          <w:bCs/>
          <w:szCs w:val="21"/>
        </w:rPr>
        <w:t>：</w:t>
      </w:r>
      <w:r w:rsidR="00000000" w:rsidRPr="002733B5">
        <w:rPr>
          <w:rFonts w:asciiTheme="minorEastAsia" w:eastAsiaTheme="minorEastAsia" w:hAnsiTheme="minorEastAsia" w:hint="eastAsia"/>
          <w:bCs/>
          <w:szCs w:val="21"/>
        </w:rPr>
        <w:t>新的系统观</w:t>
      </w:r>
      <w:r>
        <w:rPr>
          <w:rFonts w:asciiTheme="minorEastAsia" w:eastAsiaTheme="minorEastAsia" w:hAnsiTheme="minorEastAsia" w:hint="eastAsia"/>
          <w:bCs/>
          <w:szCs w:val="21"/>
        </w:rPr>
        <w:t>；新</w:t>
      </w:r>
      <w:r w:rsidR="00000000" w:rsidRPr="002733B5">
        <w:rPr>
          <w:rFonts w:asciiTheme="minorEastAsia" w:eastAsiaTheme="minorEastAsia" w:hAnsiTheme="minorEastAsia" w:hint="eastAsia"/>
          <w:bCs/>
          <w:szCs w:val="21"/>
        </w:rPr>
        <w:t>的经济观</w:t>
      </w:r>
      <w:r>
        <w:rPr>
          <w:rFonts w:asciiTheme="minorEastAsia" w:eastAsiaTheme="minorEastAsia" w:hAnsiTheme="minorEastAsia" w:hint="eastAsia"/>
          <w:bCs/>
          <w:szCs w:val="21"/>
        </w:rPr>
        <w:t>；</w:t>
      </w:r>
      <w:r w:rsidR="00000000" w:rsidRPr="002733B5">
        <w:rPr>
          <w:rFonts w:asciiTheme="minorEastAsia" w:eastAsiaTheme="minorEastAsia" w:hAnsiTheme="minorEastAsia" w:hint="eastAsia"/>
          <w:bCs/>
          <w:szCs w:val="21"/>
        </w:rPr>
        <w:t>新的价值观</w:t>
      </w:r>
      <w:r>
        <w:rPr>
          <w:rFonts w:asciiTheme="minorEastAsia" w:eastAsiaTheme="minorEastAsia" w:hAnsiTheme="minorEastAsia" w:hint="eastAsia"/>
          <w:bCs/>
          <w:szCs w:val="21"/>
        </w:rPr>
        <w:t>；</w:t>
      </w:r>
      <w:r w:rsidR="00000000" w:rsidRPr="002733B5">
        <w:rPr>
          <w:rFonts w:asciiTheme="minorEastAsia" w:eastAsiaTheme="minorEastAsia" w:hAnsiTheme="minorEastAsia" w:hint="eastAsia"/>
          <w:bCs/>
          <w:szCs w:val="21"/>
        </w:rPr>
        <w:t>新的生产观</w:t>
      </w:r>
      <w:r>
        <w:rPr>
          <w:rFonts w:asciiTheme="minorEastAsia" w:eastAsiaTheme="minorEastAsia" w:hAnsiTheme="minorEastAsia" w:hint="eastAsia"/>
          <w:bCs/>
          <w:szCs w:val="21"/>
        </w:rPr>
        <w:t>；新的消费观。</w:t>
      </w:r>
    </w:p>
    <w:p w14:paraId="6322E456" w14:textId="6A8D4C49" w:rsidR="002F2E5E" w:rsidRPr="000A5A36" w:rsidRDefault="002733B5" w:rsidP="000A5A36">
      <w:pPr>
        <w:rPr>
          <w:rFonts w:asciiTheme="minorEastAsia" w:eastAsiaTheme="minorEastAsia" w:hAnsiTheme="minorEastAsia"/>
          <w:bCs/>
          <w:szCs w:val="21"/>
        </w:rPr>
      </w:pPr>
      <w:r>
        <w:rPr>
          <w:rFonts w:asciiTheme="minorEastAsia" w:eastAsiaTheme="minorEastAsia" w:hAnsiTheme="minorEastAsia"/>
          <w:bCs/>
          <w:szCs w:val="21"/>
        </w:rPr>
        <w:t>(4)</w:t>
      </w:r>
      <w:r w:rsidR="00000000" w:rsidRPr="000A5A36">
        <w:rPr>
          <w:rFonts w:asciiTheme="minorEastAsia" w:eastAsiaTheme="minorEastAsia" w:hAnsiTheme="minorEastAsia" w:hint="eastAsia"/>
          <w:bCs/>
          <w:szCs w:val="21"/>
        </w:rPr>
        <w:t>3R原则</w:t>
      </w:r>
      <w:r>
        <w:rPr>
          <w:rFonts w:asciiTheme="minorEastAsia" w:eastAsiaTheme="minorEastAsia" w:hAnsiTheme="minorEastAsia" w:hint="eastAsia"/>
          <w:bCs/>
          <w:szCs w:val="21"/>
        </w:rPr>
        <w:t>：</w:t>
      </w:r>
      <w:r w:rsidR="00000000" w:rsidRPr="000A5A36">
        <w:rPr>
          <w:rFonts w:asciiTheme="minorEastAsia" w:eastAsiaTheme="minorEastAsia" w:hAnsiTheme="minorEastAsia" w:hint="eastAsia"/>
          <w:bCs/>
          <w:szCs w:val="21"/>
        </w:rPr>
        <w:t>资源利用减量化原则</w:t>
      </w:r>
      <w:r>
        <w:rPr>
          <w:rFonts w:asciiTheme="minorEastAsia" w:eastAsiaTheme="minorEastAsia" w:hAnsiTheme="minorEastAsia" w:hint="eastAsia"/>
          <w:bCs/>
          <w:szCs w:val="21"/>
        </w:rPr>
        <w:t>Reduce；</w:t>
      </w:r>
      <w:r w:rsidR="00000000" w:rsidRPr="000A5A36">
        <w:rPr>
          <w:rFonts w:asciiTheme="minorEastAsia" w:eastAsiaTheme="minorEastAsia" w:hAnsiTheme="minorEastAsia" w:hint="eastAsia"/>
          <w:bCs/>
          <w:szCs w:val="21"/>
        </w:rPr>
        <w:t>产品再使用原则</w:t>
      </w:r>
      <w:r>
        <w:rPr>
          <w:rFonts w:asciiTheme="minorEastAsia" w:eastAsiaTheme="minorEastAsia" w:hAnsiTheme="minorEastAsia" w:hint="eastAsia"/>
          <w:bCs/>
          <w:szCs w:val="21"/>
        </w:rPr>
        <w:t>Reuse；</w:t>
      </w:r>
      <w:r w:rsidR="00000000" w:rsidRPr="000A5A36">
        <w:rPr>
          <w:rFonts w:asciiTheme="minorEastAsia" w:eastAsiaTheme="minorEastAsia" w:hAnsiTheme="minorEastAsia" w:hint="eastAsia"/>
          <w:bCs/>
          <w:szCs w:val="21"/>
        </w:rPr>
        <w:t>废弃物再循环原则</w:t>
      </w:r>
      <w:r>
        <w:rPr>
          <w:rFonts w:asciiTheme="minorEastAsia" w:eastAsiaTheme="minorEastAsia" w:hAnsiTheme="minorEastAsia" w:hint="eastAsia"/>
          <w:bCs/>
          <w:szCs w:val="21"/>
        </w:rPr>
        <w:t>Recycle。</w:t>
      </w:r>
    </w:p>
    <w:p w14:paraId="4C9EB259" w14:textId="4DA2876E" w:rsidR="002F2E5E" w:rsidRDefault="002733B5" w:rsidP="000A5A36">
      <w:pPr>
        <w:rPr>
          <w:rFonts w:asciiTheme="minorEastAsia" w:eastAsiaTheme="minorEastAsia" w:hAnsiTheme="minorEastAsia"/>
          <w:bCs/>
          <w:szCs w:val="21"/>
        </w:rPr>
      </w:pPr>
      <w:r>
        <w:rPr>
          <w:rFonts w:asciiTheme="minorEastAsia" w:eastAsiaTheme="minorEastAsia" w:hAnsiTheme="minorEastAsia"/>
          <w:bCs/>
          <w:szCs w:val="21"/>
        </w:rPr>
        <w:t>(5)</w:t>
      </w:r>
      <w:r>
        <w:rPr>
          <w:rFonts w:asciiTheme="minorEastAsia" w:eastAsiaTheme="minorEastAsia" w:hAnsiTheme="minorEastAsia" w:hint="eastAsia"/>
          <w:bCs/>
          <w:szCs w:val="21"/>
        </w:rPr>
        <w:t>模式：小循环-企业层面的循环经济发展模式；</w:t>
      </w:r>
    </w:p>
    <w:p w14:paraId="09588544" w14:textId="6F325E53" w:rsidR="002733B5" w:rsidRDefault="002733B5" w:rsidP="000A5A36">
      <w:pPr>
        <w:rPr>
          <w:rFonts w:asciiTheme="minorEastAsia" w:eastAsiaTheme="minorEastAsia" w:hAnsiTheme="minorEastAsia"/>
          <w:bCs/>
          <w:szCs w:val="21"/>
        </w:rPr>
      </w:pPr>
      <w:r>
        <w:rPr>
          <w:rFonts w:asciiTheme="minorEastAsia" w:eastAsiaTheme="minorEastAsia" w:hAnsiTheme="minorEastAsia" w:hint="eastAsia"/>
          <w:bCs/>
          <w:szCs w:val="21"/>
        </w:rPr>
        <w:t xml:space="preserve"> </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中</w:t>
      </w:r>
      <w:r>
        <w:rPr>
          <w:rFonts w:asciiTheme="minorEastAsia" w:eastAsiaTheme="minorEastAsia" w:hAnsiTheme="minorEastAsia" w:hint="eastAsia"/>
          <w:bCs/>
          <w:szCs w:val="21"/>
        </w:rPr>
        <w:t>循环-</w:t>
      </w:r>
      <w:r>
        <w:rPr>
          <w:rFonts w:asciiTheme="minorEastAsia" w:eastAsiaTheme="minorEastAsia" w:hAnsiTheme="minorEastAsia" w:hint="eastAsia"/>
          <w:bCs/>
          <w:szCs w:val="21"/>
        </w:rPr>
        <w:t>区域</w:t>
      </w:r>
      <w:r>
        <w:rPr>
          <w:rFonts w:asciiTheme="minorEastAsia" w:eastAsiaTheme="minorEastAsia" w:hAnsiTheme="minorEastAsia" w:hint="eastAsia"/>
          <w:bCs/>
          <w:szCs w:val="21"/>
        </w:rPr>
        <w:t>层面的循环经济发展模式</w:t>
      </w:r>
      <w:r>
        <w:rPr>
          <w:rFonts w:asciiTheme="minorEastAsia" w:eastAsiaTheme="minorEastAsia" w:hAnsiTheme="minorEastAsia" w:hint="eastAsia"/>
          <w:bCs/>
          <w:szCs w:val="21"/>
        </w:rPr>
        <w:t>；</w:t>
      </w:r>
    </w:p>
    <w:p w14:paraId="7BCF08B4" w14:textId="55ECD0DB" w:rsidR="002733B5" w:rsidRDefault="002733B5" w:rsidP="000A5A36">
      <w:pPr>
        <w:rPr>
          <w:rFonts w:asciiTheme="minorEastAsia" w:eastAsiaTheme="minorEastAsia" w:hAnsiTheme="minorEastAsia" w:hint="eastAsia"/>
          <w:bCs/>
          <w:szCs w:val="21"/>
        </w:rPr>
      </w:pPr>
      <w:r>
        <w:rPr>
          <w:rFonts w:asciiTheme="minorEastAsia" w:eastAsiaTheme="minorEastAsia" w:hAnsiTheme="minorEastAsia" w:hint="eastAsia"/>
          <w:bCs/>
          <w:szCs w:val="21"/>
        </w:rPr>
        <w:t xml:space="preserve"> </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大</w:t>
      </w:r>
      <w:r>
        <w:rPr>
          <w:rFonts w:asciiTheme="minorEastAsia" w:eastAsiaTheme="minorEastAsia" w:hAnsiTheme="minorEastAsia" w:hint="eastAsia"/>
          <w:bCs/>
          <w:szCs w:val="21"/>
        </w:rPr>
        <w:t>循环-</w:t>
      </w:r>
      <w:r>
        <w:rPr>
          <w:rFonts w:asciiTheme="minorEastAsia" w:eastAsiaTheme="minorEastAsia" w:hAnsiTheme="minorEastAsia" w:hint="eastAsia"/>
          <w:bCs/>
          <w:szCs w:val="21"/>
        </w:rPr>
        <w:t>社会</w:t>
      </w:r>
      <w:r>
        <w:rPr>
          <w:rFonts w:asciiTheme="minorEastAsia" w:eastAsiaTheme="minorEastAsia" w:hAnsiTheme="minorEastAsia" w:hint="eastAsia"/>
          <w:bCs/>
          <w:szCs w:val="21"/>
        </w:rPr>
        <w:t>层面的循环经济发展模式</w:t>
      </w:r>
      <w:r>
        <w:rPr>
          <w:rFonts w:asciiTheme="minorEastAsia" w:eastAsiaTheme="minorEastAsia" w:hAnsiTheme="minorEastAsia" w:hint="eastAsia"/>
          <w:bCs/>
          <w:szCs w:val="21"/>
        </w:rPr>
        <w:t>。</w:t>
      </w:r>
    </w:p>
    <w:p w14:paraId="7F2CEAE0" w14:textId="58B94083" w:rsidR="002F2E5E" w:rsidRPr="000A5A36" w:rsidRDefault="00000000" w:rsidP="000A5A36">
      <w:pPr>
        <w:pStyle w:val="aa"/>
        <w:autoSpaceDE w:val="0"/>
        <w:ind w:firstLineChars="0" w:firstLine="0"/>
        <w:rPr>
          <w:rFonts w:asciiTheme="minorEastAsia" w:eastAsiaTheme="minorEastAsia" w:hAnsiTheme="minorEastAsia"/>
          <w:bCs/>
          <w:color w:val="FF0000"/>
          <w:szCs w:val="21"/>
        </w:rPr>
      </w:pPr>
      <w:r w:rsidRPr="000A5A36">
        <w:rPr>
          <w:rFonts w:asciiTheme="minorEastAsia" w:eastAsiaTheme="minorEastAsia" w:hAnsiTheme="minorEastAsia" w:hint="eastAsia"/>
          <w:bCs/>
          <w:color w:val="FF0000"/>
          <w:szCs w:val="21"/>
        </w:rPr>
        <w:t>6.生态工业园区</w:t>
      </w:r>
    </w:p>
    <w:p w14:paraId="793B9ED0" w14:textId="0B26B6AC" w:rsidR="002F2E5E" w:rsidRPr="000A5A36" w:rsidRDefault="00A32149" w:rsidP="00A32149">
      <w:pPr>
        <w:pStyle w:val="aa"/>
        <w:autoSpaceDE w:val="0"/>
        <w:ind w:firstLineChars="0" w:firstLine="0"/>
        <w:rPr>
          <w:rFonts w:asciiTheme="minorEastAsia" w:eastAsiaTheme="minorEastAsia" w:hAnsiTheme="minorEastAsia"/>
          <w:bCs/>
          <w:szCs w:val="21"/>
        </w:rPr>
      </w:pPr>
      <w:r>
        <w:rPr>
          <w:rFonts w:asciiTheme="minorEastAsia" w:eastAsiaTheme="minorEastAsia" w:hAnsiTheme="minorEastAsia"/>
          <w:bCs/>
          <w:szCs w:val="21"/>
        </w:rPr>
        <w:t>(1</w:t>
      </w:r>
      <w:r>
        <w:rPr>
          <w:rFonts w:asciiTheme="minorEastAsia" w:eastAsiaTheme="minorEastAsia" w:hAnsiTheme="minorEastAsia" w:hint="eastAsia"/>
          <w:bCs/>
          <w:szCs w:val="21"/>
        </w:rPr>
        <w:t>)</w:t>
      </w:r>
      <w:r>
        <w:rPr>
          <w:rFonts w:asciiTheme="minorEastAsia" w:eastAsiaTheme="minorEastAsia" w:hAnsiTheme="minorEastAsia" w:hint="eastAsia"/>
          <w:bCs/>
          <w:szCs w:val="21"/>
        </w:rPr>
        <w:t>定义</w:t>
      </w:r>
      <w:r>
        <w:rPr>
          <w:rFonts w:asciiTheme="minorEastAsia" w:eastAsiaTheme="minorEastAsia" w:hAnsiTheme="minorEastAsia" w:hint="eastAsia"/>
          <w:bCs/>
          <w:szCs w:val="21"/>
        </w:rPr>
        <w:t>：</w:t>
      </w:r>
      <w:r w:rsidR="00000000" w:rsidRPr="000A5A36">
        <w:rPr>
          <w:rFonts w:asciiTheme="minorEastAsia" w:eastAsiaTheme="minorEastAsia" w:hAnsiTheme="minorEastAsia" w:hint="eastAsia"/>
          <w:bCs/>
          <w:szCs w:val="21"/>
        </w:rPr>
        <w:t>建立在一块固定地域上的由制造企业和服务企业形成的企业社区，该社区内各成员单位通过共同管理环境适宜和经济适宜来获取更大的环境效益、经济效益和社会效益。整个企业社区能获得比单个企业通过个体行为的最优化所能获得的效益之和更大的效益。</w:t>
      </w:r>
    </w:p>
    <w:p w14:paraId="10635F00" w14:textId="4F402CBC" w:rsidR="002115E7" w:rsidRPr="00F24E31" w:rsidRDefault="00A32149" w:rsidP="00F24E31">
      <w:pPr>
        <w:pStyle w:val="aa"/>
        <w:autoSpaceDE w:val="0"/>
        <w:ind w:firstLineChars="0" w:firstLine="0"/>
        <w:rPr>
          <w:rFonts w:asciiTheme="minorEastAsia" w:eastAsiaTheme="minorEastAsia" w:hAnsiTheme="minorEastAsia" w:hint="eastAsia"/>
          <w:bCs/>
          <w:szCs w:val="21"/>
        </w:rPr>
      </w:pPr>
      <w:r>
        <w:rPr>
          <w:rFonts w:asciiTheme="minorEastAsia" w:eastAsiaTheme="minorEastAsia" w:hAnsiTheme="minorEastAsia" w:hint="eastAsia"/>
          <w:bCs/>
          <w:szCs w:val="21"/>
        </w:rPr>
        <w:t>(</w:t>
      </w:r>
      <w:r>
        <w:rPr>
          <w:rFonts w:asciiTheme="minorEastAsia" w:eastAsiaTheme="minorEastAsia" w:hAnsiTheme="minorEastAsia"/>
          <w:bCs/>
          <w:szCs w:val="21"/>
        </w:rPr>
        <w:t>2)</w:t>
      </w:r>
      <w:r w:rsidR="00000000" w:rsidRPr="000A5A36">
        <w:rPr>
          <w:rFonts w:asciiTheme="minorEastAsia" w:eastAsiaTheme="minorEastAsia" w:hAnsiTheme="minorEastAsia" w:hint="eastAsia"/>
          <w:bCs/>
          <w:szCs w:val="21"/>
        </w:rPr>
        <w:t>模式</w:t>
      </w:r>
      <w:r>
        <w:rPr>
          <w:rFonts w:asciiTheme="minorEastAsia" w:eastAsiaTheme="minorEastAsia" w:hAnsiTheme="minorEastAsia" w:hint="eastAsia"/>
          <w:bCs/>
          <w:szCs w:val="21"/>
        </w:rPr>
        <w:t>：</w:t>
      </w:r>
      <w:r w:rsidR="00000000" w:rsidRPr="000A5A36">
        <w:rPr>
          <w:rFonts w:asciiTheme="minorEastAsia" w:eastAsiaTheme="minorEastAsia" w:hAnsiTheme="minorEastAsia" w:hint="eastAsia"/>
          <w:bCs/>
          <w:szCs w:val="21"/>
        </w:rPr>
        <w:t>初具雏形的生态园</w:t>
      </w:r>
      <w:r w:rsidR="002733B5">
        <w:rPr>
          <w:rFonts w:asciiTheme="minorEastAsia" w:eastAsiaTheme="minorEastAsia" w:hAnsiTheme="minorEastAsia" w:hint="eastAsia"/>
          <w:bCs/>
          <w:szCs w:val="21"/>
        </w:rPr>
        <w:t>；</w:t>
      </w:r>
      <w:r w:rsidR="00000000" w:rsidRPr="000A5A36">
        <w:rPr>
          <w:rFonts w:asciiTheme="minorEastAsia" w:eastAsiaTheme="minorEastAsia" w:hAnsiTheme="minorEastAsia" w:hint="eastAsia"/>
          <w:bCs/>
          <w:szCs w:val="21"/>
        </w:rPr>
        <w:t>全新型生态工业园</w:t>
      </w:r>
      <w:r w:rsidR="002733B5">
        <w:rPr>
          <w:rFonts w:asciiTheme="minorEastAsia" w:eastAsiaTheme="minorEastAsia" w:hAnsiTheme="minorEastAsia" w:hint="eastAsia"/>
          <w:bCs/>
          <w:szCs w:val="21"/>
        </w:rPr>
        <w:t>；</w:t>
      </w:r>
      <w:r w:rsidR="00000000" w:rsidRPr="000A5A36">
        <w:rPr>
          <w:rFonts w:asciiTheme="minorEastAsia" w:eastAsiaTheme="minorEastAsia" w:hAnsiTheme="minorEastAsia" w:hint="eastAsia"/>
          <w:bCs/>
          <w:szCs w:val="21"/>
        </w:rPr>
        <w:t>改造型生态工业园</w:t>
      </w:r>
      <w:r w:rsidR="002733B5">
        <w:rPr>
          <w:rFonts w:asciiTheme="minorEastAsia" w:eastAsiaTheme="minorEastAsia" w:hAnsiTheme="minorEastAsia" w:hint="eastAsia"/>
          <w:bCs/>
          <w:szCs w:val="21"/>
        </w:rPr>
        <w:t>；</w:t>
      </w:r>
      <w:r w:rsidR="00000000" w:rsidRPr="000A5A36">
        <w:rPr>
          <w:rFonts w:asciiTheme="minorEastAsia" w:eastAsiaTheme="minorEastAsia" w:hAnsiTheme="minorEastAsia" w:hint="eastAsia"/>
          <w:bCs/>
          <w:szCs w:val="21"/>
        </w:rPr>
        <w:t>虚拟型生态工业园</w:t>
      </w:r>
      <w:r w:rsidR="002733B5">
        <w:rPr>
          <w:rFonts w:asciiTheme="minorEastAsia" w:eastAsiaTheme="minorEastAsia" w:hAnsiTheme="minorEastAsia" w:hint="eastAsia"/>
          <w:bCs/>
          <w:szCs w:val="21"/>
        </w:rPr>
        <w:t>。</w:t>
      </w:r>
    </w:p>
    <w:sectPr w:rsidR="002115E7" w:rsidRPr="00F24E31" w:rsidSect="00D00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40ED" w14:textId="77777777" w:rsidR="00C579C9" w:rsidRDefault="00C579C9" w:rsidP="00E154F0">
      <w:r>
        <w:separator/>
      </w:r>
    </w:p>
  </w:endnote>
  <w:endnote w:type="continuationSeparator" w:id="0">
    <w:p w14:paraId="5D8773A7" w14:textId="77777777" w:rsidR="00C579C9" w:rsidRDefault="00C579C9" w:rsidP="00E1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16C7" w14:textId="77777777" w:rsidR="00C579C9" w:rsidRDefault="00C579C9" w:rsidP="00E154F0">
      <w:r>
        <w:separator/>
      </w:r>
    </w:p>
  </w:footnote>
  <w:footnote w:type="continuationSeparator" w:id="0">
    <w:p w14:paraId="470787E3" w14:textId="77777777" w:rsidR="00C579C9" w:rsidRDefault="00C579C9" w:rsidP="00E15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B73220"/>
    <w:multiLevelType w:val="singleLevel"/>
    <w:tmpl w:val="CBB73220"/>
    <w:lvl w:ilvl="0">
      <w:start w:val="1"/>
      <w:numFmt w:val="decimal"/>
      <w:suff w:val="nothing"/>
      <w:lvlText w:val="（%1）"/>
      <w:lvlJc w:val="left"/>
    </w:lvl>
  </w:abstractNum>
  <w:abstractNum w:abstractNumId="1" w15:restartNumberingAfterBreak="0">
    <w:nsid w:val="00000001"/>
    <w:multiLevelType w:val="singleLevel"/>
    <w:tmpl w:val="00000001"/>
    <w:lvl w:ilvl="0">
      <w:start w:val="1"/>
      <w:numFmt w:val="decimal"/>
      <w:suff w:val="space"/>
      <w:lvlText w:val="%1."/>
      <w:lvlJc w:val="left"/>
    </w:lvl>
  </w:abstractNum>
  <w:abstractNum w:abstractNumId="2" w15:restartNumberingAfterBreak="0">
    <w:nsid w:val="00000002"/>
    <w:multiLevelType w:val="multilevel"/>
    <w:tmpl w:val="00000002"/>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3"/>
    <w:lvl w:ilvl="0">
      <w:start w:val="5"/>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4"/>
    <w:multiLevelType w:val="multilevel"/>
    <w:tmpl w:val="00000004"/>
    <w:lvl w:ilvl="0">
      <w:start w:val="2"/>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05"/>
    <w:multiLevelType w:val="multilevel"/>
    <w:tmpl w:val="00000005"/>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241217"/>
    <w:multiLevelType w:val="hybridMultilevel"/>
    <w:tmpl w:val="06B24814"/>
    <w:lvl w:ilvl="0" w:tplc="2E8C0F8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6F7E2B"/>
    <w:multiLevelType w:val="hybridMultilevel"/>
    <w:tmpl w:val="5618630E"/>
    <w:lvl w:ilvl="0" w:tplc="F08602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215DDB"/>
    <w:multiLevelType w:val="hybridMultilevel"/>
    <w:tmpl w:val="4EE286FE"/>
    <w:lvl w:ilvl="0" w:tplc="DF845F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21788F"/>
    <w:multiLevelType w:val="hybridMultilevel"/>
    <w:tmpl w:val="F78E8678"/>
    <w:lvl w:ilvl="0" w:tplc="02361E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9152863">
    <w:abstractNumId w:val="2"/>
  </w:num>
  <w:num w:numId="2" w16cid:durableId="1757242233">
    <w:abstractNumId w:val="3"/>
  </w:num>
  <w:num w:numId="3" w16cid:durableId="2120367519">
    <w:abstractNumId w:val="4"/>
  </w:num>
  <w:num w:numId="4" w16cid:durableId="307246602">
    <w:abstractNumId w:val="1"/>
  </w:num>
  <w:num w:numId="5" w16cid:durableId="1565217147">
    <w:abstractNumId w:val="5"/>
  </w:num>
  <w:num w:numId="6" w16cid:durableId="910382532">
    <w:abstractNumId w:val="0"/>
  </w:num>
  <w:num w:numId="7" w16cid:durableId="1778527571">
    <w:abstractNumId w:val="6"/>
  </w:num>
  <w:num w:numId="8" w16cid:durableId="86461461">
    <w:abstractNumId w:val="9"/>
  </w:num>
  <w:num w:numId="9" w16cid:durableId="427703312">
    <w:abstractNumId w:val="8"/>
  </w:num>
  <w:num w:numId="10" w16cid:durableId="890651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JjNzQyZjllMzhjYzlmOGY1MDNmNTUzNjZmYzM5ZjUifQ=="/>
  </w:docVars>
  <w:rsids>
    <w:rsidRoot w:val="002F2E5E"/>
    <w:rsid w:val="00031D3C"/>
    <w:rsid w:val="00085B7E"/>
    <w:rsid w:val="000A5A36"/>
    <w:rsid w:val="00111224"/>
    <w:rsid w:val="00151D1F"/>
    <w:rsid w:val="001B46FD"/>
    <w:rsid w:val="001F7280"/>
    <w:rsid w:val="002115E7"/>
    <w:rsid w:val="00226836"/>
    <w:rsid w:val="002733B5"/>
    <w:rsid w:val="002F2E5E"/>
    <w:rsid w:val="003160D5"/>
    <w:rsid w:val="003466D0"/>
    <w:rsid w:val="003E2A82"/>
    <w:rsid w:val="003F75E4"/>
    <w:rsid w:val="004A69B5"/>
    <w:rsid w:val="004E36CE"/>
    <w:rsid w:val="005248E8"/>
    <w:rsid w:val="005E3B71"/>
    <w:rsid w:val="006F65EA"/>
    <w:rsid w:val="00722250"/>
    <w:rsid w:val="0074371B"/>
    <w:rsid w:val="007C7CE9"/>
    <w:rsid w:val="007E32B9"/>
    <w:rsid w:val="008F2E01"/>
    <w:rsid w:val="00922BFF"/>
    <w:rsid w:val="009364E2"/>
    <w:rsid w:val="009A5588"/>
    <w:rsid w:val="009D7849"/>
    <w:rsid w:val="009F7021"/>
    <w:rsid w:val="00A32149"/>
    <w:rsid w:val="00B50CB1"/>
    <w:rsid w:val="00B77DD6"/>
    <w:rsid w:val="00B84A14"/>
    <w:rsid w:val="00C579C9"/>
    <w:rsid w:val="00C6793D"/>
    <w:rsid w:val="00C7032C"/>
    <w:rsid w:val="00CA4EB4"/>
    <w:rsid w:val="00D00220"/>
    <w:rsid w:val="00D23165"/>
    <w:rsid w:val="00D53586"/>
    <w:rsid w:val="00DF2E3C"/>
    <w:rsid w:val="00E154F0"/>
    <w:rsid w:val="00E43EF6"/>
    <w:rsid w:val="00E71B06"/>
    <w:rsid w:val="00F24E31"/>
    <w:rsid w:val="00F73A48"/>
    <w:rsid w:val="00FD1FA6"/>
    <w:rsid w:val="00FF0020"/>
    <w:rsid w:val="00FF360A"/>
    <w:rsid w:val="07934DFF"/>
    <w:rsid w:val="1AF3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8E8C"/>
  <w15:docId w15:val="{D7ED7721-5497-457B-B938-5686048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hint="eastAsia"/>
      <w:b/>
      <w:bCs/>
      <w:kern w:val="44"/>
      <w:sz w:val="48"/>
      <w:szCs w:val="48"/>
    </w:rPr>
  </w:style>
  <w:style w:type="paragraph" w:styleId="2">
    <w:name w:val="heading 2"/>
    <w:basedOn w:val="a"/>
    <w:next w:val="a"/>
    <w:uiPriority w:val="9"/>
    <w:qFormat/>
    <w:pPr>
      <w:spacing w:beforeAutospacing="1" w:afterAutospacing="1"/>
      <w:jc w:val="left"/>
      <w:outlineLvl w:val="1"/>
    </w:pPr>
    <w:rPr>
      <w:rFonts w:ascii="宋体" w:eastAsia="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eastAsia="宋体" w:hAnsi="宋体"/>
      <w:kern w:val="0"/>
      <w:sz w:val="24"/>
    </w:rPr>
  </w:style>
  <w:style w:type="character" w:styleId="a8">
    <w:name w:val="Strong"/>
    <w:basedOn w:val="a0"/>
    <w:uiPriority w:val="22"/>
    <w:qFormat/>
    <w:rPr>
      <w:b/>
      <w:bCs/>
    </w:rPr>
  </w:style>
  <w:style w:type="character" w:styleId="a9">
    <w:name w:val="Hyperlink"/>
    <w:basedOn w:val="a0"/>
    <w:uiPriority w:val="99"/>
    <w:qFormat/>
    <w:rPr>
      <w:color w:val="0563C1"/>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ListParagraphf259ce21-6873-4b2b-bf5a-e0a7833d9222">
    <w:name w:val="List Paragraph_f259ce21-6873-4b2b-bf5a-e0a7833d9222"/>
    <w:basedOn w:val="a"/>
    <w:uiPriority w:val="34"/>
    <w:qFormat/>
    <w:pPr>
      <w:ind w:firstLineChars="200" w:firstLine="420"/>
    </w:pPr>
    <w:rPr>
      <w:rFonts w:ascii="Times New Roman" w:eastAsia="宋体" w:hAnsi="Times New Roman" w:cs="Times New Roman"/>
      <w:sz w:val="24"/>
    </w:rPr>
  </w:style>
  <w:style w:type="character" w:customStyle="1" w:styleId="fontstyle01">
    <w:name w:val="fontstyle01"/>
    <w:qFormat/>
    <w:rPr>
      <w:rFonts w:ascii="宋体" w:eastAsia="宋体" w:hAnsi="宋体" w:cs="宋体"/>
      <w:color w:val="000000"/>
      <w:sz w:val="22"/>
      <w:szCs w:val="22"/>
    </w:rPr>
  </w:style>
  <w:style w:type="paragraph" w:styleId="aa">
    <w:name w:val="List Paragraph"/>
    <w:basedOn w:val="a"/>
    <w:uiPriority w:val="34"/>
    <w:qFormat/>
    <w:pPr>
      <w:ind w:firstLineChars="200" w:firstLine="420"/>
    </w:pPr>
  </w:style>
  <w:style w:type="paragraph" w:customStyle="1" w:styleId="10">
    <w:name w:val="正文1"/>
    <w:qFormat/>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10</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鹤</dc:creator>
  <cp:lastModifiedBy>苗 子琦</cp:lastModifiedBy>
  <cp:revision>23</cp:revision>
  <cp:lastPrinted>2022-12-15T15:33:00Z</cp:lastPrinted>
  <dcterms:created xsi:type="dcterms:W3CDTF">2021-08-11T09:14:00Z</dcterms:created>
  <dcterms:modified xsi:type="dcterms:W3CDTF">2022-12-15T15:34:00Z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82CF097A270C4A7DBF6E956BE842BD41</vt:lpwstr>
  </property>
</Properties>
</file>